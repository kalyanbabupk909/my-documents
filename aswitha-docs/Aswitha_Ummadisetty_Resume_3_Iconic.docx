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210"/>
        <w:gridCol w:w="273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21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252932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Aswitha</w:t>
            </w:r>
            <w:r>
              <w:rPr>
                <w:rStyle w:val="span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Ummadisetty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Software Engineer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105"/>
              <w:gridCol w:w="4105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105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3605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2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2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Ongole, India 523114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3605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4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+91 9347757224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00"/>
                    <w:gridCol w:w="3605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sz w:val="22"/>
                            <w:szCs w:val="22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254307" cy="254455"/>
                              <wp:docPr id="100006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asposeztyaddresstable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/>
                          <w:ind w:left="0" w:right="0"/>
                          <w:rPr>
                            <w:rStyle w:val="documenticonRowicoTxt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aswithaummadisetty737@gmail.com</w:t>
                        </w:r>
                      </w:p>
                    </w:tc>
                  </w:tr>
                </w:tbl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4105" w:type="dxa"/>
                  <w:noWrap w:val="0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273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rflPic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20" w:lineRule="atLeast"/>
              <w:ind w:left="0" w:right="0"/>
              <w:rPr>
                <w:rStyle w:val="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</w:rPr>
              <w:drawing>
                <wp:inline>
                  <wp:extent cx="1549400" cy="154940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54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To seek and maintain full-time position that offers professional challenges utilizing interpersonal skills, excellent time management and problem-solving skills.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0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Technical Profile</w:t>
            </w:r>
          </w:p>
        </w:tc>
      </w:tr>
    </w:tbl>
    <w:p>
      <w:pPr>
        <w:pStyle w:val="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Python</w:t>
      </w:r>
    </w:p>
    <w:p>
      <w:pPr>
        <w:pStyle w:val="documentulli"/>
        <w:numPr>
          <w:ilvl w:val="0"/>
          <w:numId w:val="1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Java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MySQL</w:t>
      </w:r>
    </w:p>
    <w:p>
      <w:pPr>
        <w:pStyle w:val="documentulli"/>
        <w:numPr>
          <w:ilvl w:val="0"/>
          <w:numId w:val="2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Linux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Competencies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2560" w:right="0"/>
        <w:rPr>
          <w:rStyle w:val="documentratingfieldp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Self-Motivated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Planning and Coordination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Excellent Communication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Teamwork and Collaboration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4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2018-07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2022-07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Bachelor of Technology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Electrical And Electronics Engineering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Pace Institute of Technology And Sciences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Ongole, India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Equivalent Percentage: 81%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Awarded First class with Distinction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2016-06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2018-04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Intermediate</w:t>
            </w:r>
            <w:r>
              <w:rPr>
                <w:rStyle w:val="spandegree"/>
                <w:rFonts w:ascii="Century Gothic" w:eastAsia="Century Gothic" w:hAnsi="Century Gothic" w:cs="Century Gothic"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</w:rPr>
              <w:t>MPC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Sri Pratibha Jr College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Ongole, India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Percentage: 96.8%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2015-06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2016-05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spandegree"/>
                <w:rFonts w:ascii="Century Gothic" w:eastAsia="Century Gothic" w:hAnsi="Century Gothic" w:cs="Century Gothic"/>
              </w:rPr>
              <w:t>SSC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K.R.Z.P High School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CGPA: 9.3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Percentage: 88.35%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6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Languages</w:t>
            </w:r>
          </w:p>
        </w:tc>
      </w:tr>
    </w:tbl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English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Telugu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Hindi</w:t>
      </w: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18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Certifications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2021-06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Python Foundation with Data Structures &amp; Algorithms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2021-06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MySQL Database with Python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2021-05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Foundation of Artificial Intelligence</w:t>
            </w:r>
          </w:p>
        </w:tc>
      </w:tr>
    </w:tbl>
    <w:p>
      <w:pPr>
        <w:rPr>
          <w:vanish/>
        </w:rPr>
      </w:pPr>
    </w:p>
    <w:tbl>
      <w:tblPr>
        <w:tblStyle w:val="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39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2021-06</w:t>
            </w:r>
          </w:p>
        </w:tc>
        <w:tc>
          <w:tcPr>
            <w:tcW w:w="8396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AWS Security, Identity and Compliance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0" w:type="auto"/>
        <w:tblCellSpacing w:w="0" w:type="dxa"/>
        <w:tblBorders>
          <w:bottom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10346"/>
      </w:tblGrid>
      <w:tr>
        <w:tblPrEx>
          <w:tblW w:w="0" w:type="auto"/>
          <w:tblCellSpacing w:w="0" w:type="dxa"/>
          <w:tblBorders>
            <w:bottom w:val="single" w:sz="8" w:space="0" w:color="CCCCCC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headingIcon"/>
              <w:spacing w:before="430" w:after="0" w:line="320" w:lineRule="atLeast"/>
              <w:ind w:left="0" w:right="0"/>
              <w:rPr>
                <w:rStyle w:val="documenticonCell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iconCell"/>
                <w:rFonts w:ascii="Century Gothic" w:eastAsia="Century Gothic" w:hAnsi="Century Gothic" w:cs="Century Gothic"/>
                <w:b/>
                <w:bCs/>
                <w:strike w:val="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368466" cy="368677"/>
                  <wp:docPr id="100020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430" w:after="0" w:line="420" w:lineRule="atLeast"/>
              <w:ind w:left="16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Hobbies</w:t>
            </w:r>
          </w:p>
        </w:tc>
      </w:tr>
    </w:tbl>
    <w:p>
      <w:pPr>
        <w:pStyle w:val="documentulli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Reading Books</w:t>
      </w:r>
    </w:p>
    <w:p>
      <w:pPr>
        <w:pStyle w:val="documentulli"/>
        <w:numPr>
          <w:ilvl w:val="0"/>
          <w:numId w:val="6"/>
        </w:numPr>
        <w:spacing w:before="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Listening Songs</w:t>
      </w:r>
    </w:p>
    <w:p>
      <w:pPr>
        <w:pStyle w:val="p"/>
        <w:spacing w:before="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p>
      <w:pPr>
        <w:pStyle w:val="p"/>
        <w:spacing w:before="0" w:after="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</w:p>
    <w:sectPr>
      <w:headerReference w:type="default" r:id="rId14"/>
      <w:footerReference w:type="default" r:id="rId15"/>
      <w:pgSz w:w="11906" w:h="16838"/>
      <w:pgMar w:top="480" w:right="480" w:bottom="480" w:left="48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E47F646D-9F84-4A8A-A1F7-B81CD05A7D1E}"/>
    <w:embedBold r:id="rId2" w:fontKey="{1FFF1660-965F-4DC1-A15C-66DE94888746}"/>
    <w:embedItalic r:id="rId3" w:fontKey="{ED660BEA-97D2-4B36-91DA-8771A61A9F52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5" w:color="auto"/>
        <w:right w:val="none" w:sz="0" w:space="0" w:color="auto"/>
      </w:pBdr>
      <w:spacing w:line="820" w:lineRule="atLeast"/>
      <w:jc w:val="lef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  <w:jc w:val="left"/>
    </w:pPr>
    <w:rPr>
      <w:b w:val="0"/>
      <w:bCs w:val="0"/>
      <w:color w:val="252932"/>
      <w:sz w:val="32"/>
      <w:szCs w:val="32"/>
    </w:rPr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prflPic">
    <w:name w:val="document_prflPic"/>
    <w:basedOn w:val="Normal"/>
    <w:pPr>
      <w:jc w:val="right"/>
    </w:pPr>
  </w:style>
  <w:style w:type="paragraph" w:customStyle="1" w:styleId="documentprflPicdiv">
    <w:name w:val="document_prflPic &gt; div"/>
    <w:basedOn w:val="Normal"/>
    <w:pPr>
      <w:jc w:val="right"/>
    </w:pPr>
  </w:style>
  <w:style w:type="paragraph" w:customStyle="1" w:styleId="documentclear">
    <w:name w:val="document_clear"/>
    <w:basedOn w:val="Normal"/>
  </w:style>
  <w:style w:type="table" w:customStyle="1" w:styleId="documenttopsection">
    <w:name w:val="document_topsection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ocumenticonCell">
    <w:name w:val="document_iconCell"/>
    <w:basedOn w:val="DefaultParagraphFont"/>
  </w:style>
  <w:style w:type="paragraph" w:customStyle="1" w:styleId="documentsectionheadingIcon">
    <w:name w:val="document_section_headingIcon"/>
    <w:basedOn w:val="Normal"/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8" w:color="auto"/>
      </w:pBdr>
    </w:pPr>
  </w:style>
  <w:style w:type="character" w:customStyle="1" w:styleId="documentsectionsectiontitleCharacter">
    <w:name w:val="document_section_sectiontitle Character"/>
    <w:basedOn w:val="DefaultParagraphFont"/>
  </w:style>
  <w:style w:type="table" w:customStyle="1" w:styleId="documentheading">
    <w:name w:val="document_heading"/>
    <w:basedOn w:val="TableNormal"/>
    <w:tblPr/>
  </w:style>
  <w:style w:type="paragraph" w:customStyle="1" w:styleId="documentsinglecolumn">
    <w:name w:val="document_singlecolumn"/>
    <w:basedOn w:val="Normal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paragraph" w:customStyle="1" w:styleId="documentrtngSecdivparagraph">
    <w:name w:val="document_rtngSec_div_paragraph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spandateswrapper">
    <w:name w:val="span_dates_wrapper"/>
    <w:basedOn w:val="span"/>
    <w:rPr>
      <w:sz w:val="22"/>
      <w:szCs w:val="22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  <w:jc w:val="left"/>
    </w:pPr>
    <w:rPr>
      <w:sz w:val="22"/>
      <w:szCs w:val="22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  <w:style w:type="paragraph" w:customStyle="1" w:styleId="spanpaddedline">
    <w:name w:val="span_paddedline"/>
    <w:basedOn w:val="spanParagraph"/>
  </w:style>
  <w:style w:type="table" w:customStyle="1" w:styleId="documentdivparagraphTable">
    <w:name w:val="document_div_paragraph Table"/>
    <w:basedOn w:val="TableNormal"/>
    <w:tblPr/>
  </w:style>
  <w:style w:type="paragraph" w:customStyle="1" w:styleId="documentmb5">
    <w:name w:val="document_mb5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Aswitha Ummadisetty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1dcad30b-8892-47d0-85e4-831b397216ac</vt:lpwstr>
  </property>
  <property fmtid="{D5CDD505-2E9C-101B-9397-08002B2CF9AE}" pid="3" name="x1ye=0">
    <vt:lpwstr>IEUAAB+LCAAAAAAABAAUm8Vig0AURT+IBW5L3CG47JDgEly+vnTbLlJm3rv3nCSFRIEQIQIRcZEjIAHiRIbCeQ7FeZFAMJLxPd7Ui1zk7JLo52P8HdrUVjhwMZMFdftY33zh8kPKoiI7/khG36Ji3fDmpw8a94FnTjr9oJ+wLPbmHSqJ9GH2jt4KFU2wLwRzIeT23PCV6QSbt3Qqi0QbP2orlyRO7MtmgqBgeZ2aeqLk50q5es69zZ06mzAXDV/</vt:lpwstr>
  </property>
  <property fmtid="{D5CDD505-2E9C-101B-9397-08002B2CF9AE}" pid="4" name="x1ye=1">
    <vt:lpwstr>aNhgMHGVUq27CBhchyt0Un/Qz7lDfQXrf79oI2Uiw89xWq+eTFoGEZy18NTAOoMdRiSvANrh0Fp7CIk/zvi6iciMcHBRfRsCGiOHCo8u48x6dFTKTll2i9PNIC/p+oNwT8vRKGI1a6D3+RJaJSEBZhCqLgs1NnW5QBW7QEGLYANSct1n+E4QtLQ1PbdZ0lbUk0IDQr7uelV/adhQ2k5wSJoIqI4RmpqXaLgRX+v4hRg78dGy9lLVWyMPdxXkXlk</vt:lpwstr>
  </property>
  <property fmtid="{D5CDD505-2E9C-101B-9397-08002B2CF9AE}" pid="5" name="x1ye=10">
    <vt:lpwstr>N8rNKym6QtfkIza2GBDSe8jxc77cmrZLuMAB4ETp8hXh6u/okeL51LGj21JBvd2w22pG+V/PR9N9Yam1bSO14V3EclOK8A/OG3FuCtTkcNIPOcXLyTHHT0hl7my95CrD/aH9hcGcrGHPqhbdDCjnsy2DnsVhWsDX8364t8NgpLhdtCfyKWnLDXrEtdle7COnxLebNVLaQA/Npn7zK1UjvXt5n1UxKL+Ey9ZjxLX4FBJXmSnDsTy9foOW1V8fPX2</vt:lpwstr>
  </property>
  <property fmtid="{D5CDD505-2E9C-101B-9397-08002B2CF9AE}" pid="6" name="x1ye=11">
    <vt:lpwstr>UG22qi9taPmdA58ud00D/o1Sf9df6dwPGcRSwp6DgyiRHHx/YpzcF38xAiEf075MjlVVM4ztYaRO3xxuVi8imJYTPgmXc2X3ZpXo+m8U44zefwSHljEAHcqetWlwBqIQcbH5uDVqiSyZ4BxdzHEeJczrXS0TZAh65gd0fI968v+MALHh8u+Kv6mBmZsyfwWUEIeM8qRYEuYgrKe01lVxVBr+ePmI1945SrNOqppMJvaNVbDg95AfMdB4NcHBhsD</vt:lpwstr>
  </property>
  <property fmtid="{D5CDD505-2E9C-101B-9397-08002B2CF9AE}" pid="7" name="x1ye=12">
    <vt:lpwstr>om8k/nXE2BsYNpChlMCbibqinstzAtddfYNDK2OCNCBqARqz5fT5jGAyxV8fjCrQVMPPZKB/hlZqAXwz5LGIGwWUP9MFDO24OKy9psiy7KC744D+3ivNi3a9tGbYa2QOuy5VKW/S9ImOArVSVLTRUWOPDp2xBXOGgD1kTbQnplBfk8LI9UPkb3AaRFEh6pzc8eqesieGve2bIWT4aCsHO2tABFdMjVmBzoHLeWPSS1ezugefJ8puAk6lfksKP19</vt:lpwstr>
  </property>
  <property fmtid="{D5CDD505-2E9C-101B-9397-08002B2CF9AE}" pid="8" name="x1ye=13">
    <vt:lpwstr>SiAqnUjYx+uy3BpMoo/OHSupBKdWhQ3SRnISWD4BSf6aQwSO4rDbiJrPJrX/CwpH00tF9iZ23QlbCovzArJu+3T4yGYUER59bLAN9GDm55AOEvwJQYgpaVLYlBdFFegHhFJR6Qz/0OIMZ65QSggl37+euh+AqpcOImseghekxyqN1+EH5yPsoFXWjJQufqzqutiBN2DXNHlO+D0KbF0As45iuA3AZrGC5Jgmj32j7MH6D3HUOi/jXqrpxlAb14+</vt:lpwstr>
  </property>
  <property fmtid="{D5CDD505-2E9C-101B-9397-08002B2CF9AE}" pid="9" name="x1ye=14">
    <vt:lpwstr>tV6Mty3v2CpE4Fvt+HdJZLEKM6jYeCRwqP/qPLBIGRWyCK+MZeO4usfAmN9Do+p4Ck49bcZ4MZSRYc3E2wIxykK3e91oFqRGbDz5XzyXi9GSP8nk/o0u4recq7RtH0aUE+xBCHCsxvShEcJZzQ2FZ8gDbrMGfcipGm4D0D2vuvAepR98KxrGOXBVCcKbQsPl70mlFacnf4bOLa5Fc46DLTgrq38Gbn2W3+VWjWN1UYo+be0CQ+eMFryqF2yxJX6</vt:lpwstr>
  </property>
  <property fmtid="{D5CDD505-2E9C-101B-9397-08002B2CF9AE}" pid="10" name="x1ye=15">
    <vt:lpwstr>MC+iJAjvtfIgacRfH6EcEqotF4RU66u51w/qKUxwaBkmQXL1lS4X+BgbN7tVGcAuA0PsqBAzw4j5PjKd7b22rIqTpuysxr0M++BAcPruKp/4f1ubb5vjkGFHzEEAFICa9vFIsegfzqoK8SCEg7rFjIC8IFON9TNViJoPEASUzXVhbxFFfjPZwD3iLcjUOp3WyMsoxjOmoeXEvUwD/AtdGwx4FZTUYe9sxkKLjboazilhEv2L+lkm3Fryo1U7/6M</vt:lpwstr>
  </property>
  <property fmtid="{D5CDD505-2E9C-101B-9397-08002B2CF9AE}" pid="11" name="x1ye=16">
    <vt:lpwstr>zT4Seh/3QeoyqbQzBl/LPFuGoIm07p4G+wH/npNAd5m5KAxPyiJTffBwgy3FIsji5c3aO+7ml1UkgiArucZBte9mC/2iZubjTfZ9vS3kIJws++33MyJoMN4u8hDGMN1IO8NY1JzbqqOr414BfgOoH7cqNbBALoRTn9lDksiH5mrYBB9x4oPNhw99xPSIiZCn6Ic9gKdBeWQqdJrpL9T9iOdnHe1pUfOEMphr1JlVJ1+hfY74AhthKDRt5L9K62E</vt:lpwstr>
  </property>
  <property fmtid="{D5CDD505-2E9C-101B-9397-08002B2CF9AE}" pid="12" name="x1ye=17">
    <vt:lpwstr>D1GzJiyB5AfP6g9djI4kKK/zIazl/YlqxnuvV9epP5IFObGcewwB5BNVzxZXktI0Jq8j5GxgD+dJfuhnEH8LjXMa0K9iT+u8CNR/uMEpGAcEiHYtd+BkJpL9VcZrnzlwj4pZeqQjbkyqmWbBLcyyUeiq/7UTz48aDkCi6T3CQL8sJiT8Wh0Ch0haRtgvNeA8ng6Zp8ZoFFaI6ENzchZzVVg9wXKUw0/eeSjuWZ4DO6VL14RSlpW8juJmO4xw/LF</vt:lpwstr>
  </property>
  <property fmtid="{D5CDD505-2E9C-101B-9397-08002B2CF9AE}" pid="13" name="x1ye=18">
    <vt:lpwstr>sXvr1MmC7MU+lQ7NhOsVK3XxJvmKKm186iPgC00+BevYKIQnk77vhvd4z2bD6KNfS39VjQfLc/gGKfBJ5HLzBkQo+PZ2yPGhuaU9bmexuQxC+HTqZNIhoQTyTRLXFj2Xhdc0FzILzpr/dTWTQlB08XrAaRLaaJvOuF4gQYCeMzYfZPSX+XOYUK5to8WtowQPmsco0yGsM6sTSlqEPoj8yVXvuUtlVIlBaROygoEunu/mUKvyq1+S3SoocIuCwLh</vt:lpwstr>
  </property>
  <property fmtid="{D5CDD505-2E9C-101B-9397-08002B2CF9AE}" pid="14" name="x1ye=19">
    <vt:lpwstr>3ESl5rTrdGj6C/1k8C8fziYk+/yVkraRSz9juhwHgLH6cD46n+FX3kcq+Gc7dRTC/jFnqoJlC39MiCLG0aZsgKeb+H0U5qVNHeOdr7RVeiHRWBN2L6K/EmRV/2T0Ueudaw/nR9Kng3WX1E77/B04QRRvC8YS9L5hSJAg9GuLcTwW0vE7Thv847+du8UGpqxKUnMdAc7XI80LYrVIttzZIwa22Tgt9cShYraw63E/OICijtuSrVzlrjpvlQ7HBAm</vt:lpwstr>
  </property>
  <property fmtid="{D5CDD505-2E9C-101B-9397-08002B2CF9AE}" pid="15" name="x1ye=2">
    <vt:lpwstr>lGq4J1rh11lm+1pGiM59O5J3uPPNetOxjjwZxiJ7DZjfv7t6mqIcyoFCzsZxTi4YwNSHPBCT2uLmTveqK2La9nbv0mpPNdMspq4YeTNBn/5KjBqvOsMenTSDbajQ+kpBiMKIM/eKru+RnC1BhSzhi7XkyzI/LICXLYoM0OxxiIOAisOLBhhmID5Z6XoSCM0aurCsRCn5b6UUmf9M5oVlmgJ23khI3zY7glsjIUm12PXUzgsB1glKJV/XS9xyJ8N</vt:lpwstr>
  </property>
  <property fmtid="{D5CDD505-2E9C-101B-9397-08002B2CF9AE}" pid="16" name="x1ye=20">
    <vt:lpwstr>+oHXc9fBeUcoecdG9HO80XEIKMLZ+4FlX397+RQ9QAd8uen7VSMTpMYvP2fJJFZsAW0A0EC5+AzmYPpqWXxP45Ra0jt50GLNnZWES6Px1n0fmp9jAIjOpTvfh/uRo/ojCLL1TqlZVikMpTgTnrs1CozGk75xc0iH25FELVkyGNEZjybf+DsPgt6Fxee3tKJtXAvlA4Ng6XQe9gdRf5saZsw1gn8wf0tM8WPhMIEPFIRRg/0s1evB98HXF20ApyO</vt:lpwstr>
  </property>
  <property fmtid="{D5CDD505-2E9C-101B-9397-08002B2CF9AE}" pid="17" name="x1ye=21">
    <vt:lpwstr>n5eWSHASlR+DFHBHdAIGdutx8rsKZ79NGP5M7AgfEnBVU1zx6YRRCHzoPjunWwqhE9HSZ40s/91U1T5S0v635YWuya8KA56tEun1iDQ2PiC6Taxkw+ZYgGTy30Pu5P1QQCpWigeG69034yZkwc3gUGitk3jQfKkj3ywUi5Kyb7eQd6DQVhBB2zEodPh6450QZR5hN66RLGAzbBibOI67KaxMQifyan2zG3a9ZZcsrBR6N4rAgvxv9LUmO6SrMwZ</vt:lpwstr>
  </property>
  <property fmtid="{D5CDD505-2E9C-101B-9397-08002B2CF9AE}" pid="18" name="x1ye=22">
    <vt:lpwstr>H7Zdiz9CyFKok9Eeshw74VRWFXuoWGo3YNYdbdPBZdB+G9cLbVVTEc6/3gktPeKztjw7z9SY02V8gGj4yxqtPQgyg/RY92aVHFDjcC2x5B5+SP/guz8PaV5Ssq/FIII3JRDH7RNA/4MVeZ2W0iFXUIMuohm/yGtoLRxojZrSVsa3F78/R1W+DF/hoqF8pWwbzPFuyl2L5oxiG/tDU/Yes+cN8QSpHB9bxuX0829Z4bE1pVdm4Zovrwh0/9YOHCU</vt:lpwstr>
  </property>
  <property fmtid="{D5CDD505-2E9C-101B-9397-08002B2CF9AE}" pid="19" name="x1ye=23">
    <vt:lpwstr>DYOxX2iBAi3wQSY6D/zR8RqmL91P7UnWd3EakxqwGp6gudvq7dNKqbf/gEoZu9R7JkNZrbaB85mQn+VffZvFnbBU1CQCk8TYNpVjfzkahrgF298sKu2kuVLb1j1KcI7iVexnGs114/v0E7b5bHFTzbuCFTxjZIYn9kjEgE5EnNLQKdiZ27fgUcUiEazH4WEzO9+jNKcErgUNruo0Z7UarUhJzqkr3VvSjC4xKyC5VDYxl8O5rrP9RXP4V9iTKDu</vt:lpwstr>
  </property>
  <property fmtid="{D5CDD505-2E9C-101B-9397-08002B2CF9AE}" pid="20" name="x1ye=24">
    <vt:lpwstr>tenXMEZAvTY+aZkS4/r2bDvF5PefWZkI2oiebSafcHegjeJCS4kA8y4OTPf2DYwsuMUdFHGVNxvzaYlT7gkL6wRa5+XmOidRnetovuy/hDF9tA9woFz8natfAs2mZ0LgmSfWGsRf6ZbGUa7TCYKghBKrLK0OLjy80LV/Y6Ua14s576OjJp8hsComnEcYZvTg6nNZWRGwtrZnADteGLOba+1SvE9NYSU4RVibgOLutZNnVmVnCywz+RIolXngxvc</vt:lpwstr>
  </property>
  <property fmtid="{D5CDD505-2E9C-101B-9397-08002B2CF9AE}" pid="21" name="x1ye=25">
    <vt:lpwstr>NY+JbpLgrd+wIZPmvahMUlcOrzGulgV9h4mSiOXNCyxNwpf3Vo7dDtg80bp5fB6q9BYNEOHBmebMqwlu5PuAHpfhsterjRnItN06fGTrKs2C3NgVNLSbaBDeZlSS+Gz+RUir12k0jwNcgO/vaiykFQF+gX3/WP0bPo1bArhJ0KtzoLcAjcLo2B3hLK49GMIuFH2RYyv2OcQOUZaThKhtkwZhztWU0+qCze19BMSsCylcOgLynCDqSfi554jTLLB</vt:lpwstr>
  </property>
  <property fmtid="{D5CDD505-2E9C-101B-9397-08002B2CF9AE}" pid="22" name="x1ye=26">
    <vt:lpwstr>Yc/JbQ47eAal4hkCN0+81UpPklgaETgV3P5xmqI9nBikigS3F4IAzhRu7NIA1OQgcc+65gLXEVSv4SbzorAJbGhXXtG+OrnBX/rO4bCnKRHqYwRgp1l59p5kgY3zQGpd2MtnJ2Sqn2mw+7kAUYRcQVmBvUWxPAB91GdO/m/hq0heuQrloBvzyA15mpbhCmbCwp5eY24fe16vk19vpRqfZXJmOhfgu9QWZjhKj6fi8eewp1cXqU55G1TjNotzZA1</vt:lpwstr>
  </property>
  <property fmtid="{D5CDD505-2E9C-101B-9397-08002B2CF9AE}" pid="23" name="x1ye=27">
    <vt:lpwstr>VhCaW57Kxid1bHO18KS3x3VvuMdNmCsFcbJffp5MyEv+lQDiXHmaDkbELyzBqoMNRGTZCIK7dW61XCm3XnQWgg7c2j1xfLZq+43/yqM/a5wFbTvKwMRFXFK8ayRK6w0G75YOyXyyL4pbRXa9/Lrlvsp4IBtia9xcKy/ISLSEkpCR2KTcz9BGrvUsT3z++MQ8jeCCEM+Bcp7rbBasATbVPEGaIU7BoxhH/fizCFuKzNNK7NA0KWqRytpMIH00otA</vt:lpwstr>
  </property>
  <property fmtid="{D5CDD505-2E9C-101B-9397-08002B2CF9AE}" pid="24" name="x1ye=28">
    <vt:lpwstr>dEZ8wE4kbvzgfpmkibwWN+oeis2KrZ+hNe5nCMUwoPXD/CQy3uwv3WrU0MCRD74Hln+1bU8CpoYNiLZgJpqZ5dpdWSucM4KC+oAK2Mi/8ZcBAW5v8rgbKUl7cFHVFdMTn5eBo6+1eFTetMLdqW8yIq4gg3r5g6tPHcnVYhEJAxYA5ONAJt6sdTrSV6FqJRo8O3b9YSSNDMe0UidTUyNFKH+QJFkOF+1Bobq/B3GvA/wECrPkGTpGZguEtpYH7iu</vt:lpwstr>
  </property>
  <property fmtid="{D5CDD505-2E9C-101B-9397-08002B2CF9AE}" pid="25" name="x1ye=29">
    <vt:lpwstr>Qy03zvSPN4XKi0NDI9M/RQH+fzx3OAVMCG9rIVHFXlgOYRYfSNThjAHEgljO7C0JmqLjAAxU1fySfov3szcFT96uZhXkyuO5+cTGlQ4f5PcVPkQDKngmeaasR42OJZw9KrYjiPowfNqYaoVBi5QsZArNCKZDVcNDxWesuQZZSliLEbLJF0dvqqiBmR9xI1SXarCACQsmYp+VuEuO55sOdCH2W1CWab6WcIuaR/Y8Dfz3F9zxMzO4H6pU8/WHuiN</vt:lpwstr>
  </property>
  <property fmtid="{D5CDD505-2E9C-101B-9397-08002B2CF9AE}" pid="26" name="x1ye=3">
    <vt:lpwstr>PeLI97okENEWCIwSjtXWY9Lb/OCsqq+usQWs2IzZ6ticd0fcaa5AbR331B/oWimT0DeYf/xb/dnQKn4dcP64MdstAUJmTBjAP08ofBBwHCTr1i47Cifi+QDWA6S7WwWj4wLn9u+689v+pWp0IN6DvTVcusfqxkq1bod19MTe3MtdgAQcGN28HfX2/i4KyTYvXa033YkrHIG35EZlrorzabF79l1AAA+hUlqoJT0vKFmQTakYroc5wEnAUyn0c/C</vt:lpwstr>
  </property>
  <property fmtid="{D5CDD505-2E9C-101B-9397-08002B2CF9AE}" pid="27" name="x1ye=30">
    <vt:lpwstr>jP8Z1/LwRyiHmNHF4H17vRc+PMngH66FNozWkYCYdI1aZ/+w1kZLm22bcluJJcscDAlStfCrOkOj0yUNYMIeryIHZBV0n3XuqKIU8vrufDJqc6wgYFgWGJsZ8aDMJ9p3c6M7+P6+fbp6hNE8YmEPv8ON3hTErkN9mT6bKIG7nysUwGFcAFHt/2mEhELU/M7bnSGkv3mN5pQzyiRI36qLlWqFDRQS259/D0DDVe14ugTnXltVVPidS1c58Za6Q+F</vt:lpwstr>
  </property>
  <property fmtid="{D5CDD505-2E9C-101B-9397-08002B2CF9AE}" pid="28" name="x1ye=31">
    <vt:lpwstr>/l8+NBGesJ06ro2foqH0X42r3o2ypSUfEnxrVSYUKVpVmNC/Fzr0F92fUgkiw9PIhXZdbVE0rLeHHRoQv4hA1q10vYYVxlTi2rMB/L8mOgp30u1lS/ALqWMFMvg9KmYdVbf9TCLRQSgNGFPoNPIhOeNbbMX+wKOEYiwUstcZYbIT27ND80zOpQHZI0RpB6tEJ8kFH60RzFV+9LYCpE8yQskE23yjrqnno1xYsgDnUeC+g4XbU6N/Wv9LwV74U2K</vt:lpwstr>
  </property>
  <property fmtid="{D5CDD505-2E9C-101B-9397-08002B2CF9AE}" pid="29" name="x1ye=32">
    <vt:lpwstr>nrYEwCgytJsgMY4VcyLyO30nckgLSH8chbLwIb8yKnn4sooOhzP5ursch8zQnpQCIUuLUD19201lEu3DRsepgoMXzBmfCqUPFWWYxt8PxJAtora1p4RE1mzyJR1FytymEiPST8i2yXAxXazILNvu2t2zmetyqJw3Bb3C60UGkzF+OIxqC6Bf1QlhHd4Gam3NAKMpNflla7A5VxN/3eHi8U4NHr7JPtVEn4s86jLaLsGUeWMREP3HTHe87G/1Wx5</vt:lpwstr>
  </property>
  <property fmtid="{D5CDD505-2E9C-101B-9397-08002B2CF9AE}" pid="30" name="x1ye=33">
    <vt:lpwstr>zgkm24PjYwSkTwN+vKQ3SOY8oapB8qPMV/p5RIFvHh14WjLtABs+KSilmWF6zhUHIZlzaMGWXERXLXd+24flmOGDfdY7+RnvWk/SkDsty1cd4KQmMd/by/U8bj3HaorfV41Gd6qhMpTHHh2QXI+06zD+Av26zodF1E9ykNeVba6DWBSVHsRfHX0wO4q8at5w0yZ6vPNe9NOoC8Ij63RckrCzNkSKKeQ8Xm7H+h3Lv5EdwQIfhX14heXdng5O4ln</vt:lpwstr>
  </property>
  <property fmtid="{D5CDD505-2E9C-101B-9397-08002B2CF9AE}" pid="31" name="x1ye=34">
    <vt:lpwstr>3YLTO0vB9gl8YMUwbt51QVdTz8BVZ/pSxTrFnmFJMikBozGsim5w5dWmGWItKcIvIi+ahJT7uSHBtE22C7IeM7R56Qs2k04HM/7EcN1pQgS9x0G5LqM9zlNs87LABgUxeDU+Y2Bz/bnnl1uzkY9Y825UrctYpcrc46gyPib1nekgWJf7ozynqM+VR2lA6f5t3Dtcj0Rg4IpiYRlfV2NNj36BdCxh5H/4KAD2MLAXt3cGYy4ht9e62MqAl66SV5a</vt:lpwstr>
  </property>
  <property fmtid="{D5CDD505-2E9C-101B-9397-08002B2CF9AE}" pid="32" name="x1ye=35">
    <vt:lpwstr>/DUCCVm1BHFcOTdDYJG6pG7dUs++v3go9Ybi//bW7552SSQix6QVcCju/jnLK516uEXHAS7qnWaalB7UtKKiM040tYmSDAK34l81BnO4pVmJR0oBQskiRpgPwK2xCXnPmFQxK4DbVBYWIV3q4/gA9XLUU1tqbjUux0GBap1rSg4yosTwsCP5tFDGwFjvYu0IkfgU6nJVTnitJOKGXzQBiftBWzsSze26evWYdVElt9aqyRBn6rN6/PwEo0xdqe9</vt:lpwstr>
  </property>
  <property fmtid="{D5CDD505-2E9C-101B-9397-08002B2CF9AE}" pid="33" name="x1ye=36">
    <vt:lpwstr>U6j5cbv0RFk/5GCGZc7YfM7r3TillcjsmEEoyl74VC8exG0KhgvJ6yNztnpCeMOAeXQWfslw4VeqNr0Vtqixc6BRHWg90aIEq/acRj1DmCFJ/PVrJHTOmvVByrhnRFORT5XfImT3xyrYkurZBKDJSzTcA+KLUeHfLT83MZue/BWU4foQeFQVhIKDHK4KbwyyUo/rrtg1p+Z+bBV+vFVsWIO6eq5u45vQY2kWyy9X4UFbbHhG1cKWqXu7onds4jR</vt:lpwstr>
  </property>
  <property fmtid="{D5CDD505-2E9C-101B-9397-08002B2CF9AE}" pid="34" name="x1ye=37">
    <vt:lpwstr>9JKPOJa8arxyd9dn7g7fwV6PQF+y3JeKQkMCZmdVBGWgaPIeX69S+aFPZ/bLLq+MvH/swBR+E9jnykAoKGJ8keyzWPJTC0rY4Xge7MXoUN0+Q93rixyvJ4ivFxwT7b6k9uNvUjhDfiK8IoNO8F0o5z/rK1OlPxpNH5ScamUji12TWLNuSs0aeiB2ePvcg1+Ew7w6FzDJinliLR2ziO6b7UN/BQZp5bZe1c9csDz+BbEieBVz84w7BA9jYAxNetF</vt:lpwstr>
  </property>
  <property fmtid="{D5CDD505-2E9C-101B-9397-08002B2CF9AE}" pid="35" name="x1ye=38">
    <vt:lpwstr>J3EN4h/d1b/KruC0/AyfSJDD0ARgy6dqAd74PjoulmSY9kd4qka/QhoNkI2pl3BdVALe1VjlgFRyr0nl4n9RthiMNmcYp2iXMQJ6+NtLzokAxoYyuU10ItQvCsDwNBFF714inUcOW8S/rJRDoRw0KY5Gc5k1C0oGeIfiDgDnFv/WYHpmz6/yaSB9rKAY+E1jByZMQ6Im+ZxYtgt9iW+WIj/yYJl+1rRzplEdj0rU6cD5ZxsvhbfL+5lOtJJpBwF</vt:lpwstr>
  </property>
  <property fmtid="{D5CDD505-2E9C-101B-9397-08002B2CF9AE}" pid="36" name="x1ye=39">
    <vt:lpwstr>bu2oBnc8CZiLn6LVkS7GIqJQjg6GeVVJR9pdRv+2o+Ldzsof3KR6IsvUflwTJC7pxL8NxihgZWFi7wmQ/wcDLOVJw9Y7C54LUDkGumsJVts9jA9pN9VKumXOdRbkX72tBZvpIJpztkuQF/LrbtWShuLOhkQqZuB8A8DMkvkMLFp8GxEmILvJz691rkq5E8s2AQTc31NIYYS6ZnBB2mVuYbINqApw+mb8MEM2Fqjt5V0il+OuU54CZ/+oax2G+sr</vt:lpwstr>
  </property>
  <property fmtid="{D5CDD505-2E9C-101B-9397-08002B2CF9AE}" pid="37" name="x1ye=4">
    <vt:lpwstr>2u0HN/HwBLM+D1nXzHJkrsPM7hQ4s61v4dTkTE1KH8c3MWp75DiHo7gnLvss4rnJdYkcaNIpdI0cUUkM1uyrdqZd+qnPOvETsuqmGRsAc07aGMt3C4vc6g6JUWHKS5u9aBrAipycHouqsURuWtvSumyX8K7s74BgcEBLla7tPHWDqfolsuqGAsG/FFFjdk4XMX44V5qZpTNiFvMLOWgE7aQ8a7d/CC4CEnZtMGnS39mZCWhXJYYG9nvgQgWJBWW</vt:lpwstr>
  </property>
  <property fmtid="{D5CDD505-2E9C-101B-9397-08002B2CF9AE}" pid="38" name="x1ye=40">
    <vt:lpwstr>r8LzpM6wchGqM71m8X51F2WXaV+Rqeljm7V67b/OKVv+KnyxhiF64HQ0rBR/bbQ4lrGQpK9D0k/FR7d9cexw5szISqxxwsAyLgUXHvMwXnWzjKzfvr1l8vMk6Fo9P0zy5RoLIk8+8LlOvHXR1qjEyT5+AYYRNCgC2ZLvU+9qnFULoJXLGAM+EODFQn5QP9ynRxDMVzTnKhiI4uMmalnqpgwayQQxhrauBODMCdAwZ7KvLqFEU+RNIaHW7YIJenv</vt:lpwstr>
  </property>
  <property fmtid="{D5CDD505-2E9C-101B-9397-08002B2CF9AE}" pid="39" name="x1ye=41">
    <vt:lpwstr>7hQltr48le55jn8bD4Wpd34XaBDYZkwebJb+e3wMVNSszwN+ec8W4IUvw/NjRLm2hpj5GUhlpXsg0xzURIHx0LEQrp2vVD61LKk97X0XhMtCD88rWWqlv0wqNYtRlheiLV94lfcfiJmilnKT2RB3ROoDXtiO4n2bnPxz9sP32nO+m6kn44gK52+dY6Z2NKsUgH1DUYql7fXJnfyKbpeq9XzbPqR3/zOIs66KBfS/K3mhyUAAiDTk6qZsmVo/X+l</vt:lpwstr>
  </property>
  <property fmtid="{D5CDD505-2E9C-101B-9397-08002B2CF9AE}" pid="40" name="x1ye=42">
    <vt:lpwstr>0024gENanxl0rcUkXEwf/gVgOqdiBDGVbkXWfyC/zwv5P+3MjMNOBsxvaeRnMdnKeBh1rhEw1x5D/MChZaLzt4nD/DWXF5m/jzDhDKuct7r6kWX32mjinH4ddsNLuG31tx68tzT/E1fk2RHWPOKHavrvU4RiMGjl/pd0PzLZ9YoijoDf239ECVXc/vfi52QSDnCtD03tvazb2IDqj7j3oX4TIg16TM+YAVInlmcFwcLLBz6u722LyrwD56jFxOZ</vt:lpwstr>
  </property>
  <property fmtid="{D5CDD505-2E9C-101B-9397-08002B2CF9AE}" pid="41" name="x1ye=43">
    <vt:lpwstr>xfZjURIdgaQCgWmvSMTVQv9oh8F5jMFQkDYRHCW7nhJL/Z+YOX8iE36nNmYRZgA8O6yWL9zr1VunbE3X11YGJX73LvhR9nI/ub8A7+oG/gOghEsVkU+8duXGhLQZCRm7jPApjwoywhcVq38dBPbpFyN04QaV2xpTDn/wtcPjqDMxXxj1Kox02aJTD/ebblHEaXtd8gcdqokeZV/Fn8CeBGGamfS8ppckifsKzpdW1cLY1QncjOUxSjj/goX2QS+</vt:lpwstr>
  </property>
  <property fmtid="{D5CDD505-2E9C-101B-9397-08002B2CF9AE}" pid="42" name="x1ye=44">
    <vt:lpwstr>gWrbsBQkDbdxIMuFtmQrU9xsQQShEQrtE//4lmNLmc8b1vVUuKg1nVSIO+oPEFFvykAaX1ezJzVNqQPwquodh9LMPx68+cdnuiP4d2w4D7oIvE7421Ptsa4DsDtZL1+PdGsTwHq8UGjbjxAYZKEGHLfd0XsPUTd+5zGBgz/MFDsQTOM6x1dtDE0PLL7n8kqJ0bPgLm4MvTF/auxKXgq7lzdP4Gds2RrLIeIqag1GvaNnoE9TrUxFg7RgiYSKkJp</vt:lpwstr>
  </property>
  <property fmtid="{D5CDD505-2E9C-101B-9397-08002B2CF9AE}" pid="43" name="x1ye=45">
    <vt:lpwstr>y+3wibEbD9t9HSgbj+0qJUfmnuiknjagqYSvcreDPS9fLzbCW/aMCQT1PtjLshofEl7Tu4gz40ocZ2U2Chm++vLWlmN6PgF7UzddNxteBK6s/oH4p/M/7wAuSY9gFmjU4TzwIG5NEKgPE40YBbkSZJsnDdH17pFkcwAUnCR+bM72ezq3u3PpAskTRs0fQXALtN8Vi6mD8FyBf1J2Z4ilXnWUqMqXwRAXhJFp3fKUPTxeRs82AEzp+e9OCkCFxYN</vt:lpwstr>
  </property>
  <property fmtid="{D5CDD505-2E9C-101B-9397-08002B2CF9AE}" pid="44" name="x1ye=46">
    <vt:lpwstr>scFHCht5CWBm3XvsQLcB6qUCj/xEBXMaIVoRmVmF80Nslrc5+cYgCd19dlQGnh6iVz7/HFGmbO2pHIu3vK8UyM5B1h/kKNfbz90xCGs+G6cvLp466XYLVY8K201x/VkDfayg7A/hMOO8vtE9ZbyFoGeTAFY6/CNK2wA3lSDONSC+pGpKE3Y6oyR+10vFY5x882m+GfUpuSNrVZ6FBmqtjIq77N/MVJZOR0yRgDkyFEL4iFFkt+/dc05OayN4hQA</vt:lpwstr>
  </property>
  <property fmtid="{D5CDD505-2E9C-101B-9397-08002B2CF9AE}" pid="45" name="x1ye=47">
    <vt:lpwstr>h/nCYLusp85O/qLsWpMai+I6ZgxO1/CYfQgQEsAR/g40Jdp88mU3bIS2ijlywxTWZfkhp/YK6TkqQrBd5W684yH4W1/Mc8cnEXqrIFkxCaJL9if58+qwuHkAg97mCdijl+SveImKzN3ZayUJ6SudNWp1k8yqxZxFPQOPOPj18L945HWd5L3cnAM/ZnS9or3rc7ki995ruI+ocXUrZ9hiw8ftgcwnhAfayJbmFvOn7I25WSPtXz/CArgm+idWzh6</vt:lpwstr>
  </property>
  <property fmtid="{D5CDD505-2E9C-101B-9397-08002B2CF9AE}" pid="46" name="x1ye=48">
    <vt:lpwstr>VghWaiEN43Ixk3qsvL2r6cWQzAwzOHh8bo88gWm2nlh1yrUU1MgBnXd/Nu8XdgtRyp27tYunTfWDWzSm1h9D3d3HUQ5t2dIookZWbuAqwy2BzS129IYz+qGTis6mWZYCWdqQSU1nSXGnAKI48XIlyDgqAiPM2rLlryXlwQvavrjjQD5diLbZ/y91kwOmODjg7VvVW/fQlSm4wQ4kwhbMP83RqAVB6zy9iPa3zPN6EZ9v3qRMYPs397Mzid4zS2b</vt:lpwstr>
  </property>
  <property fmtid="{D5CDD505-2E9C-101B-9397-08002B2CF9AE}" pid="47" name="x1ye=49">
    <vt:lpwstr>tKQ1/1qHEKq0ig2301pKEvUMLdxOwdU4b9sHOcU7lFdzWHrzIXIZzLyCD58GMmMd7FTi75NqHYBNTRsFfb0dCNU/t8YsTNxCNYsGJHEh8H5eZ0Db6rvdXJaGHypBCl43rsnS8dSrYIwE0Oq4YOpmJn71+lak1+HRZVoAx27M79i4+6mpXDmTJ3ByTMPKyG8jAEgi40JtkLX3CXHkFHEempr0HZ4F7hSlncezv3GqgwVOoQ6aYj9R9sLK9yuVoWX</vt:lpwstr>
  </property>
  <property fmtid="{D5CDD505-2E9C-101B-9397-08002B2CF9AE}" pid="48" name="x1ye=5">
    <vt:lpwstr>PUG2a7mgyxEicQWztwGRNBGlo5LwHDzJGHPJd2PqMinUME09Cd3Pt12PFzjoiahZACD2/NQV/rmjzc020iPojAxn3zonigNBChLyNZa5oRVKMuO/vB5MAT+Rqzh3AyL0G1JlJxnLFu6AbA2gMDaNyYiYt+vqR4vrlk59+jnOn+cMnDxxYB0KAuMH7iOmPsrurNgPSSSfSCVb7Lo3tNWMfzXLJgmnl4rEqbYXfHBIzqS7lAPbS4ea/O6Jbt91GQ/</vt:lpwstr>
  </property>
  <property fmtid="{D5CDD505-2E9C-101B-9397-08002B2CF9AE}" pid="49" name="x1ye=50">
    <vt:lpwstr>lm9HnH8vr2Ikzr4kxQiLtpWezV7KDQHq4ikKFOuojaqaY9p038pt60Ykbv3e4Ah24XIgk9hoLWnrj3ZSrnu3AKF0/1YicS+okPjtTOfpIGT2hxWIU4foMjOQg9+dwjdV1DMnDL5ja/GcF8t6P7/+B9SH9XIbx2OfTYSlhQFyfGZWIWNwwrdMHHGizvni/xk6wrDBHLSCbxdmpNJuOnvctuWvCKIPoP77/n3SFv4flAduMbjdCu1VRI/YuZLXNrV</vt:lpwstr>
  </property>
  <property fmtid="{D5CDD505-2E9C-101B-9397-08002B2CF9AE}" pid="50" name="x1ye=51">
    <vt:lpwstr>U/6VQA06xraCRy5AUkcNlC+r2p9BfSFhYiHV4WCwZ+uLTqQztRFEKbOOJjG5J/ha46WIbq4wlgpONf+moijA6g1XzTXLeoJhqYZs2Kaj6LPY1G789CstCi/Yra2odWzmu86KeQsBg5i3rrr+2i+i/j5fR3wfdHyRDP69zkD7gUsoRvVlQugFU9CVig9ITZ+LT1JiFTjdu2+jW4PRM+AjuL1u75A/o/4DZW3mtq1tTlyIh3TClUCtaatBHcgO1Bu</vt:lpwstr>
  </property>
  <property fmtid="{D5CDD505-2E9C-101B-9397-08002B2CF9AE}" pid="51" name="x1ye=52">
    <vt:lpwstr>2vjzHjKtIBgy9Y6CwHO5IeGhSH2TmZ3pxG/JpZB3hPcnpH/Hc+3sKElHYU610385lYpFeUGM7Zrob+ajzFWBdTAZt3f5njprtEIt8XDgcMu5PUuLbTfLFTOpon+XjGqnixTF15L2Cmwb0hQe+C5EvhkCADS4UplrVIfcoYV9D2gpKV5oxIolfx+Tf2KfSb+BuVotMcw1M0ioq8LY8BSapUF+o7HsHa7jWSTECvn1gAw7DMExYl2lTQBmzAGurLt</vt:lpwstr>
  </property>
  <property fmtid="{D5CDD505-2E9C-101B-9397-08002B2CF9AE}" pid="52" name="x1ye=53">
    <vt:lpwstr>yicD2/FEiMlyFfgpLsLNlNhOxbqY6+Mgqf1r9Jk9lTlDyXyf9NHluZy0oGvt2WuqEU65CfNwwyEOPg/Yphgv3wy/sIvs9Pblmx6zxoWSZpREF1E0JVhDmkySaOtCBGKEWyxQeSGxQBX/Bi2Gdu845Ia+d+fDNvDm/dynTBch/c02DwnY0fGzukRd3C/4gUasncaI+3i25Vve7XnfnrdJiYfV3INtHju15+X2S65tmiq88T8BSpNIVKhK2VMIx0a</vt:lpwstr>
  </property>
  <property fmtid="{D5CDD505-2E9C-101B-9397-08002B2CF9AE}" pid="53" name="x1ye=54">
    <vt:lpwstr>ToqvDNNrZY+Im0auR/BQf6WJ2Psg/+ijSd21qsE1Iv9Bu2XZ74V0uHtS1UTdAPlJtqvehocAxOvOgoWsfB9kep2/x1QoLDXspiPggkOVSNv5RSDfmK/1B9cutNpBmQIM4v2s5URPIg9JgJ4jxizHjIl80ZFX/hr8Ze40e/QTPAln+gygh4UDXTunqTU3JVu4fHn4etkg5YgIHM8N+4bHpINJmtgEciiyX64nhZyrzHfyo0G/bZYiFCPH8i44825</vt:lpwstr>
  </property>
  <property fmtid="{D5CDD505-2E9C-101B-9397-08002B2CF9AE}" pid="54" name="x1ye=55">
    <vt:lpwstr>VOx7SGt2i0iWPlxr2fa3sYAu7AsfFX474usG0m5xuENwK9uUJEW6uYR86qbxc6aCUcmPbDo0pfYaUaRr57whTSRMeF5HpxkIqLLtgzZma3+mk5jjEzHid+L80tzkXE5NPb3TJo14TOXJI/SdjIC9TplCK2aMblG4lPl8V2m9q/27ROsN8iFyYJ8bhPLmVXoV377dtJvK6TfAexkYWfmh0Z4O/mAPOa3O1HtFyXVIRuYHMnrm/LOVORUu8JbjmMH</vt:lpwstr>
  </property>
  <property fmtid="{D5CDD505-2E9C-101B-9397-08002B2CF9AE}" pid="55" name="x1ye=56">
    <vt:lpwstr>xfYxosXtgip2Tesc+vUdIcE+p6koy1wOKmoSvqPNjYK9eDd2v1bKBBZ7mMlnmbAjJVtgom5AKzgEYp0KNaRhehQp0UZczVrTrwYfSj9whp/IGBIeXJPMV6/1oFxROag/PpbdVlnQqClu0FmZPcFz0WJfqOCLmrHBq+2ut4pYA0occrJCJKexPqsX+rEpMixAbbTR/fidf7VArYPGFURoRx8YFX66kG1DAuii9IkvUMdxB4DKjKqyM2EC3DKMiBI</vt:lpwstr>
  </property>
  <property fmtid="{D5CDD505-2E9C-101B-9397-08002B2CF9AE}" pid="56" name="x1ye=57">
    <vt:lpwstr>lVdMeO9RtZpuvuMdAXCxqyv7duvdlo/wUDyotWEwYJo9XvhIp1YPEfdDeLORPCcvDtlOlB/vWHlGrowozm0vasCk2tVFWFDrGAOojI7z6iXgbA7Jv8FxcZrM/5AU3zMl4hFCgGnBNMEeDwDm5aNWpG0JpFTRE+1MPv+3lzPRZE9Vpqp3kqHx8XrcHyfIAkI8aYDWUvtYc2OONFC7DUoz2KCIhWeD/2xo/7tcFyhI65pidzSXDVRxXwDqub04JLo</vt:lpwstr>
  </property>
  <property fmtid="{D5CDD505-2E9C-101B-9397-08002B2CF9AE}" pid="57" name="x1ye=58">
    <vt:lpwstr>rAChrLXwW0ifWHBIO24IrL/PLiDEty2N/VDj+Xwb3x0UmRZv6MJjXrWKelNBbfgOjcH0pIpVRm6G7V9NBoJ1DytQe1I0bJGNu3tiYmYGKyllZPaN1V2THHdYyf0gUXDUvXCrwd9P5Rr1/rtODyXe1fdb6XB5DjJ5Wefujk5KNJv2COYgySUVvc6G8TajPOFL1Y7wz6JLXDqzm7JJfaNH1FwLiqcnXk0z+r78t+ae1xGkopPHM6tznY58Lp8Zh7H</vt:lpwstr>
  </property>
  <property fmtid="{D5CDD505-2E9C-101B-9397-08002B2CF9AE}" pid="58" name="x1ye=59">
    <vt:lpwstr>jISt+YX6IDHnJvrIvSy/fkuxW/z8wmj6el+juQYwWy6L07qyBpTpT+TL0/BIo4qX/Wzgh1PvC1N+90MlWMsdyq7l+N5NU34/8+X5TFMaoy/6mFbeSOHYpz0nJNZkdwHqREBE1HckDOSLzgeuYxvsbtJ21Yt2P9b6zthw8IcAYKB8ILGzNuUEpoTTd4eGxjpd2PN2fSLj7x14M7nKrt76nbYACZFOfWmPbb+iVbqLeslqFmnPDVPSr9s9Y5gzw/+</vt:lpwstr>
  </property>
  <property fmtid="{D5CDD505-2E9C-101B-9397-08002B2CF9AE}" pid="59" name="x1ye=6">
    <vt:lpwstr>Jd/VwTkU7LvANHmeFn44Trod2XEEZEClxpFekPTY+zUpfbBZM/MHZCO3HaIQmAd65B3Lh1y3zHzV3t+Kvt4TQaZm4gP45ms5ndd/jqWg+M05KMuVvOn3UfFah4MgxKk6x6rgmjQT5K9wzv8ajRYA4Tj+9SXYlYXR+rpqQuKojlwOAPRm/3ciTRmQIf5wPg+3QvOsP90uluilkOvix+JPzc/Vjh6w7GF/1NNR6LVeYu+6iJKGUBTwqyoJWatWFlH</vt:lpwstr>
  </property>
  <property fmtid="{D5CDD505-2E9C-101B-9397-08002B2CF9AE}" pid="60" name="x1ye=60">
    <vt:lpwstr>VxM+gvl4nhhe1LBxTk8oE7iSl9AsrNXXOoJ+UKjkp3Cau+qrTXDojylkqNpL20j/WUeZoCFOTBhtesKy8+bGqrOtrFs4Vqx9Xayf3bFq7sV+KrsLiUcHizyuUsQF1nvOJroGrLkW+KL/1BYrVEW/pQUYkMNCkAcs/wurIa7yEBNqEqcIlUBNJjztOKbzMBBmR5Vs5+ZFX1UXwgaf8I+80VYy587hpQsjGo9eWpV9aBz7XQgrEn4wckt3HUh6mQf</vt:lpwstr>
  </property>
  <property fmtid="{D5CDD505-2E9C-101B-9397-08002B2CF9AE}" pid="61" name="x1ye=61">
    <vt:lpwstr>hq7XazqrHnZYw174vcjqIrx/ebnJIFevPMlwIxb1btBotVdyLomMQd/R4JRUamJ6wem4B4zA2+l4YaZng0N1ztic9e20sXw87yrf1EBOwYZFT1pXivKZVaMpQJ6UfK8Q6jNshlBy2KsWBWsv3Hu7wQ1VtnNveJ2A2P42FRjF4NCHvV+abO5KKdFgcA/rxrAYR+iGuROd/iFG46qlCfvob7HmTLZ/tDSFM2qtJf85tVwma0z4/82P9cOMj8Wy8NJ</vt:lpwstr>
  </property>
  <property fmtid="{D5CDD505-2E9C-101B-9397-08002B2CF9AE}" pid="62" name="x1ye=62">
    <vt:lpwstr>r/wZxrtnn+k6+WHVANkQo6Cd+fDOgIn7k+/NvFrwBWamsL9hNuM0sUWkLy8qICt64vytgYnONBrq+zkDB5xOpeGoehctS4mtx33kdhm9b5MEpw/lx/qpWYgsRl443iJEcSbt5ug/I6Syjus0ORzQ3kdlq0GQkVZF7E84NeykREkMXPG+ve0k4oj3Y/JmHcMnbe7jGVLC6N3CsfMCJoryGvL1C6ZwtJVXFsGG0U9pVoEQ/MbHinqjXjP4fY3VkxN</vt:lpwstr>
  </property>
  <property fmtid="{D5CDD505-2E9C-101B-9397-08002B2CF9AE}" pid="63" name="x1ye=63">
    <vt:lpwstr>q8S5AT5gA4YQDiPXDfu8CtFzdrq9i6xtKGMeoBOiHUNSuvGoe2KvJ1VwstnHwu1wDCcHFk/0xrzIL4RPf1+1N2GUY8MoVNd1eNEWmxBDTW3TqIFAFI9tGh4zXgqyufY7sRJuh+/p7YnFNZkJNp0LyjJat57j7yXQ74AqtBaXXInK4CZcKUV6feZ23ae8Ub4I4tT2f3/zxxBvfDKVhPYX7JS/b1YUqp5P3d0P2ea1ovffTI5TkjmYIKYO8Fn/0XX</vt:lpwstr>
  </property>
  <property fmtid="{D5CDD505-2E9C-101B-9397-08002B2CF9AE}" pid="64" name="x1ye=64">
    <vt:lpwstr>0owK3nzyfjMdESpQh+CZFDbOjcBlYcaaXdH9YewsUaiTAGj6oNXIQtsimXvnLz9lJgwCULF4sv1K6Z3pkbcvkUT3hQPLFcq+v6HNpu4lbkd16Cm2Xl1LSzmPj1q93jJTOwMmiAyCZOzNxc9lnSZVL6jYaGqoLKxQPy4qnrv6eiAIB8h3HQjCyANfeZHeylzpIw3xr6NRgegV3l0QDBdlgLY6p2qZQYzRbsgpO1rR2V03B5WC4WqelMuZEQzPNt0</vt:lpwstr>
  </property>
  <property fmtid="{D5CDD505-2E9C-101B-9397-08002B2CF9AE}" pid="65" name="x1ye=65">
    <vt:lpwstr>Dbk/DXqd1VF79H94fPLWG1jVHxX5xS0cw6R4BlXrDOfcKaD3nRDgEId4Z9NjWNYsEHLxjUqButcYc/tFyORS0NkgpgeCcs7Y136FEB3uhrVwrhSrAMbtgpKoSflma3R80tT6f/PpUgPUlzaKtx6WVTLCOz802FGxFYEhWQR+fbxSkeECAP5BEjY/zsV3Tj3GH7W1wV35evMX2iy7MQCtdk7OF8mWThjGwpxZp2dTMCUPvyoDBaxnkQMl1FvZcRm</vt:lpwstr>
  </property>
  <property fmtid="{D5CDD505-2E9C-101B-9397-08002B2CF9AE}" pid="66" name="x1ye=66">
    <vt:lpwstr>HTQ77GLLlRXRbNygbU00mbNhQwPoL0H+C/K8ntwyy3jLQZIRef+C9SJR9wDZ7NNNMVG1TArJRirZo9556an1KuOsF89dARjVXPIQc+P+EMtcGRl0zkeCS7ZIMxPFHUzQ+8ExNaFXCsMtjvh4E81xKlGk8EwobqleBfp2nvCl0KgvtwHL8+9A5UawQh2l5+0377MgvBLfOI3aFQKL29NU6fLB5ZBz51euSRQHhl6hwSL/gBQCEbE2dRyXKvVSzU2</vt:lpwstr>
  </property>
  <property fmtid="{D5CDD505-2E9C-101B-9397-08002B2CF9AE}" pid="67" name="x1ye=67">
    <vt:lpwstr>R/DDf8aro9Fh4AACsMPZIGMklnqXYaIttOCcAeZKPH0N69wNuf7GZhsoR7uoCICAenU+OUreS7Gzr2VzxPzYJQUtzN4MgHwVp3Ba/wssBn7zi8p3qOPcq7h3T3gPCer/r3Vlp1TjcqOGwQbjqW5zqV62taqjVWMX9HNvdG+ajhRemfjpdW6MUK/m1f8itNvrEBfpSYp/+QjMTIGcQeMC+1Rbd9sU+dgSjRaULXLSSdJDGf6RLAP7tmRbj4DVto+</vt:lpwstr>
  </property>
  <property fmtid="{D5CDD505-2E9C-101B-9397-08002B2CF9AE}" pid="68" name="x1ye=68">
    <vt:lpwstr>oF47ZCm/G58DInYrxOiPH2ltYSwz13kWC4KYgVrlPApXcsofE6Ng2V6h75kFoiTteak2uf8wekFVCNjACenqmfe6xdOpsVI92DqjWbVxDAmkzqLcvPOKofJsxaJAwsG0AVFtSoHNo9SEqiVhogPiczoH11e/nNOFv7uoBnHzHS7KIn0S6cYur8pBw3T8AZUv5BxFOz5COf1Yg9cveHMGMapw5tadiW+0LVZOnv6xTOdcqLz0zRHY+pV5c3YCYdO</vt:lpwstr>
  </property>
  <property fmtid="{D5CDD505-2E9C-101B-9397-08002B2CF9AE}" pid="69" name="x1ye=69">
    <vt:lpwstr>I4R5ot1JNrB+vj4vXjj346Ypnvwr8TXoQ88GXdk68DktlcNzZlz4OyzZ0H5lCQ4ZqDFZI9F9FoXqQl0saCFypvQJ04EaXj/tQrtzYpleXorg01wrR0Pevl4FvTOpw9Vzxz327OWHTROYTFV7NsZ7YiAEjCZiEilsY0zOy3ciqeUKfRe/1LyqQXHRlMnXwJ35XDeHZELHtv499NthpzPLDAh9lj0tHPqs7mBv4181ocu42IVNBM+TWwzWRovIBKD</vt:lpwstr>
  </property>
  <property fmtid="{D5CDD505-2E9C-101B-9397-08002B2CF9AE}" pid="70" name="x1ye=7">
    <vt:lpwstr>0UrLM9/usUSAFEE5L09GZxn9yN6/Fa70SdrTnfHQ+UAOZHK1onGYRLm1Mrx2gC9Yi/OStE86MNq4hIRAqDv8Tm1cbZjihFVXDteLL3Rv/cDsCkfZyB9emXnG7WhaL30my9MByEWp3XRxNYvcnnppMw8SnMtLoSDMkLrBAD717fHYDUPotfVXhOFoteUjx3UMpIBIevMi8IzcwqFpi0OnIIZ2yZprJ5YR0D2WbjhTGQfV+EqO67VU7n8RAs06HaI</vt:lpwstr>
  </property>
  <property fmtid="{D5CDD505-2E9C-101B-9397-08002B2CF9AE}" pid="71" name="x1ye=70">
    <vt:lpwstr>t7H0t5jlv608DaXkwA8JbTHXmC1lLN/M2XZkgEtY1+MZQY7Thbkqwa+I16q304/4LrPJkgRQAA</vt:lpwstr>
  </property>
  <property fmtid="{D5CDD505-2E9C-101B-9397-08002B2CF9AE}" pid="72" name="x1ye=8">
    <vt:lpwstr>x6KtABw4UTOuGV5UoyEjbII1SBEE7tjluxnvOLnOCRP3uPE7R3g3rJW4gPXiErYb8ifei6HfRR4aziIFGU7ntP5tqGP3JCSphoVnNTU40s+g2Zw/yZKblPF2mrjNvfmzD6Zt/AZ5SdzLcR/yAvnFodm3/5ausTB00cdiXOCOSG73mQGW2pRqeWxoVY3oWdTudDh9jxM2KmShxjnVAz8ldReIgLLZdEa7lDZgj5RgF42oQcC1Q3VOLhM+uih6PS+</vt:lpwstr>
  </property>
  <property fmtid="{D5CDD505-2E9C-101B-9397-08002B2CF9AE}" pid="73" name="x1ye=9">
    <vt:lpwstr>LMxIiLMYkVfsC4LID2GTEdTdnFrf5x469L/MBmRtY5ahV/cABR0oDeNJOYj1sDoLyukTGrEuOAUb26A7dBkNSTZRqZaMOYvPSK1JnzCmDAklvUG/VE1g9rSm6ZpVGdhh+8w2gh5u6x+OtSikpiRpCBw/upC8o5Nov15pvsOta1lTeZtYuRKGyuCEudxqBGnG2MY5ltEFGFMyuIZO/L08HaQb//Jthoz6AdjVfxs0a2eLG1Krwma9pegqCllGFni</vt:lpwstr>
  </property>
</Properties>
</file>