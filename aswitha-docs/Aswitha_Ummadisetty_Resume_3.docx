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iv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226"/>
        <w:gridCol w:w="368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6198"/>
          <w:tblCellSpacing w:w="0" w:type="dxa"/>
        </w:trPr>
        <w:tc>
          <w:tcPr>
            <w:tcW w:w="822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To seek and maintain full-time position that offers professional challenges utilizing interpersonal skills, excellent time management and problem-solving skills.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before="0"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002E5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2022-07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sectioneducationsinglecolumnpaddedline"/>
                    <w:spacing w:before="0" w:after="8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Technology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Electrical And Electronics Engineering</w:t>
                  </w:r>
                </w:p>
                <w:p>
                  <w:pPr>
                    <w:pStyle w:val="divdocumentlef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Pace Institute of Technology And Sciences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Ongole, India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Equivalent Percentage: 81%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Awarded First class with Distinction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sectioneducationsinglecolumnpaddedline"/>
                    <w:spacing w:before="0" w:after="8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Intermediate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MPC</w:t>
                  </w:r>
                </w:p>
                <w:p>
                  <w:pPr>
                    <w:pStyle w:val="divdocumentlef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Sri Pratibha Jr College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Ongole, India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Percentage: 96.8%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sectioneducationsinglecolumnpaddedline"/>
                    <w:spacing w:before="0" w:after="8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SSC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ef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K.R.Z.P High School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CGPA: 9.3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Percentage: 88.35%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before="0"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002E5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  <w:bdr w:val="none" w:sz="0" w:space="0" w:color="auto"/>
                <w:vertAlign w:val="baseline"/>
              </w:rPr>
              <w:t>Certifications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Python Foundation with Data Structures &amp; Algorithms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MySQL Database with Python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Foundation of Artificial Intelligence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certifi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left-boxemptycellParagraph"/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AWS Security, Identity and Compliance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before="0" w:after="200" w:line="30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002E5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  <w:bdr w:val="none" w:sz="0" w:space="0" w:color="auto"/>
                <w:vertAlign w:val="baseline"/>
              </w:rPr>
              <w:t>Hobbies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4"/>
              </w:numPr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242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Reading Books</w:t>
            </w:r>
          </w:p>
          <w:p>
            <w:pPr>
              <w:pStyle w:val="divdocumentli"/>
              <w:numPr>
                <w:ilvl w:val="0"/>
                <w:numId w:val="4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Listening Songs</w:t>
            </w:r>
          </w:p>
          <w:p>
            <w:pPr>
              <w:pStyle w:val="p"/>
              <w:spacing w:before="0" w:after="0" w:line="360" w:lineRule="atLeast"/>
              <w:ind w:left="212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p"/>
              <w:spacing w:before="0" w:after="0" w:line="360" w:lineRule="atLeast"/>
              <w:ind w:left="212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680" w:type="dxa"/>
            <w:shd w:val="clear" w:color="auto" w:fill="003D73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prflPic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spacing w:val="4"/>
                <w:sz w:val="22"/>
                <w:szCs w:val="22"/>
                <w:u w:val="none"/>
                <w:shd w:val="clear" w:color="auto" w:fill="auto"/>
              </w:rPr>
              <w:drawing>
                <wp:inline>
                  <wp:extent cx="1955800" cy="1955800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9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Aswitha</w:t>
            </w: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Ummadisetty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>Software Engineer</w:t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>
                  <w:pPr>
                    <w:pStyle w:val="divdocumentright-boxdivheading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righ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Ongole, India 523114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+91 9347757224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aswithaummadisetty737@gmail.com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>
                  <w:pPr>
                    <w:pStyle w:val="divdocumentright-boxdivheading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Technical Profile</w:t>
                  </w:r>
                </w:p>
              </w:tc>
            </w:tr>
          </w:tbl>
          <w:p>
            <w:pPr>
              <w:pStyle w:val="righ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Python</w:t>
            </w:r>
          </w:p>
          <w:p>
            <w:pPr>
              <w:pStyle w:val="divdocumentli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Java</w:t>
            </w:r>
          </w:p>
          <w:p>
            <w:pPr>
              <w:pStyle w:val="divdocumentli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MySQL</w:t>
            </w:r>
          </w:p>
          <w:p>
            <w:pPr>
              <w:pStyle w:val="divdocumentli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0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Linux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>
                  <w:pPr>
                    <w:pStyle w:val="divdocumentright-boxdivheading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Competencies</w:t>
                  </w:r>
                </w:p>
              </w:tc>
            </w:tr>
          </w:tbl>
          <w:p>
            <w:pPr>
              <w:pStyle w:val="righ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Self-Motivated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Planning and Coordination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Excellent Communication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  <w:bdr w:val="none" w:sz="0" w:space="0" w:color="auto"/>
                <w:vertAlign w:val="baseline"/>
              </w:rPr>
              <w:t>Teamwork and Collaboration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100" w:type="dxa"/>
                  <w:left w:w="0" w:type="dxa"/>
                  <w:bottom w:w="100" w:type="dxa"/>
                  <w:right w:w="0" w:type="dxa"/>
                </w:tblCellMar>
                <w:tblLook w:val="05E0"/>
              </w:tblPrEx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0" w:type="dxa"/>
                    <w:left w:w="80" w:type="dxa"/>
                    <w:bottom w:w="0" w:type="dxa"/>
                    <w:right w:w="80" w:type="dxa"/>
                  </w:tcMar>
                  <w:vAlign w:val="center"/>
                  <w:hideMark/>
                </w:tcPr>
                <w:p>
                  <w:pPr>
                    <w:pStyle w:val="divdocumentright-boxdivheading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pacing w:line="300" w:lineRule="atLeast"/>
                    <w:ind w:left="240" w:right="240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pacing w:val="0"/>
                      <w:sz w:val="32"/>
                      <w:szCs w:val="32"/>
                      <w:bdr w:val="none" w:sz="0" w:space="0" w:color="auto"/>
                      <w:vertAlign w:val="baseline"/>
                    </w:rPr>
                    <w:t>Languages</w:t>
                  </w:r>
                </w:p>
              </w:tc>
            </w:tr>
          </w:tbl>
          <w:p>
            <w:pPr>
              <w:pStyle w:val="righ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English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Telugu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Hindi</w:t>
            </w:r>
          </w:p>
          <w:p>
            <w:pPr>
              <w:pStyle w:val="divdocumentrigh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8A0ED744-4075-43BE-B558-275029384F45}"/>
    <w:embedBold r:id="rId2" w:fontKey="{BBE7BC8C-F0C1-4E97-9627-7E8EFC91685D}"/>
    <w:embedItalic r:id="rId3" w:fontKey="{5B8BA4CD-B70A-40AE-8A7E-AEBD76465ABC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left-boxeducation">
    <w:name w:val="div_document_left-box_education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heading">
    <w:name w:val="div_document_left-box_heading"/>
    <w:basedOn w:val="Normal"/>
    <w:pPr>
      <w:pBdr>
        <w:top w:val="single" w:sz="8" w:space="5" w:color="D5D6D6"/>
        <w:left w:val="none" w:sz="0" w:space="0" w:color="auto"/>
        <w:bottom w:val="single" w:sz="8" w:space="5" w:color="D5D6D6"/>
        <w:right w:val="none" w:sz="0" w:space="0" w:color="auto"/>
      </w:pBdr>
    </w:pPr>
    <w:rPr>
      <w:spacing w:val="0"/>
    </w:rPr>
  </w:style>
  <w:style w:type="paragraph" w:customStyle="1" w:styleId="divdocumentleft-boxsectiontitle">
    <w:name w:val="div_document_left-box_sectiontitle"/>
    <w:basedOn w:val="Normal"/>
    <w:pPr>
      <w:pBdr>
        <w:left w:val="none" w:sz="0" w:space="15" w:color="auto"/>
        <w:right w:val="none" w:sz="0" w:space="15" w:color="auto"/>
      </w:pBdr>
    </w:pPr>
    <w:rPr>
      <w:color w:val="002E58"/>
    </w:rPr>
  </w:style>
  <w:style w:type="paragraph" w:customStyle="1" w:styleId="headinggapdiv">
    <w:name w:val="headinggapdiv"/>
    <w:basedOn w:val="Normal"/>
    <w:rPr>
      <w:vanish/>
    </w:rPr>
  </w:style>
  <w:style w:type="character" w:customStyle="1" w:styleId="divdocumentleft-boxemptycell">
    <w:name w:val="div_document_left-box_emptycell"/>
    <w:basedOn w:val="DefaultParagraphFont"/>
  </w:style>
  <w:style w:type="paragraph" w:customStyle="1" w:styleId="divdocumentleft-boxemptycellParagraph">
    <w:name w:val="div_document_left-box_emptycell Paragraph"/>
    <w:basedOn w:val="Normal"/>
  </w:style>
  <w:style w:type="character" w:customStyle="1" w:styleId="divdocumentleft-boxpaddedlinedate-content">
    <w:name w:val="div_document_lef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</w:style>
  <w:style w:type="paragraph" w:customStyle="1" w:styleId="divdocumentleft-boxsectioneducationsinglecolumnpaddedline">
    <w:name w:val="div_document_lef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left-boxcertification">
    <w:name w:val="div_document_left-box_certification"/>
    <w:basedOn w:val="Normal"/>
  </w:style>
  <w:style w:type="table" w:customStyle="1" w:styleId="divdocumentsectioncertificationparagraph">
    <w:name w:val="div_document_section_certification_paragraph"/>
    <w:basedOn w:val="TableNormal"/>
    <w:tblPr/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divdocumentleft-boxParagraph">
    <w:name w:val="div_document_left-box Paragraph"/>
    <w:basedOn w:val="Normal"/>
    <w:rPr>
      <w:spacing w:val="4"/>
    </w:rPr>
  </w:style>
  <w:style w:type="character" w:customStyle="1" w:styleId="divdocumentright-box">
    <w:name w:val="div_document_right-box"/>
    <w:basedOn w:val="DefaultParagraphFont"/>
    <w:rPr>
      <w:color w:val="FFFFFF"/>
      <w:shd w:val="clear" w:color="auto" w:fill="003D73"/>
    </w:rPr>
  </w:style>
  <w:style w:type="paragraph" w:customStyle="1" w:styleId="divdocumentright-boxsection">
    <w:name w:val="div_document_right-box_section"/>
    <w:basedOn w:val="Normal"/>
  </w:style>
  <w:style w:type="paragraph" w:customStyle="1" w:styleId="documentprflPic">
    <w:name w:val="document_prflPic"/>
    <w:basedOn w:val="Normal"/>
  </w:style>
  <w:style w:type="paragraph" w:customStyle="1" w:styleId="documentprflPicdiv">
    <w:name w:val="document_prflPic &gt; div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630" w:lineRule="atLeast"/>
      <w:jc w:val="left"/>
    </w:pPr>
    <w:rPr>
      <w:b/>
      <w:bCs/>
      <w:color w:val="FFFFFF"/>
      <w:sz w:val="56"/>
      <w:szCs w:val="56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right-boxdivheadingdivsectiontitle">
    <w:name w:val="div_document_right-box_div_heading_div_sectiontitle"/>
    <w:basedOn w:val="DefaultParagraphFont"/>
  </w:style>
  <w:style w:type="paragraph" w:customStyle="1" w:styleId="divdocumentright-boxdivheadingdivsectiontitleParagraph">
    <w:name w:val="div_document_right-box_div_heading_div_sectiontitle Paragraph"/>
    <w:basedOn w:val="Normal"/>
  </w:style>
  <w:style w:type="table" w:customStyle="1" w:styleId="divdocumentright-boxdivheading">
    <w:name w:val="div_document_right-box_div_heading"/>
    <w:basedOn w:val="TableNormal"/>
    <w:tblPr/>
  </w:style>
  <w:style w:type="paragraph" w:customStyle="1" w:styleId="right-boxheadinggapdiv">
    <w:name w:val="righ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right-boxParagraph">
    <w:name w:val="div_document_righ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Aswitha Ummadisetty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b5730e10-a792-4bfb-a31a-46cc2c1454f5</vt:lpwstr>
  </property>
  <property fmtid="{D5CDD505-2E9C-101B-9397-08002B2CF9AE}" pid="3" name="x1ye=0">
    <vt:lpwstr>DEUAAB+LCAAAAAAABAAUmkeOg1AQRA/EggxmSc45syOYnDOcfjya5Ug27v6/6j0JQaB4HKJIAcVhBiIgBodhFOc5jEUEjiHIIaPGjeO+n0eRjyc6n7L9BL4qgW6VIVGKr2OuBat2pBHHi0IBqBrOedB5AP0mvbwyNdG41Jkzn/1nUvaLGPUxRXdfkj/Ra2wIFHz8JNUONYLfjTstX4o6xNba+ZMDuwoTj9F90rPhyUMv+PqKyPMZ8rrqCFtKwaT</vt:lpwstr>
  </property>
  <property fmtid="{D5CDD505-2E9C-101B-9397-08002B2CF9AE}" pid="4" name="x1ye=1">
    <vt:lpwstr>f6j0qs/YjQ+jes0awf4RboGNkjNEe4hOW0FUy/6I0ir8maS1om6a4Fajw4IHvGsnL6N5rZUlLodTgoc9cs93fwtw2u+5rg9FBTN0VvXzjscP5/r2/ea/1OkdYr/ns5zRfSqCFnc8IdTJ6PDPiQgXHmL9ZFjtqFYWG40HvKqOdZuf36DLTGgS5xzxj+BfTZfkxm2dmWx3VU5tq/Mp5UX4Kg2TrfZkO1sYD+N1QwQ9fiea24HZF9/HDrLrY9KzpJq</vt:lpwstr>
  </property>
  <property fmtid="{D5CDD505-2E9C-101B-9397-08002B2CF9AE}" pid="5" name="x1ye=10">
    <vt:lpwstr>PUrSbKuvhRQbqT+ATLNFEuFuycidmsr72RtjPhOajQDrYtBLBrhb0dtcW/RuJO8K6qKuVAx9XanvMxgbN+6ZMZZHFb7usfxDCw9yedZNB1C9wv3dtbSbWmNn8cvdUgmwEGnf5elmZ3JOBOIEvTltVNm6vRvj3C23QhMNEuntoMV8mrxsG8UaUJPjVuECtR3uanPybcGVOz0ehbbxVAnYNJmZj1RPql6AYe+G2MTz4XJ1bBqtLuXUljxRjjwaKjZ</vt:lpwstr>
  </property>
  <property fmtid="{D5CDD505-2E9C-101B-9397-08002B2CF9AE}" pid="6" name="x1ye=11">
    <vt:lpwstr>+qYjw4jJh1YHmRFVO+/Ky/JdViS1+DFPa75ab5C4viEwkiKupYmajA2lT5PuWonMvfivB21Bgza32W7zWEEIcmuiYvv0ygLjzxLCMyC8R1ftfW5YaH6GP0QbXqEsYf5DMTWOaPC/er6SpthsnEBiVBXu3ENty28BlLycwxPxyTtmWDIjR5y5rmwhKvTJfXm/IlEbOwiUl39wzeIZN/wq+Ewy4L8UhcHcEF/TbRPO6fId7wC8V0fwpsWJPJ8O6G7</vt:lpwstr>
  </property>
  <property fmtid="{D5CDD505-2E9C-101B-9397-08002B2CF9AE}" pid="7" name="x1ye=12">
    <vt:lpwstr>ps54rRilg4/jf90ihveIE6eajoJjDtbRJTZuwTzNNh1Ze4bYH1gfhHVjQE2gCeuioTGfZKceyxtedSAYXadF8ulOmoBtwVxq9qf2IJsRi/wyG5pI2sTHQ2DsnVtFeILnkzISAFs6T2eE1fe+aKngkindtrrqDQEH+IlWe4wyDKVF3RGbhFnaGDDKWv688gc8rTO1kDTHMyUlPOr0Tz7hbee0kGci8GHhZSFbQxGK6A9FGvMIUujCIIHKCwGN+36</vt:lpwstr>
  </property>
  <property fmtid="{D5CDD505-2E9C-101B-9397-08002B2CF9AE}" pid="8" name="x1ye=13">
    <vt:lpwstr>JeJlzqr914Y3ZzIbSrfqXR4KYJOS+jykwO0MNT0ka98BJjW1VoYPlq6a+M0umfUleABfKsXrDW5NIE6hYA9AdsL0PA7fTRM9Wb1evirOS7OcbHHBz4ybRTLOYhf1+XmORIdD6o+uFCZK3mvjhpzdwip38BGGeNXHmaoKyFPVvYqRMmLwab/rezYRDfU3dXvRPQhn1GGAMGrR31bqwMiepYBS6TYNCmXtMHu3Gxy3messCNfm2/PvrlmrY7/uLLf</vt:lpwstr>
  </property>
  <property fmtid="{D5CDD505-2E9C-101B-9397-08002B2CF9AE}" pid="9" name="x1ye=14">
    <vt:lpwstr>1ZWRD0a7NWWlg+eMtKoznMsG8pDD7ojkSywqctLCGiYCxWjzmB4XPHt3891itY8F5kkwdynwpRucb9raVnLOceGQRyUKxvNc+zTA0D46KPaPMCut46s/hYM7nuTJRR/XRgrKtn+6IoTpd4YWHy7CtjEu1mTDNt+NdzSeu29eIXQRUUgOiP5TcYM9jbTbWghTWZCtv48inbn6tUUoG6Ld06Vc1f8dJ6H4buuJFVRuUs0A2p7MgE+U4nSZ9fIIIEF</vt:lpwstr>
  </property>
  <property fmtid="{D5CDD505-2E9C-101B-9397-08002B2CF9AE}" pid="10" name="x1ye=15">
    <vt:lpwstr>Ys3P2wI260/TBM4ge78Ln7MbTNIft11oNohSxjLY6gfHsSrKoycnvAOI5C/HPRgVCpFTyWedpC4RcvK8tzICXJXGj/Olpx+5NKnDqdeXlv2rkfe3/ae4lTPUuhDRYsC9giOoSWZS96RmvfuT+T6lUnuxkMB+747ZqpGxkWrM5Tct/x1PKuyLh/1r5GM05H68G/yRgvLn0MT1qsi9/DgqswaG5Qtgo9B5L4hxBPl34sKEMVry1hmUnuvRJ+49PJP</vt:lpwstr>
  </property>
  <property fmtid="{D5CDD505-2E9C-101B-9397-08002B2CF9AE}" pid="11" name="x1ye=16">
    <vt:lpwstr>KCH793a8O7HLIf2Gupi64UzrG9UatGnX610O9NGDIEFGBwkjlKoXebFGD85mfNROZIx8IPyBRTIq5ayQHDvisg/XWwq4KFu216W524Fz9haqdeGIh75CIPbsUnIbIuia3/1LXmL23VfbRpssZLcQ57dn7g2/Ou42SHLy1wbxVzsJQ/hOmjHEBBHyt0NMrdrGd+ubvJ5HvruKGShjjptgUrIot8vtUCsMAiSdMaInO3w1nriyhdUi5PzDeHdtCrE</vt:lpwstr>
  </property>
  <property fmtid="{D5CDD505-2E9C-101B-9397-08002B2CF9AE}" pid="12" name="x1ye=17">
    <vt:lpwstr>FBSoiWLOCkl+B9AUg5FgWfiYWORtzFi5QWKVgTkNHwrtAEzSwIMKYELxQhzM2nK6ChvUGqkFt4RLyPIFb1u133j6SjMHVe6E4KkAamdihm7AYtUho1MLktOzKUUHQEMldJPCZyX0MZ7HnYPk4RqDF+uTECqa8xBaWWsgraYbfVn6JjOAYAG7e3vmG8PuVKuSNHTAsIon2iThEgQtUNe/z+cWXPq94Xun77tXk89N+woPWQe7bbvlJv1tyK8ZVwg</vt:lpwstr>
  </property>
  <property fmtid="{D5CDD505-2E9C-101B-9397-08002B2CF9AE}" pid="13" name="x1ye=18">
    <vt:lpwstr>hRnC0/e4Rx8q3xstwox4dESg0WSGFxrSY9dswiC31nmAt7wJdzkbLFlw/ZWZxXlGb49Rf9gYjJjiuToVTrob9+lkX82820sjhlrHUQcEOVLsJ4B9VRlXmALNSLi8B209JhgcxnuGYoS0vA7MP1Ee77uKR6yb5PP2lvflm/wbYWEd3JaRRUA+bfGh2lDIEIlqATmeg+IHOcU2r9Nqcf9oWgrHAHTVsyWPI5fkb39nVy6UUa9yX3+l3QQNOP3T8Ut</vt:lpwstr>
  </property>
  <property fmtid="{D5CDD505-2E9C-101B-9397-08002B2CF9AE}" pid="14" name="x1ye=19">
    <vt:lpwstr>2MlOIdjrcn+PfABvtbsr+p70KbOoWuSDj3D/KvpPBjMPsvSHOeP3qxlKv19RVpveO1Q5f60erRwWluC7/9/lHEI3ufsHdgPXQ0nOUY433ykQjUjRA2suSc9IFS+6c5Y03iYncnaKMGtKOYi7dmoV4+C0o9vxuaM1TMH/Asz1dM/gzSbhIym4vayskcPsURd3h3yX4VE9R1aAxoDzQ4ksl2Iaz9S+KBaNbABDyAGk27nhzfGT3FqXg/Audv/EphT</vt:lpwstr>
  </property>
  <property fmtid="{D5CDD505-2E9C-101B-9397-08002B2CF9AE}" pid="15" name="x1ye=2">
    <vt:lpwstr>MyP+FdALBXnittGfix7Jd0bcN81eBvzI1/mCNugtt3nIqPOopLcFLQLPlvDPOj/axO8I00Rc2OJUu+rPEYVjc5Vo6iNJApfhip8k0x5NR0ruFUOaDlaUDCLLU2Lfad+lBmgWIch3gjg2qx24REkpurEKnPEdQ0PXiKm+839upAift1LBYZdUO4ntr21kBfVXy8FC85vLi3khwtYGlvPlk23PNFl297iVMbA/zxi34fv9SkL3YotuAxGwjVPcoUy</vt:lpwstr>
  </property>
  <property fmtid="{D5CDD505-2E9C-101B-9397-08002B2CF9AE}" pid="16" name="x1ye=20">
    <vt:lpwstr>9I/+sU9M9O07PjMZVlMUTRsCBd+NoZLKy5RFrT+NBrjiT2pgPdOgX3r3UC4x7sWMpUSuQy4f8H7ZTVf/bhkBVIlrBNeEfeNWkBuR9Olp3iqh2SHhAZXdKlx5/Eq172T+YyshfK+B1VnjF0aUiunjsgevOFJ87V6sWqoGzxOGj3O9AGqk3+eGmm8dpmi1v6DViGCZ6DrXd8jb9nn+057Fq2+CATHNzQZiDZxLYmeLoltCn995uC3HM64pFmzAhQ/</vt:lpwstr>
  </property>
  <property fmtid="{D5CDD505-2E9C-101B-9397-08002B2CF9AE}" pid="17" name="x1ye=21">
    <vt:lpwstr>8O/OAGS/Gwcmc/71/sA/AXxFJqsvwvheVci295td5BD40vFzegG9ni6S+VIHscd7i91Ym0pkwq5SX5PhTlGzmpQdCY1itFvUIgf66v07vd9p2Mio0sxiiYi766NCYRIuhyia5AFxc5UkaGq4vaqugIDFB8kR/zDb8ps2KkJvWvuJmUzOYRjYEvIbCZFevcFIGcp51wmqncLr7MHuRjnr5bGuGE8p5qiGsQaIBbf5v8RdXi/ccODwjShYnsdu4Vc</vt:lpwstr>
  </property>
  <property fmtid="{D5CDD505-2E9C-101B-9397-08002B2CF9AE}" pid="18" name="x1ye=22">
    <vt:lpwstr>XKDe5qlNFDWCwT6Ua3HVtVfaJINERhUzvyOWU7o2qwn6fuYzBH35m5yJOqFBU18HxC62PgyVgBv6IgzKZIDxgOeNpPEB9JAIYOWifeb/oJf2EthMd9Pxw0bcCP9lTYdqvYy9ks1g3semzr1AeRaycDG1/9qUtpH+yCmOLZr8kwiWecoF8vEaXUJM4eZtv2YlLW8i4rjCqPONnOwANnBGA6fzXs9ULNs79AY617jA/+jmGfvuqaOR3UyWFaQDotQ</vt:lpwstr>
  </property>
  <property fmtid="{D5CDD505-2E9C-101B-9397-08002B2CF9AE}" pid="19" name="x1ye=23">
    <vt:lpwstr>LQ+3M8eia4MPP3pUMysHiRlyaHRoutqr6jIOXpr5Bc4xZh4x052ojyASs3lN1o0dGxk0A35Yc/4iZ+ay/OQTzzIyRgD6dvZe8N0+N2yO36dlJxG71UHEPjB8F3h1tDDWPNjc2bbNhajURoryO5ynBTTfNZs8u6hWT6DMp03L1lWcc7ufNU2+hNAVi3fiAM13QAgH1P1GPi7O5GSfnCbyWn6VPEizqMcfYJJX4Izy+s5fJX2xRfA9xahwyubhZOf</vt:lpwstr>
  </property>
  <property fmtid="{D5CDD505-2E9C-101B-9397-08002B2CF9AE}" pid="20" name="x1ye=24">
    <vt:lpwstr>RaoqCa7UZTMw3IAfVyc4VoCx9r3PkoVCrfTBxjAhVskRBvjWVR/fyLGAMs2m+C+DvriliBj7fmYpivrwfLhwG6DOqCSqpTvzk4WwEQpWQw+uZIHoJqm1V9rPpOfldCvI2jHfalEHYziaYewydq+OQ1ePtQnDfP0BhFmUq2Q53NkcZ4ZxBtxs3HSNPx4LoF5Q1X5cbZ13261jf1d53QGsZ2y53+0YnjjWjpcqRzRiGWIqAx2ilEBa4GkISn4daGb</vt:lpwstr>
  </property>
  <property fmtid="{D5CDD505-2E9C-101B-9397-08002B2CF9AE}" pid="21" name="x1ye=25">
    <vt:lpwstr>2mAO2CiVV2jyzBB82KxWcD39+K4nKM189xiXV8nCn+WKZdPZiwos4+FvbIJQESCZmXRxyLLar6BmwTIjviwX8CmLCiHV4328PLkzcfABPRL5qBUI7RubTbBuI/3HPXW5W/3w66BzgOOd88u0aLtPpfA1GyQWiarDOT4fllmybGJKPH8yjVj2c5ueaLFwc4nuXE+CX6zl16PIw6cT68+eZMeC7QrtGhRGofWehHz6wG0t8yQEsor3aleX6emsdXz</vt:lpwstr>
  </property>
  <property fmtid="{D5CDD505-2E9C-101B-9397-08002B2CF9AE}" pid="22" name="x1ye=26">
    <vt:lpwstr>esPYIyqmxWa9OOu7XIedPRDZhiBfO60CdYZnOC6VenJ9bobzo/CVbNLCydD6FbdGXTCKMEBcTusHApRBRFBBeR3plN6uP5RcO9pNp8KMEysarqZzVNhPCuOLaTh/5Nd09wfvRsUFpLofdVT2u8pPPwMET8mt+CIe9I/FEypgwBEwisPVwT7CVoezDQFdyU1xvaap4CS1fC0+Im4n65BPCkNVhu5UQnQTj5ZnlRd1Qh07Id9AEcqQDb60Klc5Ccj</vt:lpwstr>
  </property>
  <property fmtid="{D5CDD505-2E9C-101B-9397-08002B2CF9AE}" pid="23" name="x1ye=27">
    <vt:lpwstr>zI7vdv68KKkXmyw0TcbJXLHeRE8H+uOpXnTHj4Yw69WsSUtKrQbMKt/iRUIbt2waeeQMhVDNr2Ja8cPCarmGCoYkBMNwPD3SL5juPUrEBhlvOVSrr668yhVMi8Y250u8OmDN/OslcqhTqt/eismr7YXQodsyiie8dGmLTqBnBEekFS7wIrK3p1S0zDa9LvkTQ0vi9qWJEqfCO1cqVbPqGCFfAACGFaKDSXG9tAapP6YdrzaU+u6Jh/ig3vNn4pG</vt:lpwstr>
  </property>
  <property fmtid="{D5CDD505-2E9C-101B-9397-08002B2CF9AE}" pid="24" name="x1ye=28">
    <vt:lpwstr>tkIfzhYlAVQW0Q8bD6k40Wz8tdKJB2KqKHcL6JJyffWyzz6k46m3koELLTDuR1DQlKBDm/4V3JBFoJ8qa9gffIvuH+ioRepH6OfOkgHgnj/EuI/bmAcN+lYd214SEXXHpMInV9utKIqkETdzTKNeBoNEa5O+74Nf2bNffeRIeC66gUAsLpNdJcpN1+okySQYK44x8jlMP68rwSqFh/JXlZ8316zyjVG2t4Uy+JYX8Rn4/2lpc0fVg0ZfQaYTigS</vt:lpwstr>
  </property>
  <property fmtid="{D5CDD505-2E9C-101B-9397-08002B2CF9AE}" pid="25" name="x1ye=29">
    <vt:lpwstr>a4MoCMYKx1VV8X4YtzMW21Bh+4WjQfMwIhHV790x1KoYgALsjrjbBZ1xxNdB0y7SboioW8NqXtZj7siuXbOkyfFLR/l07jrjcwYsYzGbWXVTYitYenSQi4Xd5UCWAVPfDI2YPziXHbsjG3P9Z7s5qxFXmyLQS4voP8VMnldvLNAR7C3pUCEeb6NehFp4Ztpkb1JOVsXv4onMOQwaYgXDDwJcb3hv0rFRoukX4ydPiWDV/UURYc1qQJph8RIkMt+</vt:lpwstr>
  </property>
  <property fmtid="{D5CDD505-2E9C-101B-9397-08002B2CF9AE}" pid="26" name="x1ye=3">
    <vt:lpwstr>1cCWXnXhgE5btRSCkfgHLDGQ55d08gD0d3RZRpnbQshFZZtAg3XlxH+LZ+Aqw/Ypb5OCCNyuXQqXlvcRO87B5irEB1oAvYN6YgehvLMspyHiGbP+sD9yVJNkSkUwJuVCLmCQcksYPuBHNyanI2FsaPPdI7lnI1IkjvTFxWh6koLmO8fWVUC1TvyFthU+705yFgrqr5T6Bk7hteXYKN3EqZJkvZgciiXKIFHTlsheoUyphS22deTE6UKV4RGppq4</vt:lpwstr>
  </property>
  <property fmtid="{D5CDD505-2E9C-101B-9397-08002B2CF9AE}" pid="27" name="x1ye=30">
    <vt:lpwstr>lP7+0K+tiYpldUzRU0VBcJOeRBhFix2+29OKQ9vdRovirE2yCdDXEReKQziU6vnoiC5BrvcizEO7119woZKhoKYpx3yR9wtusorAoX8MEXjSySjMsYMEy77Yv/6nsZPTH2hYYeYyFttGNAKYqds6hC4sLg1brMerBeNkymhVmgsM+tx1VNfOdW64eotxcetMInq7kuaOltn6RrjEUa0pvsK+tmdg5E4I9YfWg27V1no0gsgD0eVv82xETvqfphR</vt:lpwstr>
  </property>
  <property fmtid="{D5CDD505-2E9C-101B-9397-08002B2CF9AE}" pid="28" name="x1ye=31">
    <vt:lpwstr>L0K5IGU51lAsNbpxnufBPZuY5Vd/qpp414utXcAHkbzaKEI6Zo59WUFAdJh2ygQFzykzG2FXeUfDyADM+3AcmToEK67iq7HL9GrJ6RIW2XJE42ad9u7YkAdE0HmqNx8Tl7LMNE4i2eo6fuelR+6Y3KhJ5wfY86QNiD85dBeEK+WK6HZht5srD5r2iEa7HGju54z/hno+rxfd+vF8BNWCFhY3Ph6V7tTLkx5jLrhsbPrIGsehHsI/cJi4BMyvgr5</vt:lpwstr>
  </property>
  <property fmtid="{D5CDD505-2E9C-101B-9397-08002B2CF9AE}" pid="29" name="x1ye=32">
    <vt:lpwstr>U5Tr9CD2Ew0n4s6ZMGvweyByyJnnPEMjMqbTZhsgEnNjcvxylWOW4IqBPeD2SsH/IigXe1QPxpNf4krRkdTG6oYiHmB/KwieIES0cmJeQ7n4mKr2gbFfiYB9JsifGsfyg224Ms2E5NdFpxwbr84W3yC/MrHLeMJ/jUl+Pltx3e77g7TKG02qNaugkutCRZMi5eqwWC3Ya8PuhlCMAPAL/XxYX+4szE1dPcgU3PCbqPiE9WWXEMRhSZiJweqKwEk</vt:lpwstr>
  </property>
  <property fmtid="{D5CDD505-2E9C-101B-9397-08002B2CF9AE}" pid="30" name="x1ye=33">
    <vt:lpwstr>cJ6HDm5P3Ac5+0PlmcG6GCB1wEYTWOvI0nWMLNANDZwlq6B+3zT64rhZHfDbg3q513CLazs5U2ILRW1alLe9kyMC2enJ7Ir8qX3j1YKiVS6uvyH7Tb8TzoSwVSDODWf+2UnGQ2kmnJ65/wP4ldsxIJZ4XyV+BU0jxQQve5fDZQlk82EfFvVFy+gqK3BVh3WQTXX34yk7cInhomXt7ljKGHbpN61yLHwakjZ/CuK34xevDY+PJEk034gi0GQetdN</vt:lpwstr>
  </property>
  <property fmtid="{D5CDD505-2E9C-101B-9397-08002B2CF9AE}" pid="31" name="x1ye=34">
    <vt:lpwstr>8XjqQkQ7ex90eBjgZuoNhtYCFnRs0pVyb9Zh85y7olG/RfzzAstuyGx1aIrGUHEwTgHoIUmaIYJcjm22LcZkdNFxMyLohlqsZWES7vIh0tO0XcKt3cXN0miIoqyCRJWEPZbSDgm5ut+b3fp+E2rRkdKua6EGy7TX0garg0LbYxkK0EZX1Po2fTFzHCaDXVTxUJJfWZJksoTTQ0SoeBLULw09xg2KetUnwpq9La9+oGLJV/fzQTAPMn69lYOs2L7</vt:lpwstr>
  </property>
  <property fmtid="{D5CDD505-2E9C-101B-9397-08002B2CF9AE}" pid="32" name="x1ye=35">
    <vt:lpwstr>8xxYsFUKe5TnK1Ns8red1SCW7pJnkr1VZ7KvvxU1X8PvoRHk0BnOvb9eQCL5BOR7qoBJ2b4mZaI0JrnSEvyMeOHdo/mhpZMlfeTJLxL8hUvEK+DkR8/Uh5DJWQOpAtvfhpnk5HF3x/Ce7Bj51tWeye6pW/U2Ii1mBYB6vIZM1b2fB8e9NGER5T4Ho/QQSwCib6yuQdnqdRfiwShj36gUzbdIhK5UlE4u/k7AxMdXkWY8/lxDIH3Jn4f0XkGXoXu</vt:lpwstr>
  </property>
  <property fmtid="{D5CDD505-2E9C-101B-9397-08002B2CF9AE}" pid="33" name="x1ye=36">
    <vt:lpwstr>6oi7Bd132k5/gvxFtu2tf9+5az4Zzon1xaDVVOLLq+nbjY30/QUvs4hvcQ9RcXL6LcaKm8DJu9DX3iTXxdGSey+01vXYHVlBeHoBDNSkGvXLciRyOo3aSE8cNpXWRUTH6Dl220kchmEXXLPgYpfbWl8ZGV+GclvN7I0AeXk5YmzKm1w7/5ZAh7ldNPUdpRnd66EL92ArcBYVgbcSZAWggVNbUzz8r7RFPhHzk409KjGZd1dM32GNzk/qDd+fZbU</vt:lpwstr>
  </property>
  <property fmtid="{D5CDD505-2E9C-101B-9397-08002B2CF9AE}" pid="34" name="x1ye=37">
    <vt:lpwstr>/egwNkt57XUXMlt0481meluGL8NqW4rB40LRAfnNE9L65kRXbrLm6IkUi3JkjtEikPIl2xy07rIkhV1mrD3xs3Eo+klHb+RMTuIJ01vLwYYw1pfv58MUd989nLuHrV9gfhOSefYXylDrxDa1+n/25ok6Vl7MZqq1XtbkJS8pwdPS61QjvAkR1t8K4S2C+AvzAICnj8El1cMuQ7Ihd5sO+tJOpAoca0Fsmg+Nuks/PBHy1PuhBWGY30O/MOfPlfM</vt:lpwstr>
  </property>
  <property fmtid="{D5CDD505-2E9C-101B-9397-08002B2CF9AE}" pid="35" name="x1ye=38">
    <vt:lpwstr>t0lq/K9JzP+5V/vlEy0p5sertBKN1EFn9Nzgr9lqyFfktgs8yu0HfpRtjQYqKe9o3yHtld2Hg+GW+0yy9/Re91QVgHo5z2Qh61eyhH6xM4/yqs5rORHNaXjqAVOQC01jbvVF50S2TkwveaU3p84e24rQGJ7z8G7H5kAXQAYEJXQCZK2pUgznC/wVjqWd9MwzIaUnexh8FOTO4S32vamplQ0RtWBrdp3mHrpZA/u1rS2dIrCUyCELZ+xwfnvQuqA</vt:lpwstr>
  </property>
  <property fmtid="{D5CDD505-2E9C-101B-9397-08002B2CF9AE}" pid="36" name="x1ye=39">
    <vt:lpwstr>vBXhZ9Bf+srTgwzvBo2bv37F5lqIE763B0vrkhBSoGbvX/nGIlF4WGoDJpacX8ZWLF8+Lo79nuEUylJEtVRdDcy/asDVm+JCOl2IxTmduwyiWo86WB+dMEa8NPDnHRPBI0bnwDDoqBkssaZ2AqXatiK+ZgYC1WZ2jjgiOP5XW7tI9op7nPg+vg/e0MMJZaPj0bgprvuM7v3nRryUuzL6s/XvGZQTD75poikFfmvcBPWMCzdhepIysEDrQz0hExF</vt:lpwstr>
  </property>
  <property fmtid="{D5CDD505-2E9C-101B-9397-08002B2CF9AE}" pid="37" name="x1ye=4">
    <vt:lpwstr>o7+svPaAjVPu8a41XjQo6tr7/TUIDjOZ6dYaRScRbKsMY224A9ZscVk60m/msLpz1bwuBtsjJRAvrNBfc0UhOgnWtSrRaqiythB3PxumFo7yukV38XfCt0HH617SvjkHtPb8zN6knNW36GDRdtsbVy4+9RVgOVmNPCDNP8mpZMZR+F0e6eTJcAB/89TlhRUjN4j0tHgGruAqbpOatkhldJ+mcC0sVcbFz8o/PJlqdiTYzqFTFQ0O4focBlIPEjZ</vt:lpwstr>
  </property>
  <property fmtid="{D5CDD505-2E9C-101B-9397-08002B2CF9AE}" pid="38" name="x1ye=40">
    <vt:lpwstr>GCyry1IJ/T3QIO4KXDI3JSZaV+CzKOFXrfqI5EQ0O0Pexo4fsDxdQleDt/4W7CuuvxzDp5Ar0kBJViNqworHKmpuKjRpmNr5CewqX9DVLdczwQr64EK2oXddOPH+m/f2yRFCAZpQgHvpG/lbadnHKLpuIKuN4KjK10w5ZPHCVUpK9CTDLnMpXWo5+gQxjbW7qUrk9hvEFLIRoIqR4Ae+fok1CfoQK31caBPhMbORYsZmXf1VqYNU1qcvb739nXw</vt:lpwstr>
  </property>
  <property fmtid="{D5CDD505-2E9C-101B-9397-08002B2CF9AE}" pid="39" name="x1ye=41">
    <vt:lpwstr>OfpOTGUQWNqOz4Dsm3pW3n0GInnB7+S7T4WxyrG3Hif4odpElA2/69Ii+UjqVhVvn1luBrM9RVcMcRLg9dUH1/gUKhcLwACvReJ4gZYVUxKAw3uQXSyDwIcqFb2P4E6ObHoY6/pIrmNpbQ2vyYsD6HiJxX3uJAd8VhWkh16fHFQCokNobJLpHH6WZ4TzxDmHMNgkcmSgUiqS8xmFrQZwsl9rEC7cwR6Bg4toguer9dnb3JAIRcF3vCIZ/DwPEk/</vt:lpwstr>
  </property>
  <property fmtid="{D5CDD505-2E9C-101B-9397-08002B2CF9AE}" pid="40" name="x1ye=42">
    <vt:lpwstr>NPf8Xx2yYT3OthR7VY/p3HX5prHTrDZWRf+a543IVxP1hbyZDct70vYZ2C9gkdQ0l5elRBQcaXBoSnkxtHlWfJk6qJlGcwpy3L8B5qTB++6wwVCFvTCvnH9aYE1yLgkVlhx9f1Hc0LFrkTpKmk+Pnz3iR45i9YJlj0iyODnApH6kWGvYpWxKIyefx0hiln0xK7ngTMI0apA3U3BSfbjs1W6+xWHmVFMRPG8eIqS9p7z6wJl5XPekSoPfOQLLlwI</vt:lpwstr>
  </property>
  <property fmtid="{D5CDD505-2E9C-101B-9397-08002B2CF9AE}" pid="41" name="x1ye=43">
    <vt:lpwstr>DkkX0/8MBhxZePdIrJjSjsRTLpKlmg50Bcp6ojrQcW6wSrym+g9B6c/yvtWom7L9eFVnjFvWRF6QhsFln4Bg+UjE8b3nT0nzLj5EtcW2bckXLuOIBnPPr9jiEEM8EEU4T7gSw5urb22nLqLDzfZgsWjpqu9QOCa+n13YLAIwX5kcutUHaxsLemHodneVV6r1Wy3mxLUgBUnPhi4lDmwgUopksaXxWuhyfHsNJAqcmyXSGqSYfIy7+kvLzaQ2U+j</vt:lpwstr>
  </property>
  <property fmtid="{D5CDD505-2E9C-101B-9397-08002B2CF9AE}" pid="42" name="x1ye=44">
    <vt:lpwstr>sYlvzwsN/IpYKqNKwa4ZEH2di2+ncAYtbKILL7uAZlImfOOeZWGWb1RMu+4Bx+ItybmXIVrHlkEh2OYeO4v8V6Y6hMhO9NlfC0Iued1Njcaem6lzyGRSvX6Ehc9ZeroblU3pinVwFb64gs/6zRPmqgmQTNlEA6d531VZy9reDYZieXKnLz353zr+GERpyXVtimtgEI+zEQZZ617Bq6DyySjcmPwbs0NRrQOA4qcGcAT8Stip/OYQ821E2nYnIee</vt:lpwstr>
  </property>
  <property fmtid="{D5CDD505-2E9C-101B-9397-08002B2CF9AE}" pid="43" name="x1ye=45">
    <vt:lpwstr>nTzuHbvMN+M44H0TduSe2cok9WcYoCMNwE1oXylfHcGJw/5v/c9uhlgTfrzOPpgTe5ZTMt3HXXLCeumKDEIiOGu/qMph+m0TvBLwH4lDq4OfCf74BtnsM7aDyYiPhWDlscEepEYSBFi3OY3SsOnff/LwBG99+25CIpWa66XMF6DYT95WwhERjSQH3vWfTPmklGBYBEB1rhH9iSAVcmtPWRHmSmPFhFJOGARrzGRgTtVdtYISq+2VKuZ8+sFgvUy</vt:lpwstr>
  </property>
  <property fmtid="{D5CDD505-2E9C-101B-9397-08002B2CF9AE}" pid="44" name="x1ye=46">
    <vt:lpwstr>BrYMui6zD2iBSTFh2qNjFh49g5nNB8DSvgcwDkYkaaNzpysA1wOLl+GJj19l/wU2o7b+Nxd4cIHYVXbVNOAhpTlYYk5SzwfpmELKisK2Ais/N7EH2U9tu1dm9/ymySw7JPFReuEKhyWyjy0HlNwekl5cPATxksJ3c479IPoebTzwZutLRyYJGjhb96CX/4PdwArBfsyPFZVDe8D9dX8fdS9mxWhqytedMv6dhyS22KwPqWiQhmXV4jAWN+yhrDo</vt:lpwstr>
  </property>
  <property fmtid="{D5CDD505-2E9C-101B-9397-08002B2CF9AE}" pid="45" name="x1ye=47">
    <vt:lpwstr>d3ydNEavp5cavgCmZYbQfFWgYKJRCsaLxe/z3Me/FQ7TU1fKu6mMYzGDR3pNkxPRexfX47XTkWmFmUIMCe3YDp2OUVsqvCQ/9sXxNjkB79RU4YxDQeM9GeT7x0yNE4mn4SBfunNkxQEX1+9/5kh9D07XSaUIwK9yOZhmh4iRjXpMcN9p3xLQmadmGJA5by6QBnUjPfXjXOua/yyuZ+jI51PI+oQluBgO2JsHBwIMabYfFqeyocJCNfFLty2hTwi</vt:lpwstr>
  </property>
  <property fmtid="{D5CDD505-2E9C-101B-9397-08002B2CF9AE}" pid="46" name="x1ye=48">
    <vt:lpwstr>rRkJndbDLnRx06uptR/Ga9Ul2NQVP9TbWJGV6/PjJqlOF6OZCvfOeDMd9IbhCXwVg9qBCZ+v6C/UgRQnGW0MG+yi610PWtv9PPMhgrxCLp2DEFGvnBOPTmdvXss1/ajjZ8esXQLDz6PnpDKkpOazkreW0kWzNIAdYWifqkTlP+WiDPXsZ8yNdnv7nWpHXMCR8NbMVh1pDyzMmiupYXN5CAv4Fuq0TTYJ2nDAYgdno92F721GJNvNWZB06kuMc/F</vt:lpwstr>
  </property>
  <property fmtid="{D5CDD505-2E9C-101B-9397-08002B2CF9AE}" pid="47" name="x1ye=49">
    <vt:lpwstr>qGBJ+2BMt6qrNz6chbzju8/9yYka6Gym8AE/7DfZDmO41k/eQB5rM9oOUc7iop9bQJ+QUreL4pTmrIJIbjL/JNOaQkeXunq2EEXxZmVnFM5YjYt/lgIacnwPzuYATOhPyl89llTyvLjS8k7tL5ngB7t48M2V4rnl7XRrJaRcqZvBMBvXLhmeLTepqGAgWi0gS6SfkrVQW0cXftSbRUXk3kW6gW8Z3bo5ccUUkvvR+7v277mm8EstDUPpPfSK/bI</vt:lpwstr>
  </property>
  <property fmtid="{D5CDD505-2E9C-101B-9397-08002B2CF9AE}" pid="48" name="x1ye=5">
    <vt:lpwstr>O6DlIZCj9PgBQEIw6v254TFJVfGW5nSuFjSyKHOeAnQmEP+dVsCYP0B5k1p3fqACEN3dyLvp90MG4eYuC4EUzJPY+a3ISS09RcM0c+sCy434jeNATuA7EnPjdsVGm7uLu5KXbWxQYxy91bV4xDpCf1N6QeEuw5OD06WDAiiTpWvAmysRYHyn04CV/ZJ3iO65+ckcbilJT1VsQgOUKBr6wSny/epiNaCqPa0tc+kM40ja+/t3WZVnxJQon+/A9TA</vt:lpwstr>
  </property>
  <property fmtid="{D5CDD505-2E9C-101B-9397-08002B2CF9AE}" pid="49" name="x1ye=50">
    <vt:lpwstr>0SYIqj+gUNi5Zc4C92tUwxopAUZzqZuzzFnNv4Qrv8BxF9zP/y45CuPD5k6Q8ygopg18sZqaZtONsKAxCXt+bCqsompLowCIRHibPqxfZBRrHjN7zA6S+/uzlCQmxoMt/1ZfzRDAJ11DpzA3VD75S6HpmR2LppsJ/gIzLM/gwlybB6VlT3oJvz19qsbZZ/OLerN0y7ABXlKDh8fpr8AJ/PiUYfwOlkzsOTBNCWiqH9AwJrfJet96H5EQ6IvO65t</vt:lpwstr>
  </property>
  <property fmtid="{D5CDD505-2E9C-101B-9397-08002B2CF9AE}" pid="50" name="x1ye=51">
    <vt:lpwstr>K71AacYn4amlM0oi5ctqK89Rf78zpldy12dXnF3WaJFdrtEJjPbM9H0QL9H6aepIL96ORXaqtnMwfQpcM7kbkwDtWmf9ZED8bwFDxw/XXzBkb1tm359VHgRYJg9k2aBUXygQ/YDZWvJ8yunK8Qq1Q26cGn5Ex3VBI9Z5YasBEfU7E9lr+j6C8WZM9HnMVReBK+/nk7iQS/aBkbfrzTBnQwJX1oKfpTpB0q6Jqfe7P6xPawNJTYIO1zGmIVLGhgi</vt:lpwstr>
  </property>
  <property fmtid="{D5CDD505-2E9C-101B-9397-08002B2CF9AE}" pid="51" name="x1ye=52">
    <vt:lpwstr>U5Ha9C3K4K1QjJMUkTlwhzi2tJlmH3ZTu9ZgPsDcL0KPkt8VMUqdhfmauyuUKZika1T3kuOgmz7XznqGq307d1XGE8YsLDs58fy67xPY3xUwALbkH7RUpLJCLaIpgSQiqiyqdknXiSDZRnN4lIpy7jIa+pL6Alj0Gxv81EcKORHww9F1apTzBlA5jAxOsU7k8yWRLRqGbjhVl/3M5xKu6VEKRZjvi6O5H5TZcbmAySQ36ip49N4Iuh+8Gjp7wEg</vt:lpwstr>
  </property>
  <property fmtid="{D5CDD505-2E9C-101B-9397-08002B2CF9AE}" pid="52" name="x1ye=53">
    <vt:lpwstr>DPgXzHreSevOmAkFP3/JYWqAW+9q3b5+VOdoOrkEN9lvWCNmi75Um7+k8oB/DQJ/eMCOcDUvPr68hyz4yiUcSXPQL1jNP0QJLBy2wlvdkm8/wQzhL8WODZ7+ydys9d6eDgmiu2ClECjVbogCxfhqGFWVANw9TXxLCe31sYeHAH2JhMPGzVXCE+ScD98T/dld8FrcJNET+lL+iTc6U6QRw+mHuF6Wf24y0crCW4RZuLXU8rjaRnemhm27r0IXmgA</vt:lpwstr>
  </property>
  <property fmtid="{D5CDD505-2E9C-101B-9397-08002B2CF9AE}" pid="53" name="x1ye=54">
    <vt:lpwstr>i6WEBUHYal/sgUtQJGXqMi3sRXWf1BxTVrnKw4CeN8HZ2bSNSgjI3wLtRuJg6nO4yNEEVaLjDL105qryPzEWYINEKHi/SLZES3D21LHU+Zyrd9OJNqU1pO6oALNFBS3MANfvnf9PhvfxqGTn9RpdmqPcIgpLQBB0tWVnyuLilktxHDEl8e5HC5nASPQMYxZwk1Q//RrhGpOZNa9YZCgOfkPhFja4j5LnRkhFuVddHnoseErTJFmGifbQig59rIV</vt:lpwstr>
  </property>
  <property fmtid="{D5CDD505-2E9C-101B-9397-08002B2CF9AE}" pid="54" name="x1ye=55">
    <vt:lpwstr>xqWZah6yVkWojt/M5Z5UR3oWJP0l9jjPRJQ7elr9voxFNERL7hh3wcPgZGZTMMlZ5yPAYzHT4M1z8zPM6Wk/QoXb8Aaniv4RrPVLERecx6o9Zyq1rmDysbHKZYVfxXzhhDiU6u4ddXec2k/xQywuavqV+AHVZBxSOwYP71yJxt+y6LUSQqgz8wf7u+CGRb9zelJZNPzA+pw9gbmL+LU/SNXwT4jOsYwtQ9WNj9YQwFSWvfBelEAzQuq56M1/RQ2</vt:lpwstr>
  </property>
  <property fmtid="{D5CDD505-2E9C-101B-9397-08002B2CF9AE}" pid="55" name="x1ye=56">
    <vt:lpwstr>p3HRO3EmJMTfN6wnwydqeQK4f1IyJObS2WY/YPkoZ7qngxkHldSc6hwnkQSH+/aD4sHDb3byPKOT2HvejS5yDPHhlvx4iOK5nJGTUWP1BUfvan4l5Sob9FngodFOHTCW+RvgJhwvSWGpvxbgjAPMsluy+/FSeQioOO06USU2UiIq8Ertqpcrv9nA6fZCCYoEio16OGp3ais/PnuQ060Vp5VxliJEp956siQJVQOtIXUHqaIG8hgBGCVXCdDEY5s</vt:lpwstr>
  </property>
  <property fmtid="{D5CDD505-2E9C-101B-9397-08002B2CF9AE}" pid="56" name="x1ye=57">
    <vt:lpwstr>G79vllPFaJAnxU6z6GDY/+waFGm2g0JXk/yvoChV7iZ51+T1zOj2As6EhYl041YZyK7V5YvKOtoNp8jPxUUcGsuGRvcdcPxARuOUe0m9Qint6du9m1xf1Qc3GCkFLcq2iakCtTJm54DomuH4u6vA0X3eWLpiTnKzQ2A03xtFMbFV4SPMh9/Qej5Fpus/2gQBVVhW7w76KJnkwIKyOBj5ZPhSYlNCmQC5ujQPhXljcm7Qobkkvv1sQilNwlXDuu9</vt:lpwstr>
  </property>
  <property fmtid="{D5CDD505-2E9C-101B-9397-08002B2CF9AE}" pid="57" name="x1ye=58">
    <vt:lpwstr>H91v5mSBsQ+S6YVZhfgRkpn/+AqP1+PNlSfag7oGfC9JTF63jc7DiVcPn5WpD3AdBu7uJNj/Nk0FeJnrYEPHjxyL/xjNzf4dc9X59ptrBcYFfr+sDBC2gTbwTyWCpxpoV9DkvBiiqrAd39GaFOdK2lK2KHia1VOAgaIxzbB4eprWU+E/xoDFGxSeJPjsIske2ln/Hh/12sykVmr30w7VkAdIkzD5S8S1iKOEx5XIiIQgBvCKOIN9Ok0YBCQPBVa</vt:lpwstr>
  </property>
  <property fmtid="{D5CDD505-2E9C-101B-9397-08002B2CF9AE}" pid="58" name="x1ye=59">
    <vt:lpwstr>j/mUUj5W8xtJln6GsoR1AkhNfI2BDdRUbQBUm4EHGFEtvz4azbBoAyoL92OIzduVEpwBvD6OSsRH6iWvikQoo+NKwk184x8+OTpj5cv0ewvKoIX+vnN8sAh1U4eUKg0kk/l2RjmrW5RGyUDp4QASQ8CByuO4hvwj6i/NFgUUKLKy55tP8RdwX5iJj8KxdCLVzNZxt9iJAYuLeSa0da3dArvcZTwdQaZcXrAPVulvTBbIXZPu3F+ZNfcVz3wOzv+</vt:lpwstr>
  </property>
  <property fmtid="{D5CDD505-2E9C-101B-9397-08002B2CF9AE}" pid="59" name="x1ye=6">
    <vt:lpwstr>rYejYhuVp3ki4LdUlznE4n5xLvc4KbFznezXw/EF9sQGtxhmc8AHEvEGUGYV5uqgMwGfphP/SaelmzQjZE7uo4+Wk34KaUfN4F6+T9IZp30Pz+ElTr3MzStWFtWkmeaUwDu+FkkyIxaYOUYiXRMLbbiQ+9jZfvwFrVXvcfW33AWGHoo/X5JgoenQXtRXuC8MANvhXsoK+wL6nG7N4SAvVhOZGYyuL+xhOPkYOBdRKimqysSYdONgGcNMtkzli6c</vt:lpwstr>
  </property>
  <property fmtid="{D5CDD505-2E9C-101B-9397-08002B2CF9AE}" pid="60" name="x1ye=60">
    <vt:lpwstr>fQOBxXqgFAG/HxWGzWSrTsbmb+6XgGIAK4JMzsyyt/3uI5mqZfI5ky+SBAoWgbGzHM1qZ8l4wP38A1FPy3/zFJCOYaWvSh1t9srN4ji/wUFHmqmdZaSDjaisYzqdPsUIL1j8xMpaek22t0901fhsu9yG2pW8HBThmjphKZI/Ld9WY8XBSfONN5ek3+3ssndK7bxbvG2D/qRV4nGkvG/WFeJUfiixBbleshQ6QqLW3u0okU1n+26AjsDVbVsA++G</vt:lpwstr>
  </property>
  <property fmtid="{D5CDD505-2E9C-101B-9397-08002B2CF9AE}" pid="61" name="x1ye=61">
    <vt:lpwstr>I8JMjvFura4ECTIOSUYPkzXSqF27G79d36jXOM+A7dLFzI0SwX1vPhRPmHblQksfRvMlAT+74OdefkXmbe4C7bdHJhQApQo2eqEDuUTLdcB3B102+vOT1cVntGSlbVLRjQr+9zPsYfLal1TciUKeKj6PaQbD3Ehe9b0257faATSxmLjYDwQucP8JL7wm0LsGUc4Hkt9UWmhdv73NHxD+9MOEvXlD3yTt3ml0pSUZOsBXY0i8Mvclh2WzXNB/pZ0</vt:lpwstr>
  </property>
  <property fmtid="{D5CDD505-2E9C-101B-9397-08002B2CF9AE}" pid="62" name="x1ye=62">
    <vt:lpwstr>/30by2b7bQNN5Udm8iBEdN1BVuoerXI/oGJ2eGxTyzVgpzQDPd6Fd1Y592E95tLlPAt+zDYVOCGtDqe1FVwu+2fZJwVexBG2e98D2HjLTizSRONg53C2jLBsuJHXJuJwEzrUTJYO4FTilx0UXibMBzvy1DrqmMUSYpW4NForXT+aTi5kNnvmwuQ8673TglDPnQA25GXG19Pq9a86ksySPUiRVw5tiUctde54Cle1M66PfXhuYURfOZfCrWtUR1t</vt:lpwstr>
  </property>
  <property fmtid="{D5CDD505-2E9C-101B-9397-08002B2CF9AE}" pid="63" name="x1ye=63">
    <vt:lpwstr>8qlJ+PgvMWTQuV0rgeGYbw0eNoiIwBJ/ak8PSJzniXOfsZb2w0La4zwo2rvtxx9Je93dPkaeLvfjt3jAj146VPvZzSRDGe8NChbRyQ8KhZO22GYL1fwZ0sHn+sjXuJtUmVE1Z7F9DY3uBEL15Iq1OcKKEJT+Yq2qTwfD9zH+CarTfVIDCU4RJ6KYBYzVcbzqYZCb8g9q4zG5f2/4HE5F1+ULoCp8XTE93sEbkjLVK7crNKyRKwnKDwnKlk2an07</vt:lpwstr>
  </property>
  <property fmtid="{D5CDD505-2E9C-101B-9397-08002B2CF9AE}" pid="64" name="x1ye=64">
    <vt:lpwstr>cL7y8NBvv+dWv+jwvWpBUr+7iutR36tCYr4DrJehv4skpfMr/ksR1KzEhsuJ3Zsb85aPreHtoT9XJA2KcooyVm8fD+natWsgeriCfBAVrEeLJN80lDtI4wNtgua+X2VdjigzK+rHTwfYJ94Mn+IPmqr90deTousfwA1SK24IvzXN4mNEY31cvwg8xXIKbwxjillAu4d56PmeZy10s+60HLc/vvXJOxc20Xf6YI9q+YUt3SVMuUU7OrPdZoXR2km</vt:lpwstr>
  </property>
  <property fmtid="{D5CDD505-2E9C-101B-9397-08002B2CF9AE}" pid="65" name="x1ye=65">
    <vt:lpwstr>127LiK3QKlAvZPQpFK+in49BuGw32/UW8EaEWbVOveQ54WGyf2qeGGZU6Kh3HAmMprdWedM0f8JCm4JTgqRxmAfEn8RZGEAqas4ZXQJdQKsk/PleW1eXETLrdDd29Dmr7eF4BXcNkrlD0oW23Jb8tHYV6WsNt1JZdB/yG9BqMawtNZml+mgBH3N2eDF8BzM1c+1cKk9aFvvSjN6oDEphqy+7PLjQiJhFiOZcf+zGJuBYQNaSIR/k6krnx+GupwH</vt:lpwstr>
  </property>
  <property fmtid="{D5CDD505-2E9C-101B-9397-08002B2CF9AE}" pid="66" name="x1ye=66">
    <vt:lpwstr>9azXaikvflUk2yfjVLbjG6KAcl+KCetpv3OObfb2JOCX8L2Yn0kcT6dd6AUOxwOuemVcv0gVu1Hjk07JI51KKw+W2LivSkz8cKauB4p/Y04xijDhIGHxPslAPzmII6LOg6C+vs5h8i6S0BOQ4wQ/3q2cpUHLGU+6+U2zDnRk68QSzyV6GZbT3HBUH4ghwYthgO/gOvIYiNmDkzjxHsBNlX//lvobu66qm1Wo1AJ2hbiR5oGbgo4VEhRUx6VTPSh</vt:lpwstr>
  </property>
  <property fmtid="{D5CDD505-2E9C-101B-9397-08002B2CF9AE}" pid="67" name="x1ye=67">
    <vt:lpwstr>FlyswDdZWvBvzfuy+1Il0+FvlS86ylBhUSgzqOKr4OpWfS+k0rtO5qwtGmLkVn82UtBmWEFJc4jjW4lDfpWO4tmoyUvyoONalSPNiOREEOVnEvNq42mWnzNO+hrETg6aSn8buGipo/42YuCh/+iU4N/O/tU8qrlH3vX8vo3OF0ONnNzV1IP8FcdtCnvVXV6UOmxWrgwmBAvyokhM4zvSq1VisIk7PTbiXH829rD187OXx/fzpnVG6vUcueZLM00</vt:lpwstr>
  </property>
  <property fmtid="{D5CDD505-2E9C-101B-9397-08002B2CF9AE}" pid="68" name="x1ye=68">
    <vt:lpwstr>si65BcXePwU1lQcAMe7VZKK159NAewniJG3nNKA+/SGugrPxaJb87qBfnHlbhPtbi3uOLcsfwuHAHrUVeHc4b5Lx2rNlhbusTpAv7pJiUh/vq13eQ/Y5B59cp9W3oMougOfQ0wTWhComQawyc2nARtx6jaAmpQOHTDTZzYfUHXDFeir6cDj+FmIZzvZ1rCMea8qSvFyxSiO7N7mnwiAU9/n8gC2jNKNmJ0yBKqRPzMTz7D/dSQ7b4GthCHC/kev</vt:lpwstr>
  </property>
  <property fmtid="{D5CDD505-2E9C-101B-9397-08002B2CF9AE}" pid="69" name="x1ye=69">
    <vt:lpwstr>xxw2p/IFyOW5eh1I2//+dPeV5ZmwUXRGFttcCMsxzwjVlW7uJsj4VzXvQLkrZ3ZLobUGynYdOu7GySvEsAypOM29n4gQqTqYTWM1Y/MvTCF0mCa0IwoQ8vRs9Pmh+HSY/e1lgfavNzsb28qNWDtlC9RPHnTa1DRklftNrlNRZr07eaWE1tVjESt1sUJMRnfqufOlu8A/eW2KgSiDt1G7xW8AEEl5h9GgL3zkIRgsudvoI7xcNQtYBbXd+heHFJE</vt:lpwstr>
  </property>
  <property fmtid="{D5CDD505-2E9C-101B-9397-08002B2CF9AE}" pid="70" name="x1ye=7">
    <vt:lpwstr>Vl8Y1yg7mB4zoYK80h7XvTGeVf3LqmEEVgId0eGSIuwaLGF56LgCaa7QcWW8OynpTPwDguME0xgOkD7kBrKf+q01lQPNiZWAL4dt7eFvgCZi1tyjFMok++oeaSKcNIuywtHkSkZplHgsdsKjFwLiHEDQQ050W/yet+WRAAUp/QMyY71Ma9ou5LjhmYuCw+PZWNBmki5vvXF95oyqQQjkZIHCH3rxa4IwY5e3ausqYi5KPIJxC8CcxlCBsoZmx6d</vt:lpwstr>
  </property>
  <property fmtid="{D5CDD505-2E9C-101B-9397-08002B2CF9AE}" pid="71" name="x1ye=70">
    <vt:lpwstr>SW4P7M/F0NKLmCPjnlemOKbbUSpv2qDvm566PHUfCRJaLLj//9A5/lPDsMRQAA</vt:lpwstr>
  </property>
  <property fmtid="{D5CDD505-2E9C-101B-9397-08002B2CF9AE}" pid="72" name="x1ye=8">
    <vt:lpwstr>G4tAaHTeMO59vvZ1njJOfmc/Wcvw/OS3hWTYlN3CfajZghVjr8FTZoiPNtq+eo46UO8XuRSs+CYiUqX4I3/Iqo4kzzlFyoZJL1jCekQ6Uh3c+tyBoq5abv/wi49Gy+0uy/H+fisKcRsyRx/RnMInN/Qyu8CtSY7uZo6X24EncfKv9ZES4f4lJNTk+pAb7udcM+f7Oy1gHnqbbUIv0EFveCglScEe6V7OdpW//trjV2d8gguo9lOoYQpcIoU4zl4</vt:lpwstr>
  </property>
  <property fmtid="{D5CDD505-2E9C-101B-9397-08002B2CF9AE}" pid="73" name="x1ye=9">
    <vt:lpwstr>DOTCG5GeUzq3XsQwz2QaxctwNdEIFvANFPCOl/X2cP57ae30sl1mcxvx3MtBTpGbphF8DBg7799yIaA8vsEqkhPEfWSveVMtyGrFE2v+dA5fvkuXC38bb1d8yf0XaetiYL7+MAx+s/A/6oEJz5dW1X/Eo5fgRv8v3znY8TH0oUvrxG6xHmNFoYKohgMnF/O11BLXGkkS/KIaBOgo/Jvx+MvjF4PTMHL6a7o+Tbcf01LuXrlxEtUjc8u2OjN9zXZ</vt:lpwstr>
  </property>
</Properties>
</file>