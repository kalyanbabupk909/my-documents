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210"/>
        <w:gridCol w:w="273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21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252932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Kalyan Babu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Software Engineer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105"/>
              <w:gridCol w:w="4105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105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05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Ongole, India 523114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05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+91 8096806269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05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kalyanbabupk909@gmail.com</w:t>
                        </w:r>
                      </w:p>
                    </w:tc>
                  </w:tr>
                </w:tbl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105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273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rflPi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20" w:lineRule="atLeast"/>
              <w:ind w:left="0" w:right="0"/>
              <w:rPr>
                <w:rStyle w:val="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</w:rPr>
              <w:drawing>
                <wp:inline>
                  <wp:extent cx="1549400" cy="154940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Resourceful team player with experience with common software applications and social media platforms. Well-versed in business organization and strategies for successfully modernizing workplaces. Skilled at project support with proven history of solutions-oriented problem-solving.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0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Technical Profile</w:t>
            </w: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Java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Python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MySQL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Linux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Cloud Services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GCP with Terraform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Competencies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2560" w:right="0"/>
        <w:rPr>
          <w:rStyle w:val="documentratingfieldp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Self-Motivated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Excellent Communication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Teamwork and Collaboration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Problem-solving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4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Professional Experience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Intern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Infosys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Virtual</w:t>
            </w: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Create Local Couchbase Lite DB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Integrate React Native with Couchbase DB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Intern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Accenture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Virtual</w:t>
            </w: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Define technical requirements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Design changes to an existing architecture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Debugging algorithms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Unit testing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Securing the software development lifecycle (SDLC)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Shaping the Problem Data and privacy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6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2016-07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2020-08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of Technology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Civil Engineering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Pace Institute of Technology And Sciences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Ongole, India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Equivalent Percentage: 70.7%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Awarded First class with Distinction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2013-07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2015-04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Intermediate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MPC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AP Model School And Govt. Jr College 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Percentage: 74.1%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2012-06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2013-04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SSC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K.R.Z.P High School 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CGPA :8.8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8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Languages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English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Telugu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Hindi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0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Certifications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2022-07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GCP-Associate Cloud Engineer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GCP-Professional Data Engineer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2022-08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Accenture Developer Program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Infosys Power Programmer Virtual Experience Program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2022-09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AWS Innovate Online Conference Certificate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p>
      <w:pPr>
        <w:pStyle w:val="documentulli"/>
        <w:numPr>
          <w:ilvl w:val="0"/>
          <w:numId w:val="8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 love to play cricket whenever I have free time it gives more relief to me</w:t>
      </w:r>
    </w:p>
    <w:p>
      <w:pPr>
        <w:pStyle w:val="documentulli"/>
        <w:numPr>
          <w:ilvl w:val="0"/>
          <w:numId w:val="8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 like to listen melody songs</w:t>
      </w:r>
    </w:p>
    <w:p>
      <w:pPr>
        <w:pStyle w:val="documentulli"/>
        <w:numPr>
          <w:ilvl w:val="0"/>
          <w:numId w:val="8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Reading Books</w:t>
      </w:r>
    </w:p>
    <w:sectPr>
      <w:headerReference w:type="default" r:id="rId15"/>
      <w:footerReference w:type="default" r:id="rId16"/>
      <w:pgSz w:w="11906" w:h="16838"/>
      <w:pgMar w:top="480" w:right="480" w:bottom="480" w:left="48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3ED518DB-05E2-4E74-BFAF-C690F566D381}"/>
    <w:embedBold r:id="rId2" w:fontKey="{D47D04AD-F10B-487C-8AB8-5F99C75D9203}"/>
    <w:embedItalic r:id="rId3" w:fontKey="{3659FFA4-A243-4A69-9361-BE3951850D9E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820" w:lineRule="atLeast"/>
      <w:jc w:val="lef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252932"/>
      <w:sz w:val="32"/>
      <w:szCs w:val="32"/>
    </w:rPr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prflPic">
    <w:name w:val="document_prflPic"/>
    <w:basedOn w:val="Normal"/>
    <w:pPr>
      <w:jc w:val="right"/>
    </w:pPr>
  </w:style>
  <w:style w:type="paragraph" w:customStyle="1" w:styleId="documentprflPicdiv">
    <w:name w:val="document_prflPic &gt; div"/>
    <w:basedOn w:val="Normal"/>
    <w:pPr>
      <w:jc w:val="right"/>
    </w:pPr>
  </w:style>
  <w:style w:type="paragraph" w:customStyle="1" w:styleId="documentclear">
    <w:name w:val="document_clear"/>
    <w:basedOn w:val="Normal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iconCell">
    <w:name w:val="document_iconCell"/>
    <w:basedOn w:val="DefaultParagraphFont"/>
  </w:style>
  <w:style w:type="paragraph" w:customStyle="1" w:styleId="documentsectionheadingIcon">
    <w:name w:val="document_section_headingIcon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DefaultParagraphFont"/>
  </w:style>
  <w:style w:type="table" w:customStyle="1" w:styleId="documentheading">
    <w:name w:val="document_heading"/>
    <w:basedOn w:val="TableNormal"/>
    <w:tblPr/>
  </w:style>
  <w:style w:type="paragraph" w:customStyle="1" w:styleId="documentsinglecolumn">
    <w:name w:val="document_singlecolumn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paragraph" w:customStyle="1" w:styleId="documentrtngSecdivparagraph">
    <w:name w:val="document_rtngSec_div_paragraph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  <w:jc w:val="left"/>
    </w:pPr>
    <w:rPr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Babu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a2ac9b9b-2e86-4b6f-b20b-03c555206cf9</vt:lpwstr>
  </property>
  <property fmtid="{D5CDD505-2E9C-101B-9397-08002B2CF9AE}" pid="3" name="x1ye=0">
    <vt:lpwstr>4FUAAB+LCAAAAAAABAAUmsdyg0AQBT+IAzkdySByFtzIOWe+3vLVrsLs7My8bkssDoscTQsERpMMDGMwj6GsyKMEKaI4zhOu350VGKQNSEEHIH+kqZ7c2gQs77PaFG4X9bqTgQcng2a0MYdIg2+R8C1bc18aiMhbH4vuDDmCGllve05wRseMd3qmfUtFoG3iIp3D5zcdzIDTVuu2OLyRcM5PbkUFP9yDrbikxwwC8fbxOSMLVLSRQuYMyIlsr6l</vt:lpwstr>
  </property>
  <property fmtid="{D5CDD505-2E9C-101B-9397-08002B2CF9AE}" pid="4" name="x1ye=1">
    <vt:lpwstr>FBb1G13ipM791Ax4vpF+l0NUfiaK+UZF33UndHrDwWSkg11dVAaPnGD+/q/LTyGa2gbeMzYHCQmhB2f7Nx3qSmMn3uw5CeB6fGUZjlzdv5iHI0to346MM30TcHdgDpLXsC8VRtT5TEMmlo+cDC4CetovyQI9hDzL9ouyks/h2mzxx+paikywcrP720mkLV40DKzhyv4ba4+vBc2jzjga0UTHm7W/vjAmGUas/xD3Dhbw0KdjJJ1MQiSDiJ41Th9</vt:lpwstr>
  </property>
  <property fmtid="{D5CDD505-2E9C-101B-9397-08002B2CF9AE}" pid="5" name="x1ye=10">
    <vt:lpwstr>oYTZ6KWOmUTuDNyTeUnvYOie5KAe/cdtpUDWd3dvYCdUgog218RLDEad39oDk7ZCkhk9fYnfzKaIEWOLkBU9/pSwsG+X2edZjE8g4gbIpbOd7dqOEYa4FSeYnPevbGBic+gsxXwOn//s6xK/k2LMz3YumsdO1ZmmGIzK1N7dEW6cyCOiNQAwCuImsrhymY5eVb6x/GX+2vRAqE9kGZ70QsShpK8PjdzM6T3NMvqmomseIAOGDwh276VO/v3r9IB</vt:lpwstr>
  </property>
  <property fmtid="{D5CDD505-2E9C-101B-9397-08002B2CF9AE}" pid="6" name="x1ye=11">
    <vt:lpwstr>rymBqBU5M+T6bRvUnW1itywb1tZrnm+G9iV0lG+ATeXw5ci7EfnHFAfZN3fp78qqm0tYds98LNd0fbuOOmVX0SnO6zhkipxwXFh8zh2biJYp8eQr3Q2m732oRF/NUQCeZTaFd+8NVEHYgUGTI4eMwh0CbiyylIo8Nxkn6re9+rtXF0clrvcLR5yeCJaEuPB5jcQICFXhasy9h2jJHBZfiEidZ3kmVKS4MllK4/0EvuvQtnXIxBgg2sH815+dTyc</vt:lpwstr>
  </property>
  <property fmtid="{D5CDD505-2E9C-101B-9397-08002B2CF9AE}" pid="7" name="x1ye=12">
    <vt:lpwstr>1vSYoDQwRUoa7yhXwlnZSFrjHH+5aTq9DpKfelMT/Ngl7+7tB88T41qWoDag1JpkWcLDkJlDLotNWFA+TsOwVS30ZqVuVSxp+xT1VOQ4nvTbIwwZm1dLS2mb6FuHfm9dAjwnaIzrt6ug9PJ1xYWDJXUbkB34Z4H7at9FAgrBx4E+gZpDn+tcn2+94g75EPXO1KezWmHZEfzJBygNxqNFJdaiLp2ufT+fNv0oHNd2anyvZzbmgwS0EdPX9ZSwUwQ</vt:lpwstr>
  </property>
  <property fmtid="{D5CDD505-2E9C-101B-9397-08002B2CF9AE}" pid="8" name="x1ye=13">
    <vt:lpwstr>KdPcga0HpSct3cPEJhlCsUgEWc3A6LJb2KsWoU1acpCckv97SHxYJaoJkOTHJsr/R5cH2hEsh9F6/lY3cdkh3XuA4njGT1A+N2sZJdnO0S+0e53M5/+3DtK8643P52MkqY7ssCQ1gsw6KipZKDzgVpMe9zLlhlupsNYOQC6gVuNKpVN+ptSMNot6Zz1awfT/71cvVMDN9Gkl84+h1QvQ75jIFv/T5tboaoShMgPCi53L9Z09WgNufb7gkxU8uAq</vt:lpwstr>
  </property>
  <property fmtid="{D5CDD505-2E9C-101B-9397-08002B2CF9AE}" pid="9" name="x1ye=14">
    <vt:lpwstr>UUPR4v7uOakRLYXNebFL+OW+2Zvq1NRSqs0P28k8W+LreFF48Or/BFgoNmJeO0ZUnpFabyBZ2yZptDbSELyCTdexaW0zwMBE19AF/v8LnMt0OlxSpJBA/uuCgoehy2h3dbzoHvF+16g47QuM5CpkPztiAplOnNBW1nv5/XGRDvL6K5vs52hD8pg33B5nTgoQ+wGAFsc8VXVa0hHJ64euLaCJu854htovlDzSWReYxPysSMu4NrbyCFV3B7JAqaB</vt:lpwstr>
  </property>
  <property fmtid="{D5CDD505-2E9C-101B-9397-08002B2CF9AE}" pid="10" name="x1ye=15">
    <vt:lpwstr>oUOC3/bb5Z1QxMVuQ53pnRuPquaHSp4Ba9vArz/qcgBA3yB0fNEEOD05tZ473lhxwcQ6Ckevw5f9zCtxvBq2rOa0uoEoFbnDRo7LijUuxy2HaPhVUO7HLKmtzpmlDrLV17Hu9g19gXEr312UxeD+SD8SN/Ixg6dVjYDP0OmE41fVmUam/cdWwr8w6kPv3dmE7lilPg+zo+jDaAA83kgV+wcC7h5qyTL2wT08uK6aOFWD8Re3njXA57qZA/scTN0</vt:lpwstr>
  </property>
  <property fmtid="{D5CDD505-2E9C-101B-9397-08002B2CF9AE}" pid="11" name="x1ye=16">
    <vt:lpwstr>MFgO9BcMy323iboSCUU/0x5Ws6rHmqT1wZoofvOkMiEm2JHhfukQEfvutKjHamJB9H4PI/bH1LBjSJd95gqLCYzPmFWdm6CIhTkRHEZbEHwvad/8I85/KWM073bdZEw69k+x9wqnBcSCS2i81TI0o9JiCbBa4h/ygW4X7zBZCYPqAIOdyRSp4YmN87CyWXU6uMn1pIcO0mXhizhqR7dr6pFEEr1JOm15eV3yyQTTIww1gJbP5ZItGXypKs9uTDM</vt:lpwstr>
  </property>
  <property fmtid="{D5CDD505-2E9C-101B-9397-08002B2CF9AE}" pid="12" name="x1ye=17">
    <vt:lpwstr>KvD+32j1ROC4h6AKPsp/fLrrHhzWjbE5c5PR+BsTbUCTb7Ag0GtIqAJLXXRVt18Jk0lDDI2o497OGrG0FDCRfJIxwb5IW+PV8Dkd3HCC+IJl2X9sVVL+0Gdwsxy8Fj2rE9nRr6k3uDQtpbhPGiO+jF+dYg6xJmPJPJOozd7sKaPqdHSheZwBtBWU22QkElxFaZkVKfB4xKzWBuxzO2viWhORohjB5dcTvqdWCPXYKk4ZdZRuOPJByNfgJUwLekz</vt:lpwstr>
  </property>
  <property fmtid="{D5CDD505-2E9C-101B-9397-08002B2CF9AE}" pid="13" name="x1ye=18">
    <vt:lpwstr>uXHQGI40o/XPvIxmgHPRBQtATD9NdCZ2xPOYrHIB+5FGQVr65LXwTb57Ap8Zl4+4zVn9C+tiXZL1eAVpturpAnL/Bb1+oT0TkePaQ0fEI4klyFS/KpM8CkKdTl3Cz6eE4viFdKkR4MpOkGoYlJhyRKFzWlVPiNJgagErhiCrHcZWf+RRE7/628IOqmUqs9U/VKTC+VOTBjmlokX3iVKAAEEgP5N6891ADg5O5KaghXtJRvISdqeBVapb+SxxLga</vt:lpwstr>
  </property>
  <property fmtid="{D5CDD505-2E9C-101B-9397-08002B2CF9AE}" pid="14" name="x1ye=19">
    <vt:lpwstr>4/CD5n6kGZAcfCCsPJ9Q4xYmvXeNwdJ4b2CvkJwD34lRc108/SWxMsB6RO9f4avs/gQomtDS7619GS0ql9aJhxMkCMXOn6GdMB/Bj9av/JP9rjZwtWMRkmjv4OIy/byS4Tzn/1Z7Fg3TB3Skaiw/MmrAE72WzcAPuYOtghl/a7rvL6B7m1f+qbBAr4HN/giLHFYY8tiiQ9kndrZF0Xk14P0BCaJZ69VlbfUsSeE/dmJugBHyRaOMYJddB3RQisK</vt:lpwstr>
  </property>
  <property fmtid="{D5CDD505-2E9C-101B-9397-08002B2CF9AE}" pid="15" name="x1ye=2">
    <vt:lpwstr>o4RCcxO7c/pJnDG4jRq9+7B32yfQDSYjylZksbq1aBc4QVB2Yx1r8CuQ9RVVr4xIeSOX8RlfkKwkZzDKyLeC5d7SbEX7Hp3Cunyvq+v1Ik2g5Ww53rfhL/4Q5MZ5uZ9TT0LQ0N2g7BK9edDTUBt37V2S8TpZZWNcqLlU9c179rHcs6pI84zyN6HQF9jRDRubEHaX8WmazmZBzFVq1v14uNYcMftVFzBdLeFbo3nOI70ZSvSgDQ+x6DgchZ615QB</vt:lpwstr>
  </property>
  <property fmtid="{D5CDD505-2E9C-101B-9397-08002B2CF9AE}" pid="16" name="x1ye=20">
    <vt:lpwstr>lBKmeHtAuRNfz8FEj85YxPkuaLwNVU2MbneQ3UHDNr1wTTqwzcvmO9FJb9roM1Sv/UyCctwH1blRlTI4qeq9H99CP/SHrK4pQjwK59yvbsKN+KC7duMDRap2ECuS2rts8kVIgloIwH451y9yIjVXz1VAOwVqF1w21jkdPu7xPZFXlC37y28vR8AJjf9iKzRfoIrwkagXyVyFx3eA+kO0UhpmhokpdljlRZTVUVQPHKQnTftnmNy3p7QsBymGYOd</vt:lpwstr>
  </property>
  <property fmtid="{D5CDD505-2E9C-101B-9397-08002B2CF9AE}" pid="17" name="x1ye=21">
    <vt:lpwstr>v9ySlXlnqrXctkrA+XVF63bBvfrb/W2ckKE+X0dtAl4ZfbCy3A4HOLzl0A1Rn/GCsN6SMdCMStzBw+1BIkxQYf3A0i4XCcuo9KRzO2qRXyGpZegroVFPIsdUl1rmfNRI9sMC2iKIcwj8J/LV9tYOM4igGygLHPcSZcrKCFlw2Or7nZw8M3i+nOnwkWfsWfuy5GyvuAk08AGO+d/fRD4NTs2zYBRAkrMcGv1D7jXCDL5KRpJSFdbZlyB+/fUHH+b</vt:lpwstr>
  </property>
  <property fmtid="{D5CDD505-2E9C-101B-9397-08002B2CF9AE}" pid="18" name="x1ye=22">
    <vt:lpwstr>4ISa/ZoX1nhe4KRYw2W4Ep8ty/1SuhLRho4gY3MPjdIO25nWBaw8rFS/pTZS72QVeHV5asZyfO0oS1U3DPNja8zJI3jmX5G70McwfdmjbGR/ZJvSjp+MmgPtm+bXxmdw8JjcC/9Qf8zKaFmO0xvBW02MDYV58dLa0yXUY9ETjozGDpRtQvHFPbgglczqcpjeCei5TNin4I5igsngQ4mpCAHLbMUetfJWO/ofojMPiEp3qnlhwvS16e/J53fAnDQ</vt:lpwstr>
  </property>
  <property fmtid="{D5CDD505-2E9C-101B-9397-08002B2CF9AE}" pid="19" name="x1ye=23">
    <vt:lpwstr>lwwiydY5e2cgE0fm24NRdbvPu0zgi1w6HW7jq406EvAKPodQ1F6YPYT4zZUxzkeSjQzxJTwcGWs3J/Bnmim9rVlHSt3YofL0ocgU7Ifm+iKlBiZEDyTw0t5mAbwgo67CZ67zYxvEYNkQQCiBk8UG/QF7cl90ShjtUDh7FYSiISgFYYao5OKVv9WACJbeaS9eCLKe3PwArk8aMI+zZ7El0aiTrrvRCnQvLb3lkw2lEwahaCtzrmN35/SPDEnOJp9</vt:lpwstr>
  </property>
  <property fmtid="{D5CDD505-2E9C-101B-9397-08002B2CF9AE}" pid="20" name="x1ye=24">
    <vt:lpwstr>vjGevVspTgDrZDYgfum9b9b0yDFOYpEV6mFpKkx+NBGVaExEJ7oB26jCsZ6Xd2mPwC6KEjpwBIiFi4IgqJc97kaQGhYRTebuyBWMua0D4WnjoU3K4JbNF4+LE2JH78o0v44HLziT+pjZ8pXQcnkPeas3+CHTwLd95rBtIzea4t4Ca0P7HNKK1SNH8eKnjfG7HCbeZGiV3LSe/crYMCHiU5+TBI2kZxlUew0dMCiMK+Tw/NUtpJLJFvD7PD6lnn6</vt:lpwstr>
  </property>
  <property fmtid="{D5CDD505-2E9C-101B-9397-08002B2CF9AE}" pid="21" name="x1ye=25">
    <vt:lpwstr>E8IlUbTMM0y0gXuiBviC791ITWuO8NlG+bFJ/xAyB/FMx2l7EHoEVB6ucFoaSKt5E2nlcgqoeWyDnqmJ1fhIZwNsccZ8Lck8G+4HCLJCBkViiHTbzdWpZHwDF7zw2vWdYVKaRTHirH3cmCguVBaKJLZWhgxMU+nqF/dBPJlszrjNth6ry9sq1cRmqThygI69cqjgG+127CkwNlHvt0NrTIzRs56rxnScACmM24ZdEa/7Ujcrmm9K0NnzAYWNHu9</vt:lpwstr>
  </property>
  <property fmtid="{D5CDD505-2E9C-101B-9397-08002B2CF9AE}" pid="22" name="x1ye=26">
    <vt:lpwstr>Ru5mwjN6OEyqUfP0ecYkkRDWK3tvwDjuv42mukqYAwMNdUN3CxvfMO/8ISB0dGSeArOS5hoj4ZpTzkz0zLH3HeKrp5jHZvzTEx0Yv0plXUz34XWOOxFkSFK6RJLNVNxMqP0d0nB/cRxEr97qt8Hxvb0YcHH0hMjhFd5Tg0v7bRDCzpSnW2tGmaWpur6/n08fAxdNlVDnzZGRGHtD6EF4wwu0Z6TxDAEOqm+n5DHQ20aFkIOXpftVKpo5w4pnCU+</vt:lpwstr>
  </property>
  <property fmtid="{D5CDD505-2E9C-101B-9397-08002B2CF9AE}" pid="23" name="x1ye=27">
    <vt:lpwstr>Ztu2xZlNlE5S6Tnot0LB3m+8vZFp+m2gMiOf5sfZTctQtVFkV8a2Z7yuqC9qShuEJSwnY48TwGuolAZUDd0vLaW+/BM2DfwbUFMjvtG2cTznKwIn1ZKKChZU7gv7cygOP6M5Hfcsh4U41l2KfLTngfUHNfhUded7ESzg2bQHbhZChfQT4gzCCwThXhnW9InIZc7o7SpEycrfXePhLjeobZtKo4L4yKbzhkAZH9BPg9lEqDESLq4E7Y7BB0CP2H4</vt:lpwstr>
  </property>
  <property fmtid="{D5CDD505-2E9C-101B-9397-08002B2CF9AE}" pid="24" name="x1ye=28">
    <vt:lpwstr>5nHcM1NOWWNV7BV3Iez4wumOgW8vDfaX3617jiD9YkTkVZMTF6TfurRgIE7jetsIzDWgKGjKMsmzfhwnA8Z65KCCpRRWIurTpx68tXoKse6MASkVq0uBm9dIZMEzmXxmyUQvdqhnB4AY/p4ID7KJHmJYAHE/4Boxg7JP+GwlQVSZfIAHnnYZ48vZ2qen2PXVLGZf721EG2aPOo3PUrKf9g+gPjOtFEowob23pNa1SL90urX2C9Fp8P9PmGEWq+8</vt:lpwstr>
  </property>
  <property fmtid="{D5CDD505-2E9C-101B-9397-08002B2CF9AE}" pid="25" name="x1ye=29">
    <vt:lpwstr>XYJ/dffFXsZWVxyTvuZc5xvcj2sa37usUVpcNvzzyI9nEpzYCJ4fHn7RAFoOoh3sGoSEduHuhHDbd65qx48fSC5crqBar43Eon1v4MUXc+b382+fgVsy46YnGCdZ2UYDKa4BtqUKvC1oUDzB2r90/TrlUBdd0l29rd6lntVLgCZQZ5utGThzOaFEnK67vu5tkP81KNrqYJ1pbfmT5WUOEH7w2glrY0OyuSRQR/YErwMxnI+0+w06lXlom1YOrvf</vt:lpwstr>
  </property>
  <property fmtid="{D5CDD505-2E9C-101B-9397-08002B2CF9AE}" pid="26" name="x1ye=3">
    <vt:lpwstr>UgOJyl2PdLL2UJ7Y1zZkjVtoLEmPuMMZSKLiEX4Y6iKNAZvbwdHgYZKzG5aCpq7fEfKERVHoNWcQWCqQqza3nJARDSnIhe3GPH2dAajTjIot6K/uGz2tqEwSmgc6YXVR6rEVnmOl1EsMPwcH1JZ9Jpveedxo7mwntN3ztP5yDjEX3youTMLbLqWMV/EmmzfkM4MQ0zbpjYFxVDtFSm9spKAeaiOU1Ac8LUTB8KhXxiMTCgdI0Mds3VvsrSbfwFP</vt:lpwstr>
  </property>
  <property fmtid="{D5CDD505-2E9C-101B-9397-08002B2CF9AE}" pid="27" name="x1ye=30">
    <vt:lpwstr>rMevF+wxkFVLAa5rkhBNJ9s4OU/AOtociiIcVydqBrTQfVBVZRz/1Ve+xrwy1FCu2TkstTQVZFVLqj4rfO0QrPFXlLb4evL4XfG/iorCp98khC3S3Pw7CkXUwsMqqPCJv1tmViNhm4LFSehFthPHie0kQZsf4nir9z0NhB85QW0k5P7cBU2Mf5mUj6Iv6Jb766q9t0m3zTsx7WHiU/c3GmpVPZpipiwhVUMM2rz+3J0zEQssN5lNQskBDNP1hYt</vt:lpwstr>
  </property>
  <property fmtid="{D5CDD505-2E9C-101B-9397-08002B2CF9AE}" pid="28" name="x1ye=31">
    <vt:lpwstr>v7zremI10YYXtEMlfz8+1No07zEce+ODlQB19wrNrN1UtKLqTAU7hojwwHtxwXwoyRU6oK3Fdu7sMrCKQvmB/t2PK2nYwKDrEyK9QpvRuia4y4IW41HjLfRTb8cVNvaMcBW4X//fJ7wtjp1OEhOsRmOiNZof4BoDDT/vQN7SvGIWALc17IOzn79Po1FZHIFPouOTA5i1L24e6+uLXdR+G0xEkmU7JS4UwimvutRaQ0qhLSFKcNSDQFQ7EZTYGGN</vt:lpwstr>
  </property>
  <property fmtid="{D5CDD505-2E9C-101B-9397-08002B2CF9AE}" pid="29" name="x1ye=32">
    <vt:lpwstr>8lLuzpQoZkUDtR9+qZz7MwPmBnvbP8sTS2d/U8JE2+X0+AudzjbPLdbClWKhzdT9AnxNKgAGyjjZI+PtEnfmAFllqIV2pQECp3AsrUtY4tI9tm+LldnnZ5z0Ot1VXsrDuY8FPd5ffbtiDs2s5BKtLWDaTZRC2cFlAhNn89ycAigqlJJoEfzGJoyHFe3ISYVwq4zf3/Bzq0jrqjkGOUTHnTO1AN+8BATJxy1zyBmwmzvllPSrJJwIXWmDeasnp9L</vt:lpwstr>
  </property>
  <property fmtid="{D5CDD505-2E9C-101B-9397-08002B2CF9AE}" pid="30" name="x1ye=33">
    <vt:lpwstr>MDKsZogoo+Ml1PPcgnqRI2Rt66wODjYMBToPe1sYRe/xybcDuE73EZ0qJlRa+j+hB9SCxAKvAdb8+UGnNHwkaYj3dwWHrpREVOfJdkVt1reEDH9utASlLYTc53wtwqQ0Y+5ymFWqi0dT7Q0GV6hx68pmw9NkO+6pohF4/o3iDe6fQuSrRRt705e5SF+837uwvm5uhfB1io6vvbGY/ryHKOtM/bVFCCR24sDGtcpWUwVoP57qukewvkgd/eu4wzN</vt:lpwstr>
  </property>
  <property fmtid="{D5CDD505-2E9C-101B-9397-08002B2CF9AE}" pid="31" name="x1ye=34">
    <vt:lpwstr>0hI/vIwO29nSnkRwz+6EzWaSB9hAjLcM4jH6eIxGaCgD2PV2d323Moeg6JlvZCwa+DzUE+FgWCQ362EkwmPTwEiW4pz90licoEI09IQMwXKoz+GytODZMiiKpFGIFY2dedhlnaHDzb1KYa1nFV1Su2jnoYbgxPE93+q2yCvZC7hqq8Asz+Xq7bstm7tZMm5UdXfvbE/LCo5SXHAi+FkgLsewDAM/QdDHyIQ7zgcMjdpviZoNXGV79ovMqbjF1FQ</vt:lpwstr>
  </property>
  <property fmtid="{D5CDD505-2E9C-101B-9397-08002B2CF9AE}" pid="32" name="x1ye=35">
    <vt:lpwstr>sCDwcXMvvhLAWeX+T1lvjjlKcZWC8VyassG3TUYfNoRhEooXGrbI9CA2Pqfee/HPXnUgsvdSVPfdW/2IICyNBT7qgEAeW7j8SEgL/9RKBE2oEQ2ogo5F5VVqXmPjsRe9nOEdtFHFSwx+ZfNAiCP6QTO2T4BWG5nfn60/SI0pxeUyzyPZIJZXP2KOVXdtynbADcqvrrdMj/TUtkTRQ6g4BfH/5JLnUxyc8/UHRY16cNnH2xIL2P5aaXwuA+psFid</vt:lpwstr>
  </property>
  <property fmtid="{D5CDD505-2E9C-101B-9397-08002B2CF9AE}" pid="33" name="x1ye=36">
    <vt:lpwstr>+eBi2R+xc8X6UxC/mlz4k+x0OhvT7sJQ2qR1jeQOdaOke9EGNutiJ3PGcQKtH00eaaccyXF56Fe5v7Gv3yznaQugz3D5h65N6mzJm+mg3yqlE+QDvsfnORSExOfxdsxbiBzlWNm3ZBSUPkn6vPmrOM8dHKXURQ4jT6OjsVdIvkUkOL/V3fb/u34vxIUvzc+omFx8w6f9fGnzdwFhLLgzEqqMhrhXdnRaNBBBo3ovp88q+L7Pqpo8QV6l8mJNpeV</vt:lpwstr>
  </property>
  <property fmtid="{D5CDD505-2E9C-101B-9397-08002B2CF9AE}" pid="34" name="x1ye=37">
    <vt:lpwstr>QI3RHsDlGE4jLGVpgI4+PeVmW3jKX4U+/HEsltKaNfTQABUfwolkV4RTmz5cxhAVIFANO1WissODghhXVABzxdAz/CLKopyW4dSuapnBJ9FsR2r4aV/Yy+mNiX9oJGs4vK54hDT9cKzxBwSnqKSo4Hud7Vruzuqp4HIzevMQtJVR8AtYN2H1UkCTXGBW747M5sa4E1tcmahskV4MiaOAicv++DTtNygbWca1DjF9+IH5K7R85odLCQEAnzhBO9Z</vt:lpwstr>
  </property>
  <property fmtid="{D5CDD505-2E9C-101B-9397-08002B2CF9AE}" pid="35" name="x1ye=38">
    <vt:lpwstr>D1HrvJiz6Ll1ooQ/xo+6nkulZH7U2pQOhwuP3tJGqeMqaiZx3hxmgsZQGP6vR9FmSdc5pN4lMgJ5BqpElsuZTZ8KZd0VwtpbQFwPF7xV0LCa8PRwXx+0mo8F7Z7WiDDTwtPmqU8HYRhZoBfpDL3I+VR+pcR4B52XnpaZ11NEOBYg/I7vfM3g4oQGcZTTV9o/Weg5KZqqr3kH73pHorhAnNr7QOIyUXL4XNHYmNBgaUCph1S/P0aEE4fgj1uQLaS</vt:lpwstr>
  </property>
  <property fmtid="{D5CDD505-2E9C-101B-9397-08002B2CF9AE}" pid="36" name="x1ye=39">
    <vt:lpwstr>/44ykIAMrw0SoiA0iCIywpWnGRRFZFHYpm698HIVUhpTYEikolOiGbaNQLm0AZxlzmjnyhqL6U3wUleQSqByuYXVtEmqNb4/P7KQQsvAXHyqee0M0I5wKdWGieSK0JwdvoUp0c6JiLES/wutkc8jyITsxVayl3Gc4MjS1oZwh9AvXNvdvMlaKSJdajicEYQfP2MFhbfAnGZHmSIoJoT/cIbLD/07XtsWyrcp69wLGY8mo7eDL1Z/WW3rh07xmI9</vt:lpwstr>
  </property>
  <property fmtid="{D5CDD505-2E9C-101B-9397-08002B2CF9AE}" pid="37" name="x1ye=4">
    <vt:lpwstr>Gz7BuUkTizvZdfAHrBWUWM59FXD6Noti3OgJxuCCgmer04f6h3QocYqLYxSLkYU4pkjHdtOr2lFkhYqRNnm14ddRaKyndf76mXxBmfSGHqiydYf8OmgzI5itXN1Kwd7QRaQU2QtjNsRJ77ZFnlreu7C9/dmxSl8byowHtIWVqyNxLmNAIKjFmftgm10VxfPx6eg7JH4daN2h6SM5GEPmNaKSug+tbZpFklPzLauEVm4tJe3NJ1j8sawY8AB7nEZ</vt:lpwstr>
  </property>
  <property fmtid="{D5CDD505-2E9C-101B-9397-08002B2CF9AE}" pid="38" name="x1ye=40">
    <vt:lpwstr>kF1/VfgqwSI5xCPJmQJA77pXJBqKB8LIByCLmQar06sBrOoIqfdQ+xKvB3xwNy3fq1FW9z41CQhUi0pzpj6q2ECIiYOV0fojvSrMdtqwcp+3Rk7yD+rMbXUquVVKqJwjyVx/+NnN1gDWMiBqlLX3PqJPv07H8T+LFOtrSDZwnK0BCg4dJErPw6/QNVZJzrfv1bq4h92+5H5Jy70ovnEcvrUxoT/LY6U86f5Uv5pn+Ofu0RKWEiO+N950jkD0Phy</vt:lpwstr>
  </property>
  <property fmtid="{D5CDD505-2E9C-101B-9397-08002B2CF9AE}" pid="39" name="x1ye=41">
    <vt:lpwstr>zYuNiucox/XzoFznpV0D964tFUC0jKESi/FaAH1T6+dV3g4mv+YKZ0ilsKbJstLB+KfkafJira/40DKv1VP2Y/FQfMBJSGXMKQw2r+YdiVKH/AfIh9TVIw5FA4u1j7UqrMFHwZSV1I+3q//s07zDiKaqu7uZ8v6XEfYyBfQtWKiWBDL8+6g7zh3NXf/+1g8/MjvwhKIO1Rk87OLH20f4GVijbEO0iAGjr70CvvSPD6mRBV8lpc56iDiarDQnMWT</vt:lpwstr>
  </property>
  <property fmtid="{D5CDD505-2E9C-101B-9397-08002B2CF9AE}" pid="40" name="x1ye=42">
    <vt:lpwstr>lCGCjl05rFzAg1DwIlrRC5EyQGb8YgH8vwnbe+rZ/oWGOslEUecr33e0+dFqMJVM/4xRFVYjH2868fF6ACAATUaHn+mK7+nWukgzcYiITjFNeZ92/RHGoU00Zn1LeHfck3Co9YRryCfeSONFx+ADTcFUKRw49r+YqQOw0rgYW8YnqVFLBsboDHhVD1IYtOGvnWilTg4LbHd9xVDE0luGbJ9O7QyWYEM6TuSV7kaHQh8pv1DZt8ilylu31NSpVTS</vt:lpwstr>
  </property>
  <property fmtid="{D5CDD505-2E9C-101B-9397-08002B2CF9AE}" pid="41" name="x1ye=43">
    <vt:lpwstr>wtDavwhorlv0M5gOzbcyNPcODkfp1JEf/lw5txuhshmoNGrB3XOs/g9ssgQL/DzHGNBxCemoclDvhf55N9crMX8gUGuyULV2FBdTcDWvYx22u5OlDYtOPFhpaeh7dp9fOIpxY4nQM7UoAF7xr8wY19CayXNIAn0IIijR/54hgL1tbp1cd6b7OMS4Q7TdCy29iB8OFD9GbjO41oYZQCj4zuv/UhVus0+XziPZy9ciw+rNNtYcygkTPjQUAPsB2kP</vt:lpwstr>
  </property>
  <property fmtid="{D5CDD505-2E9C-101B-9397-08002B2CF9AE}" pid="42" name="x1ye=44">
    <vt:lpwstr>gaMLx8lhrMfgAEfqNemUZcDVhQXa97H4NMG/yHHHwWEdzfEbMulQruMJf3sNKac4pzL5CcTxc4hrpTrxc7n7W2d5CT5kKhkJSGXp2+JYg7puZ0XMF9uUMlNyDju576sg6YBsu9QRgdmKxn7jNjx1QkXmWt/zM/RBSs1TNzo+fLj3ZB9ldFTgYD+0JAbWSDZCtjfwW3itzegVeubrLDubTAoMKiAOP4BTT/gtAeOnnEHnKijVnwaR0GUqIFGNrEp</vt:lpwstr>
  </property>
  <property fmtid="{D5CDD505-2E9C-101B-9397-08002B2CF9AE}" pid="43" name="x1ye=45">
    <vt:lpwstr>gv5Gkvm4pmye1RjH/eT9rejJ861hgv6Anzl6hR+hTcP/kIDV2NGsSYJrKfcaWg2ZND+VIcaNpdImMrpqzVKKi3Up3Js3OfE6cOMc5sFytIEGbAi9+7hMKIHug/r32+FdYE/PY89Mz+8BRy3gpp6nQpp0QokBuOY/Ud2U15IXPbsb6mAHOt0BbI4a1eSREBpzl3vN9DnZxWpzrli5DXN5MQW4P6fNApUHWhW5eI4Ia1696mW9zwQt0TSrttBPdvQ</vt:lpwstr>
  </property>
  <property fmtid="{D5CDD505-2E9C-101B-9397-08002B2CF9AE}" pid="44" name="x1ye=46">
    <vt:lpwstr>kotXik2MEH3vBvQAntR/y2q6SScUfV+6uiQCmO0b8C4ks3xDZlqv3rafgA5HrSjtj2izCelUeF7weP1xLrJUqXr4nmwf3eXCNwSuTxXefEeJGM1Vph00AAc6o28Jtc9iCCnMYR5izRRb6YSRMrY0P5VpOm3DhkRRa8chjM2TrPTLVfWucA4DugXumuC0oRcs1hEN1m4QFBsVvkhFtVG/dZgQFy48n6/5D8VVVswj+pj/xYU4Yu4juX4hS5sXfgt</vt:lpwstr>
  </property>
  <property fmtid="{D5CDD505-2E9C-101B-9397-08002B2CF9AE}" pid="45" name="x1ye=47">
    <vt:lpwstr>TdWSgvthBR8Ir4gfpMiafErJtRyNLWpjkyX64H7Y9rOFLlqnnPmN0T4uf6vrGQPdPV37xPMHTk222PdCcFOB5s6Aek5uTyFyA9FEQAhSx+CBYRDMdsQABxv8aHAqIltaP0f7j0us+nWq6wVmjDvJ37JznxX3xTVt6K/cgcrM8NJKvBOE64XMEnU0xZLkCL+GGhZPnscCQ7TXKxFZrsxQhQ20bYxg0GsicRInSjhkZpwWGeb/WglRysOHNWKLXEu</vt:lpwstr>
  </property>
  <property fmtid="{D5CDD505-2E9C-101B-9397-08002B2CF9AE}" pid="46" name="x1ye=48">
    <vt:lpwstr>f8rHxZhUgHvzpVfh/JxSjJmA19YxUF/6QgwiT4cnB+qnbVCT9jFy2mdDlMSDSolZMeyURl6IOBCs49ilCAG/Bj5L7kwulfCDB5PWV4P0v1hx+05pyTmptyQ3HBLuyPtiZVF4LllLdHkcx8aWVzvCzjC8XgSRQfvSiKkPtQ5w1x4K28j6OIyALqsJoz4RkROv/449f2eY+dFlE6uAmozU4s48CZBufSQ1nFOWDxefkufuS+o01KLhpwLP11di5WB</vt:lpwstr>
  </property>
  <property fmtid="{D5CDD505-2E9C-101B-9397-08002B2CF9AE}" pid="47" name="x1ye=49">
    <vt:lpwstr>8GobsWEavpLmP4mnPJIrZL9wjXJPQbb5gkygq52QRCk0g4k0aLAN6ozwjnSmfPqcCHkwEXkG6egQy5TgpVxzNEGgyg+qPAMzguvKbzCKLtvQk8eJzNdkB6q76Oe9kM02c82R65SiDtPqboGhqetgSMSmbx/SjD2mkinXnJW8RSKdzrtcGhV083in8UcWSVoNNwqwJwltNwBry5XzDkUmmpajWQ22YJDnapfi4OhFXjMaUaDJcgNAlpgVvBdrSaw</vt:lpwstr>
  </property>
  <property fmtid="{D5CDD505-2E9C-101B-9397-08002B2CF9AE}" pid="48" name="x1ye=5">
    <vt:lpwstr>n+LV5M1sFhAbZ0HDrXKlU/ru4DqN8lWKOyOSi+/0qxTz1WqDEYaFGKCPtHPA4ezLr/TrEToY8B5IVIvfxUgqICvrIZQLwsAwB9X2qVrxdPC1n+6ycpD4MP5XHFJ8MwCboBjSmk6Q7vnHndkuoIOMqBmmHaduIxzsYmvFy7H29gX9N6wKpj56kO5T0qmkfpdBavTKDPvsN5aHDAy5ScD89g6eOVSiRUXCE1ReXmLh3KznRaXq0rPk5rU+506PDfY</vt:lpwstr>
  </property>
  <property fmtid="{D5CDD505-2E9C-101B-9397-08002B2CF9AE}" pid="49" name="x1ye=50">
    <vt:lpwstr>K1aCeKCujGedipf7lNTnr3lw7ZgrCRwbQF5gwLlQXb3qek0Yj6/USfGoiY6K6RTswUGv5KwbSWnGQ/QvnY5uhBRXaa9Vw6hjgzo0MIaOJkew+17lnve1dMeBC8NTucdJ887ppKHVNYlMVa2ice4l+3B3FTHXqB1Lxr3zVZAaIgMjJlYnJz5J4f5iThzi6NSg/QbaLW+2radcn40s8LGbP8ScbTxWB9ZqafcDLwRoMkMyvfcU3w0gHTa2GxhjY2l</vt:lpwstr>
  </property>
  <property fmtid="{D5CDD505-2E9C-101B-9397-08002B2CF9AE}" pid="50" name="x1ye=51">
    <vt:lpwstr>cN5+lhMfznMADb5dTnu4/2wH4fKES63htMGfrGlrj/eFwMD+umgT8Luj9e7a2tMSWCcq7ljZ+lzPxmlM5E/Q0ypgYG7yI6s4QBmsQkdsROjx7oUuAUKrlY/J/kwDQMhYMJ+vmoMkxrqf+fEDkzOg7zr/A26k1KjSYc/aL8Ws1Nf5qMrjw5zHp12n+9rgK68fxvgI02FM1NeZjHlZVtK5thAG1HUcDSZb3G/52El2M+/sbmVPo6HzEPuJUPFHWzq</vt:lpwstr>
  </property>
  <property fmtid="{D5CDD505-2E9C-101B-9397-08002B2CF9AE}" pid="51" name="x1ye=52">
    <vt:lpwstr>L6JJdbnO3fwVfElhMxUOk43OvNpi/cvVT84TLLxjXmpRH7l+L4NkERmvKAoyn8GbckC86Ayzcf6A6w5JX1g9LBZDf+AHDT48kfc3tRdRR28ar13Ksqb9NHgRdMxC6FjVdAMdt1JPOc2Yw3pcuHDy8qo3jMxashIljHunYhFxpGzv0Yr6fQPKs7jr0+3V0ZIrXgGaVrTY6LsndY3CzUYYxL+fJEo5mHU0lLhdIeIeFP9NuZIyrZmi5JzMon8wuzH</vt:lpwstr>
  </property>
  <property fmtid="{D5CDD505-2E9C-101B-9397-08002B2CF9AE}" pid="52" name="x1ye=53">
    <vt:lpwstr>vQsdo0BOeu/r58B2KSJV/eC/7MD+ydOSFYxV97/ZXcz0vlbLSy2pkm8u4AiMz9Xi/GLs4sR/PAgL1uuTUHI6u8ruWpCD82/afVcc/kJdy4oX8OtcDeZxSykaA5dwaH3Othrs6bm410pAJvybSMD+wt38WgD5PLT4nll7y3MhmM0GjeIREf9d+7VpfdKSgOTWbEdJ/6J4/rp857buBVXC23/p4gekV9T6D7t6iXd3Je1/zsOCm173fbcmNS1/ViM</vt:lpwstr>
  </property>
  <property fmtid="{D5CDD505-2E9C-101B-9397-08002B2CF9AE}" pid="53" name="x1ye=54">
    <vt:lpwstr>FKg9XRiE+SWDrLxMbo2s8UWJl8KmfsoNj+JUqOgUNROwOdM4f6g1nfgNQrpFaAdlYcp/1lwgGY3BAARuyv3AFSwnKv3Rp1pBagee+O3lphvt/ZFEJP5SdhL6hkSyORSHIF5E30DrhJCxruMCAQdtvx8Q5RZTwe4+Ct1JDbMUAmurOc1RU7P1iHV9WHR0BtB5KtIL1HnOuADP7L3FzJTGtTbjcIy8xLggDV9NnmKJE6KxGA4MsUx5vj6K8Am77Lc</vt:lpwstr>
  </property>
  <property fmtid="{D5CDD505-2E9C-101B-9397-08002B2CF9AE}" pid="54" name="x1ye=55">
    <vt:lpwstr>wkKglAo3wrixui6yzl+10T0QlShL7u0hmxEQ/Ip7AdOUfleRG0/DKhEhrN4ZBgNatH+nC7r/cAOi9bFUnD2cWtfOokn4yk2bTh0QG/nOk/5s9G6uvOUkYxciShGuZjvbxfLv98yo5WNkY+qcXIDdEx5QjELSCJMQIgMLA4qao1cKsXtslTOuIEe80qi+wHG/jFgZayEn7sZzUGe4eKNEN8vC22HC7HIE05Y9t8uxdVFozcQR/wFTfxtdtUz0ma3</vt:lpwstr>
  </property>
  <property fmtid="{D5CDD505-2E9C-101B-9397-08002B2CF9AE}" pid="55" name="x1ye=56">
    <vt:lpwstr>tbxJgJUSR30bamObJkvAo0YFL7t+pm6g/Vhe/ZFz44lTmndy1/lBstSO9RMK+OUzQVqZwkaGQNAVR4rq2PvplTzJrI8gtLggLTqwHjHpE6VWL3CcAk1gmkxnfXGcLR3NfDmOO59Rvn3lg/or+RPJNuoFy4Ta+he4uYwkWt06/bU07Fy8ZOuBntV9Qs4D+wp9Gv8gSB3nDUq4voBpboKaPOtPvTFFhK8PJq2u8pCVOQb47xrcD9Xy2cCCEDtGxJD</vt:lpwstr>
  </property>
  <property fmtid="{D5CDD505-2E9C-101B-9397-08002B2CF9AE}" pid="56" name="x1ye=57">
    <vt:lpwstr>V0seosSii+vQq2yGK952kT8LO0PRHd6/XETi+i1lhNPcPdSeBFZhj9TQTWc0LzN85WOSbPYRekfWy1cJjfDXm8NMwiPM8cC3gdtN6gbw8NS/pcVDBjTdOVLZ9Lk5u+v5s+mbR9f3Z2ld70B+5chnlhwd6cJ1m1Nl5aflYWYz9CcklHt80rn5jLnHIU1lHNxtb7X3st4mbyYBFkEeDF4PKvQrDZmppiy4t9DtbKrrSlkgSTMaucw+vW5eQHVAS2C</vt:lpwstr>
  </property>
  <property fmtid="{D5CDD505-2E9C-101B-9397-08002B2CF9AE}" pid="57" name="x1ye=58">
    <vt:lpwstr>iMJrSvBaYULdl8dxuZ8duUovSUQGgE+XTu8u8Ci0NCuRwTwbLTSJb3oJOQb/KXufOEQJb4WfgSTzl1mzZ32ofPYNddjEWCL/7eBQ/gNeEyGxG2RYo3cMckCPiY8RIy9ICA++dkotcjS1l65sJj5aSsD8WtiH2HWv5objwaIlEFra1B0RW+/I4FjiFYbrZFBEAv9elJSVfRYVEMwkirvXoymKXzox5WuW0TQPfjRHPwg55F1zkxaMZkIuAMN2VHp</vt:lpwstr>
  </property>
  <property fmtid="{D5CDD505-2E9C-101B-9397-08002B2CF9AE}" pid="58" name="x1ye=59">
    <vt:lpwstr>pCJMzxeXC3K5MIKEmtmcSS/DW2NULZqjWKG7Uvqx3gbR8EAFFzmPko3CxSIVrvPXahxce5xoJtW3CuQxbSYAglFqr59drMpWyEajXEN24KSMPV9BDvR09ivBeQ2w12BqWQP601OO/s34P2OtOEJe1aUHJwsOirQrMJKldC49rWliFFF5ajbJP2A3w1VXUATtEXBcX+SyV+y7dqdjcazBSf81C3L0DEm1rf9Y3mO2qHujIevhJVGGxHx/Dtohgm/</vt:lpwstr>
  </property>
  <property fmtid="{D5CDD505-2E9C-101B-9397-08002B2CF9AE}" pid="59" name="x1ye=6">
    <vt:lpwstr>7topQHLMfXy5NX9y+UYYmAYqNm5iEDuIevqkPk+yX85tf9lLQqPFRcN3WYZEemDmh2jkW1MOfw8OGoX5vf+TnvlcZKkyVKPH9bkCwdwGj0t2G6lEGXXf8L4RcqIvug2JHwW+/Fo/KyizO+WeVJCJ0GMNetCOYrtAH+VWkO5LXCxAy7P0LF069Ghm/O0DkD2gFwETdOhHQIowGXgdrIB/QsBVUsYFlztVvpJgZlBEQTfM3jcZ5APveoue7xDs/TT</vt:lpwstr>
  </property>
  <property fmtid="{D5CDD505-2E9C-101B-9397-08002B2CF9AE}" pid="60" name="x1ye=60">
    <vt:lpwstr>nAdoeexrWx2LEn8dIe0QCdayR/3EaAt9jyCVFGyR9RZaj7zXb9cLtktKPRckor4NXDjqJSZad9dyajjutv23tQ8qlvuRMPT7xY/fm0HLh9uWi10RIKLkka4eCuoVBvK3BXCJDm2+6cklYuQs4UkHHn4KEd1cRgot9hTls/Cs2I2iijzufZ7dHZuV87yRovjBnWEEX9dAuuumq0TFVokXGJx1N/qi4yTZXCohihrc7P6LeNrApjVIrmIciTZ3mus</vt:lpwstr>
  </property>
  <property fmtid="{D5CDD505-2E9C-101B-9397-08002B2CF9AE}" pid="61" name="x1ye=61">
    <vt:lpwstr>HjBAtlUtGeWC6/QJuafnoz5aKbTva/t3naOqsvSB5bArO/HdCObOznWoxoO75z103GbZ0qPYlbHS8z4aYwtz35xxuyQ3pQnSw4ve7WJGAWPMuUXwEMKZuk8zGt5Sve1xU/JzDILHuh0oDSFdRRNT7lS8SbLGb727xSaCgy1klfa/uY2n5vftyWbW26igntLkPtinR+yni8aYkGsUoPZBBW+O4X1PxOsnmMCcVdvbrdW6TugQb9+T4ZUl3hs2lmd</vt:lpwstr>
  </property>
  <property fmtid="{D5CDD505-2E9C-101B-9397-08002B2CF9AE}" pid="62" name="x1ye=62">
    <vt:lpwstr>AAfQHRfeJzzPWQQNFgN6QB0LGavaOdGmFarLA9b/ih+5mNECd5Fn+oXMSwr7kVA0xHgekqbdiqkTjzjnRp05TYtVrggR/GGngQkMBqueUXXUWt34m9Jc4gEIZV+0Wm0mKs82tCGiICyuwM6/Nnc5rjcQo3o47z1UaJ+wnST46gxBeN7MQZqttU/SqpYJ3NQBmgoi5pxPanRN6esZ7hVM4fk1s1aQI5Gkg4hHXNI1dNMRN3veHPHuIdSM6x4gsCW</vt:lpwstr>
  </property>
  <property fmtid="{D5CDD505-2E9C-101B-9397-08002B2CF9AE}" pid="63" name="x1ye=63">
    <vt:lpwstr>a3cRkLymrVqTIJcy4FZT0pNSToC87PHStVnNUdoXOpu6HnxAqhryu9SX2Qc6wCZj/34ZS6IJDqVW4hKfqF4qBbmF3XgBHrks8X1LZ4fQGyz3/1Jycl9fk71ojFzGmE71QYtYLSDyFICfTUrpxr/2YB20DJPLNXcGC2+m+dO5XUiSzJHvjB0oej+W36rJz+Yyepg4qDabz8OdiqWp78GZtrandarz7Sdq7LLLOucglsyHFNDIR+DfQNSFAIlaqKR</vt:lpwstr>
  </property>
  <property fmtid="{D5CDD505-2E9C-101B-9397-08002B2CF9AE}" pid="64" name="x1ye=64">
    <vt:lpwstr>GOVcUP6BBpJ44ywQyIZ0zpv7buYCkvgbfRcpBADN6FkQR4FZqcg6qPEOet5nukht6U49a7gL6aRY3LBa85Tn6aV0IjbQVejWXZePZFYgrjwuE/pOBtUNzPeJUo3Ktw9FJruTeB9nKTfnKnSMbAeioBOlJXS/nQet5N5/PQaj9qakNXxvIJk9D7we8b4ZzleLb/cm5e9y9Oa10QOwGrKarc6cKT9n+AJ5J7YGfkfSTMq4Dr4U6qlPpgb65LG/vhh</vt:lpwstr>
  </property>
  <property fmtid="{D5CDD505-2E9C-101B-9397-08002B2CF9AE}" pid="65" name="x1ye=65">
    <vt:lpwstr>VA23hbh2jvE6wHTMhUPnurN6w3qulONFMO9eIxo/vsSTUxEfIJZs0bJRVwft7MPJEkIG3EQmEAGL8gRHQua0s/ZxZBlFp23uqvOGaJQRczEb3uFSpvnnVJ+oRAn8xTJ5vPdYrhvn0kw89gPEs7eTGqQaGisXnGrGmJNN8T3DCweJH62QBiPtEMN8iq2F3peTlsV75DhBCYwkWC8fChwKrjOLKMP3gRC1g/qxdWx/Bz2I8JZW5h9XIqMwL/kIb5h</vt:lpwstr>
  </property>
  <property fmtid="{D5CDD505-2E9C-101B-9397-08002B2CF9AE}" pid="66" name="x1ye=66">
    <vt:lpwstr>3aHJBLjvzlzJHMnFx/j+4969+mouRIbjA7AxaRfBbgPTv/+mbwR+9s9mtw0nwhWaB2jc/p4APc/Bo0hn8+RHx91gOxzMPqdo7zFujNs10aut8tl1qw086X2o5NbCywGNbthREdUmJSYSI0wJ7wxvlB/84D1sNfBQco4iPZvobD3ph8w1aW42Yrk7+KzWJJQhgAoh/EAbcj7oPrDRncZZCvX/ZMVSBU0v0eFbjPi06CTRx79OVk8KeNPY/sICBwx</vt:lpwstr>
  </property>
  <property fmtid="{D5CDD505-2E9C-101B-9397-08002B2CF9AE}" pid="67" name="x1ye=67">
    <vt:lpwstr>oemcLUtuuzyfJ4u+IArF/6m6uzDrgOZZrHuMvEyEptrm9N4fMZ5V6nkxvyOYBCcwaexILnv2Q17fD2eEJRtg1dzpovGdAVdiVQfqdtYmCpl4I0NK17X1nD3r/jkwbzboYufelaaRQnG/qGqZNPyQvu1/Reicaq0TijO2jrAcICreW7hwNQd7RVp60f+LAW3U4bSrL9kaXL+lvIlwVaAtqAul7nCLK3ld02zSFAbfMdtcGvAs19UbcggjX9hS3aj</vt:lpwstr>
  </property>
  <property fmtid="{D5CDD505-2E9C-101B-9397-08002B2CF9AE}" pid="68" name="x1ye=68">
    <vt:lpwstr>XPkszp3DjQ/xsu+d/PA+2JIec1Ts+qkpFVEs8bct8Dlyfm81XqnaDiiPJb2Wg+zgmBeXsV3LzjXz/6PTFebIWiRLzoUtOAxBRDq6f5jFrtGSyw2WCoSzEt90+MlGcsuvluqH+tTuEHOTq4aEOIQgYaVWGjUVxBn7dw6izVMxrCSRm5HXsNpKRJZKFUUeH1COozVVLf38QzkXuGBuTwCtYPph/PPgwy9JcFcIwMtvt76VWjUyABRjaOlxSVLxPM9</vt:lpwstr>
  </property>
  <property fmtid="{D5CDD505-2E9C-101B-9397-08002B2CF9AE}" pid="69" name="x1ye=69">
    <vt:lpwstr>VGrkkOnGJ47hxQRefa0jMEPCqvh7jlsaTTE/rf1otZL9ay3RMPbqe5XinhE8+/x0+GrxhKQAOCSWeHbIXzjPQohoQcMen3Sk/K1nUFUK5yRsabxWlW1XsctEyVltfdHaZwyYP7U/AwXkyeioNt7Bkrg9CE84G+JN/aqFBan4MhxhaB/d7Ozj97vjwWk2o/SrakSDvooTeoNcNe6QtAu1SA17Hxy1njH+6sc3nb6XxTrv0uA+C9FDaGfMejTBzq/</vt:lpwstr>
  </property>
  <property fmtid="{D5CDD505-2E9C-101B-9397-08002B2CF9AE}" pid="70" name="x1ye=7">
    <vt:lpwstr>2WXNkqPNYmJ70A4SFDmj/WY9CeeUB1yzPy0OMCmwaxG5VEuVyYYSi6Yrilzlkx+2biRG3b3MCr5FAivhBCjKqE1QhBvsHBqY8ry4caFyeuV9KVypFkVSw131UyBXPpEFdNSTr1yn2vmVw5jnJSVyl97cmz3wUixa5PfNhXNjSNBmCpTtal7ZhTB5MiT4ImMJD9Dm4awPYiUUlPziawTcp/7yGdvfQdkkoY4qRxOHaYi/jI0tqWVFU/DBvXAQdih</vt:lpwstr>
  </property>
  <property fmtid="{D5CDD505-2E9C-101B-9397-08002B2CF9AE}" pid="71" name="x1ye=70">
    <vt:lpwstr>dFVz35N6Y1lGzfqNemkcxwXlCF8Jl2efnx11tYl/ouzlCHf22DfHy5GYTSbvNiDGIO5CP8WwdAxdJZvqzLvRGJm/n8uuNRXK31b5uP0iMlaewgRSmiVMJT98UV7OPG24YBO1SN6c8yu9UrqHXkikrzf9wYOnwFqsnc12PzPYfGxOo56qTHU1oM5+JPQMbDbw91q6voYnb4M1MAqVCaWlxh/BD7Xwdx0kf94vt0cKRLJ77fIhDiCW6HvVmuza/Pn</vt:lpwstr>
  </property>
  <property fmtid="{D5CDD505-2E9C-101B-9397-08002B2CF9AE}" pid="72" name="x1ye=71">
    <vt:lpwstr>BnQuVvTf71IcXhU5rRRKOEf85Ex0pEvAahrRaMYcrEAsPCo/TLVmFmjsSfTlVOq503CtVuQ+fPuKo+5hmpOhURvzkPvdCYOrQ22lGr9BIBA1FPxynU4jEUtJlRQ0xpnErw1pxTkEROkpMsa/WBBjyW8pAyNE1ACaJ5sP/XYBH1/9Q0LlYA90+v80Ae4rZ1BhS9Y1vGwes2ahr6YYZi5HdryA1ge4KpGPDvq0Avjg139S3ApichtDgqs9Mb80Dmj</vt:lpwstr>
  </property>
  <property fmtid="{D5CDD505-2E9C-101B-9397-08002B2CF9AE}" pid="73" name="x1ye=72">
    <vt:lpwstr>gz7End/+lOPMZbsuLT6UoRrhmD+2BHRNNuuzNipU6HG8bePfU11SXg/Fu9w5B3PLKpkFD3eYgyls9zUX85KBora44Ng+ep39UN47y0Jm21kGNXYnKt7bvuF36H2yAg3llyWcF84qJT/vaww/U+w7HUsFo1GKip9eZ28sv8wXZc5h1sx6h6ydJF2+nGRldzYKxOxkLkqgUxvg6UeH5tclsfD/dOcWwi8DqTDd3IiifuTHN5B1wQvcz50Gw5/883K</vt:lpwstr>
  </property>
  <property fmtid="{D5CDD505-2E9C-101B-9397-08002B2CF9AE}" pid="74" name="x1ye=73">
    <vt:lpwstr>XaV3zfOlSBBXYPNqgGOlJU1tkpaFbG9UcWmb9dq3ygGGLRzT12c0sUYY//XJJWJV/CY4mZMHvt45mQbN8Ey/q2GjoXc0r8GIL1uP4orgNb+dhYvKUl2zMEW8L4HIajmpsG2QfsbOo3hHQM0yUP9A9jHc/D9p19bhNx8DDhzj7aFiars3RF6fdUM+oHWi2qkENZ0HBwXkGJFQVRguyRz2muecqaXMnftvUu/StfXnEdzB55yBNyg3bfSSqcmWua5</vt:lpwstr>
  </property>
  <property fmtid="{D5CDD505-2E9C-101B-9397-08002B2CF9AE}" pid="75" name="x1ye=74">
    <vt:lpwstr>dlWpUCMbBYIaAPEAHbb9DUpW/ufbfo0dsFNJLuz44Y3TLlhxya5ncZztmX112E7DRKbaQ8qUUqT6Au+idgVFk2bn3VoqqyvTHKC4G26Ep2MRUsGvYp+XdrGafy++Dkkh2fQ0LPXoBDjjEKeQR/15WO9RGv3wgok43c2P25Qc1HGJHb2WxXciAQG+LeCkgDTdBR2ZqnNV1P+CRvRpCNp+mJu/Fy7p8whz1vGdK0E+6MBbpw5uaL1Vk9YNM18wuIF</vt:lpwstr>
  </property>
  <property fmtid="{D5CDD505-2E9C-101B-9397-08002B2CF9AE}" pid="76" name="x1ye=75">
    <vt:lpwstr>gXyFv/eTaawpcQhiWkcQIWSjIZ/O16Ooq3zriYevwoQe1sJjY3W5TeszWQTDjdUdfJQLeomWUAKMjlOPlZP2IezIZGCPHZy7SHnaGQmbuf/P1LtXMcuaQSilMM+7UYOoZev0J343rw80kBIYv+Jid5Xx3ScfjMhb3AxUvAi2mDc7UV470wlLOKA4dvPxLOx+9jPWBqREwp4eHKvUrh+b06G1U2CnrQlNe/HkeC/4ZOTWgeZ+/o7RJOb1fM+7RL+</vt:lpwstr>
  </property>
  <property fmtid="{D5CDD505-2E9C-101B-9397-08002B2CF9AE}" pid="77" name="x1ye=76">
    <vt:lpwstr>QscVNZ0nYcZvK9i2rgxmpA70QHUiWx140uclvF/Z4UnyYjE+JXO0rPWHehDz7n/9nMG+rcq3EijdK0weZxR9bvSxGaqGI7LUzxYYTJ+AqtSnco1M3etvuyfLEPo06KRHu2UNTmqhsJsZv1ZFMzGOkZrFxl5KWQvar8ZhOFQ5ac+/tWtxd5AL/VaG8XOCgx2BYFDW5JUjWvwkXIZ/zT3yCmd7AT5HE1c3RrmGf9a+c4Gmlf5a98/IuPsGkan5G2R</vt:lpwstr>
  </property>
  <property fmtid="{D5CDD505-2E9C-101B-9397-08002B2CF9AE}" pid="78" name="x1ye=77">
    <vt:lpwstr>qKYbgvrm1TWSh04fm+5DgWekcTFM07sHznB71O8tB2+gliUGGpMEjJFp52hIDluorJvSjGYunctU7MVcwgl2kbrbfgZGKbHZkBMrmZ65XMqp6u2hnsLsrJXt3Bkvi7e4zzAfmoANAs5Fn9WmB3KYsxcTOQEGnrpuaYKH5YBydoyYR7UzNkdUAmeOSt8upUVLSBjtaLBkztrz0jUVaBNbVnsJL7HMd7mYJKVvZx8pYecQJAz+fqsrkZOQ8E3SlWI</vt:lpwstr>
  </property>
  <property fmtid="{D5CDD505-2E9C-101B-9397-08002B2CF9AE}" pid="79" name="x1ye=78">
    <vt:lpwstr>fsUxa2RP7k8mu9ux1j8ZjIzuEtKKp2iwjETpvRJwj7/ZT035azGhwC7CBtYHQY41l8zOs5m6wgNjPxYRL24O/gV7jvgyZ/wHm7Qxg8J0KUZ02FrlLLs51UDkR+eJg66wc96AX4wCj7EVRHKxgOyF2RlrGMAyihYGXcVAj2M517dVKBbBtD7AYg8038i+u/vsFW6DchqLA4pGDcWW8C+t1Q7nH69PI00MczgjJZARJ+cKmM0+F60l1h6ue91Zd/A</vt:lpwstr>
  </property>
  <property fmtid="{D5CDD505-2E9C-101B-9397-08002B2CF9AE}" pid="80" name="x1ye=79">
    <vt:lpwstr>+X6uyw5YujzOh+Y69NxpuV7yQbvfsaJJIPLC9K+GMiPCry8xYNQR6LzE2QdQALmz0PiSntRKStQvZfVGOUAbAl/GYrOGHDTSw/RtwoJ4tYJrY6zkyJ/ZZTbiefqq2UfNmzC3PQpxpU+8BdAM747S+gNUXEY6lrdbILHAhpw5ohijrCW1NB862B/Pq6cWdlDYKiNBzSaQt08xEZlJcs1GjTo4SioRvE2SG2KhIY73PHZiGYaDjFK+tKk8OPRNqfb</vt:lpwstr>
  </property>
  <property fmtid="{D5CDD505-2E9C-101B-9397-08002B2CF9AE}" pid="81" name="x1ye=8">
    <vt:lpwstr>OnfOr/sOXPhNKaFsv9OrVwXzgU8wm4AVrQkUjcZpJqxIIkZVieRGrYELVHAN1IXCAXZnzCK2YIEed79c3gJ47bdcR5DnaieuisLduJduDsrLnjeJN38COrXr5AJ1wo3s/wxaz52xKsq4q4/ikYrL0GuEw9tCMbTaei5RFpHfKZ5O//J46nUuNFltaU1o4yQc0lktU2bONaYwMx0L+yVB45NV7EDTJy8zLvKSc+H8HZvS6roNcnWhLGo9GO+sc8m</vt:lpwstr>
  </property>
  <property fmtid="{D5CDD505-2E9C-101B-9397-08002B2CF9AE}" pid="82" name="x1ye=80">
    <vt:lpwstr>OKKF3ivhqDMemJ61U476STvt0IJW+jmvfgZ39m3/z0LRmAcOmmkF0L6Q8lGhwZ0iYmARmV6JzTcMHiE1oV6DReBuc38ILH6xo5T8jZL7FBmUePgI3l83QB7VVgj+lYzbBN799HXILwvpQ0W2U34R6DhhvOYhKAttMdflRiR3q2wJLpBsXxVf0TM9BTtGKTvLQ0lE0As3weS8aa2EPKVD1kajKhEgp/Nb099LNxmo97qkh2M61ExWKhBHZkFRC3H</vt:lpwstr>
  </property>
  <property fmtid="{D5CDD505-2E9C-101B-9397-08002B2CF9AE}" pid="83" name="x1ye=81">
    <vt:lpwstr>zwg7QdKcXOMhPuwzcKgzgaJrwQNRHT7KV5xY08/UfDJy39mitIos2zGCU82pPPmknTuUK/xkmPSzwI9TrsNtr27bGzcrUKHQt8ED305c+qXQtSMPk+m7y8V5irEDP04Te5KeiNJYzIy1IoYcNIzCHvStnTWT1Zxqk93Js8JlqRJrhtvQXlTC0gr2EE3VBTILT4NM8W5Xn75vMlG0bfrh3CbA6r3qgVv8UwQ8PPBW2UDuan7vHU+T34fIO8yWh4s</vt:lpwstr>
  </property>
  <property fmtid="{D5CDD505-2E9C-101B-9397-08002B2CF9AE}" pid="84" name="x1ye=82">
    <vt:lpwstr>O5SBTBPlqAbu+sx4VVWU8QAfXBvqeuGJHwUBOqBOMqsHo/TXjQBnaEJND1Cxy/EfOdwI4b77MFiM7HF8neSc3ocMTy08Q2W5fEfEugw2DQ5qBAgU37N/1A07EgeBKHjJ2lDPfVEdJBFyhp5RNu6ddS8bdorg9NxwFgR3OYODp9UBugJamSkSCS3+Z9IiViHlp55ojEWnFDSUXG9Zt/XZRteVF4+xKfndDuBU4yJhYLEHfX4TvTCMzm/aqqoc2sU</vt:lpwstr>
  </property>
  <property fmtid="{D5CDD505-2E9C-101B-9397-08002B2CF9AE}" pid="85" name="x1ye=83">
    <vt:lpwstr>KU7zDNkPX2tuQ1V4aEDNOIx6jkxMb/XU3xV1ObBOXXsoaFlnpKwB4iSamS1NglkSDpDEokeRkeb3pvxyUCSCh3BcdIy0Kbr3z1lqXq00gp2C0Xi8JH3npDmaCiRF1H9H9elnOL/gz7EMEXpg+yNHnFy670zN/FTmpi4f5XuwcaUrr6YEFJgAdK+CKQJjvlUqrLdUX2dCCCs5K4ftxNZeI3XkqwLk9zZpFGqYH0sJOEE4gbGS68+Get4KDxei/X9</vt:lpwstr>
  </property>
  <property fmtid="{D5CDD505-2E9C-101B-9397-08002B2CF9AE}" pid="86" name="x1ye=84">
    <vt:lpwstr>utwkxhDxumG/NIPIPf2ZjtvLrvcOEkXQISUY1r2yq2pYLbaZnDaGlysMBvFgENYVZQEOICipbodOuMrZgpDlh8/ZQXkc1209iGXYbK/5RwD11F+BFE9QTOi9iviPvCsl0BbreV3KTqc2YJlxwJ2KqXbQlusKZSAmUEkHVYz+Ol6MTopH0X1n+gVFLafQd2L+MeoUSKnwEosHYveEWqWfwvCLH2ibW1zzuRxqb76C+fKVrJ1BFTLO3lrQ13WEgYL</vt:lpwstr>
  </property>
  <property fmtid="{D5CDD505-2E9C-101B-9397-08002B2CF9AE}" pid="87" name="x1ye=85">
    <vt:lpwstr>MY5r8/hjnYFwNhvoT4qH7BebjA5qZ30ZpbPtu+8KfIrrsJ6Hn4fJ/LkpRVIZErnK4iyxZiCPqw8qKxkBGseUznTp/LKHQ1lvSfmfCe1kc2X5xmSW/ebcgS5ukyma9NT//PJ6bG+8guXNYrkcbrhIJsoK0G6W+ZXmYXnDRwbyZJJZm948UCllQ8o9mqxTAkhq1eIH2g84CtaribtxZbeBOF9NPLm9R9/tKjdSqxyu1bHzJMHC78FDEC4F3SzM7HI</vt:lpwstr>
  </property>
  <property fmtid="{D5CDD505-2E9C-101B-9397-08002B2CF9AE}" pid="88" name="x1ye=86">
    <vt:lpwstr>NzH4ZcZTude7XyYTeXtqbOLnx6vU2oRmWHrEn82uPc8WxeWVs150AJ1ipFncdvb3ZmzZmyT5dgd5m2AwXkKg35PjGG/dQ/mk33beH5pTnB3vSr/sd8vTAxEE1S/W7w+Mq1U0o7EMIvhQZjHQQ044RvcoI6VxCzs2/YSYrK+p2CDZzbe/IY2Z32u12R96R3JZ8lj9lIH7vsvCf481IYfkcGWMqRckiYBRanYUk9r5e+ypuyPZSuB9ojdo0VkngWi</vt:lpwstr>
  </property>
  <property fmtid="{D5CDD505-2E9C-101B-9397-08002B2CF9AE}" pid="89" name="x1ye=87">
    <vt:lpwstr>DaYXjzdG+NnJ0vvlRNSyuDXwxbLRGwkkEvwAtlCpn+MV54r4FUAAA==</vt:lpwstr>
  </property>
  <property fmtid="{D5CDD505-2E9C-101B-9397-08002B2CF9AE}" pid="90" name="x1ye=9">
    <vt:lpwstr>K3tJE+Xhte0FPBmNpxGJ3VbDgHaTrnI5VSfmlOiMcF3N2A7WEZV5s0LoxZBDIbdfGJfnV9f0YurahDs7xwhT41Z1x4TBZkKPJadPoWOUXsXeb6SunLzRB6SvKBfrysVGu7JlQIlZYYwEQf7iEtyLmMXFQM0lP+hYFLOms89URBHaAxqM0hVNju+is9XX9EOdLSv9whWKyBdxu4Ckme7C70EfyB606PBNF/FnGfRLbwPyUb9ncul9m2xZjSrReke</vt:lpwstr>
  </property>
</Properties>
</file>