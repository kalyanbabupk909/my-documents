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divdocument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3680"/>
        <w:gridCol w:w="8226"/>
      </w:tblGrid>
      <w:tr w:rsidR="00533E0D" w14:paraId="3B6D7A53" w14:textId="77777777">
        <w:trPr>
          <w:trHeight w:val="16198"/>
          <w:tblCellSpacing w:w="0" w:type="dxa"/>
          <w:hidden/>
        </w:trPr>
        <w:tc>
          <w:tcPr>
            <w:tcW w:w="3680" w:type="dxa"/>
            <w:shd w:val="clear" w:color="auto" w:fill="003D73"/>
            <w:tcMar>
              <w:top w:w="300" w:type="dxa"/>
              <w:left w:w="0" w:type="dxa"/>
              <w:bottom w:w="300" w:type="dxa"/>
              <w:right w:w="0" w:type="dxa"/>
            </w:tcMar>
            <w:hideMark/>
          </w:tcPr>
          <w:p w14:paraId="75CB0A7F" w14:textId="77777777" w:rsidR="00533E0D" w:rsidRDefault="00000000">
            <w:pPr>
              <w:pStyle w:val="divdocumentleft-boxsectionnth-child1sectiongapdiv"/>
              <w:spacing w:line="400" w:lineRule="atLeast"/>
              <w:rPr>
                <w:rStyle w:val="divdocumentleft-box"/>
                <w:rFonts w:ascii="Century Gothic" w:eastAsia="Century Gothic" w:hAnsi="Century Gothic" w:cs="Century Gothic"/>
                <w:sz w:val="14"/>
                <w:szCs w:val="14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z w:val="14"/>
                <w:szCs w:val="14"/>
                <w:shd w:val="clear" w:color="auto" w:fill="auto"/>
              </w:rPr>
              <w:t> </w:t>
            </w:r>
          </w:p>
          <w:p w14:paraId="095E8EC5" w14:textId="77777777" w:rsidR="00533E0D" w:rsidRDefault="00000000">
            <w:pPr>
              <w:pStyle w:val="divdocumentname"/>
              <w:pBdr>
                <w:bottom w:val="none" w:sz="0" w:space="0" w:color="auto"/>
              </w:pBdr>
              <w:ind w:left="300" w:right="300"/>
              <w:rPr>
                <w:rStyle w:val="divdocumentleft-box"/>
                <w:rFonts w:ascii="Century Gothic" w:eastAsia="Century Gothic" w:hAnsi="Century Gothic" w:cs="Century Gothic"/>
                <w:shd w:val="clear" w:color="auto" w:fill="auto"/>
              </w:rPr>
            </w:pPr>
            <w:r>
              <w:rPr>
                <w:rStyle w:val="span"/>
                <w:rFonts w:ascii="Century Gothic" w:eastAsia="Century Gothic" w:hAnsi="Century Gothic" w:cs="Century Gothic"/>
              </w:rPr>
              <w:t>Kalyan Babu</w:t>
            </w:r>
            <w:r>
              <w:rPr>
                <w:rStyle w:val="divdocumentleft-box"/>
                <w:rFonts w:ascii="Century Gothic" w:eastAsia="Century Gothic" w:hAnsi="Century Gothic" w:cs="Century Gothic"/>
                <w:shd w:val="clear" w:color="auto" w:fill="auto"/>
              </w:rPr>
              <w:t xml:space="preserve"> </w:t>
            </w:r>
            <w:proofErr w:type="spellStart"/>
            <w:r>
              <w:rPr>
                <w:rStyle w:val="span"/>
                <w:rFonts w:ascii="Century Gothic" w:eastAsia="Century Gothic" w:hAnsi="Century Gothic" w:cs="Century Gothic"/>
              </w:rPr>
              <w:t>Ummadisetty</w:t>
            </w:r>
            <w:proofErr w:type="spellEnd"/>
          </w:p>
          <w:p w14:paraId="0B97CCF3" w14:textId="77777777" w:rsidR="00533E0D" w:rsidRDefault="00000000">
            <w:pPr>
              <w:pStyle w:val="documentresumeTitle"/>
              <w:spacing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hd w:val="clear" w:color="auto" w:fill="auto"/>
              </w:rPr>
              <w:t>Cloud Engineer</w:t>
            </w:r>
          </w:p>
          <w:p w14:paraId="599E2E4A" w14:textId="77777777" w:rsidR="00533E0D" w:rsidRDefault="00000000">
            <w:pPr>
              <w:pStyle w:val="divdocumentSECTIONCNTCsectiongapdiv"/>
              <w:rPr>
                <w:rStyle w:val="divdocumentleft-box"/>
                <w:rFonts w:ascii="Century Gothic" w:eastAsia="Century Gothic" w:hAnsi="Century Gothic" w:cs="Century Gothic"/>
                <w:sz w:val="14"/>
                <w:szCs w:val="14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z w:val="14"/>
                <w:szCs w:val="14"/>
                <w:shd w:val="clear" w:color="auto" w:fill="auto"/>
              </w:rPr>
              <w:t> </w:t>
            </w:r>
          </w:p>
          <w:tbl>
            <w:tblPr>
              <w:tblStyle w:val="divdocumentleft-boxdivheading"/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680"/>
            </w:tblGrid>
            <w:tr w:rsidR="00533E0D" w14:paraId="779D1922" w14:textId="77777777">
              <w:trPr>
                <w:tblCellSpacing w:w="0" w:type="dxa"/>
              </w:trPr>
              <w:tc>
                <w:tcPr>
                  <w:tcW w:w="5000" w:type="pct"/>
                  <w:shd w:val="clear" w:color="auto" w:fill="00315C"/>
                  <w:tcMar>
                    <w:top w:w="60" w:type="dxa"/>
                    <w:left w:w="80" w:type="dxa"/>
                    <w:bottom w:w="60" w:type="dxa"/>
                    <w:right w:w="80" w:type="dxa"/>
                  </w:tcMar>
                  <w:vAlign w:val="bottom"/>
                  <w:hideMark/>
                </w:tcPr>
                <w:p w14:paraId="2462A693" w14:textId="77777777" w:rsidR="00533E0D" w:rsidRDefault="00000000">
                  <w:pPr>
                    <w:pStyle w:val="divdocumentleft-boxdivsectiontitleParagraph"/>
                    <w:shd w:val="clear" w:color="auto" w:fill="auto"/>
                    <w:spacing w:line="380" w:lineRule="atLeast"/>
                    <w:ind w:left="240" w:right="240"/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FFFFFF"/>
                      <w:sz w:val="32"/>
                      <w:szCs w:val="32"/>
                      <w:shd w:val="clear" w:color="auto" w:fill="auto"/>
                    </w:rPr>
                  </w:pPr>
                  <w:r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FFFFFF"/>
                      <w:sz w:val="32"/>
                      <w:szCs w:val="32"/>
                      <w:shd w:val="clear" w:color="auto" w:fill="auto"/>
                    </w:rPr>
                    <w:t>Contact</w:t>
                  </w:r>
                </w:p>
              </w:tc>
            </w:tr>
          </w:tbl>
          <w:p w14:paraId="60DA3558" w14:textId="77777777" w:rsidR="00533E0D" w:rsidRDefault="00000000">
            <w:pPr>
              <w:pStyle w:val="left-boxheadinggapdiv"/>
              <w:rPr>
                <w:rStyle w:val="divdocumentleft-box"/>
                <w:rFonts w:ascii="Century Gothic" w:eastAsia="Century Gothic" w:hAnsi="Century Gothic" w:cs="Century Gothic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hd w:val="clear" w:color="auto" w:fill="auto"/>
              </w:rPr>
              <w:t> </w:t>
            </w:r>
          </w:p>
          <w:p w14:paraId="2E3D64E2" w14:textId="77777777" w:rsidR="00533E0D" w:rsidRDefault="00000000">
            <w:pPr>
              <w:pStyle w:val="txtBold"/>
              <w:spacing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 xml:space="preserve">Address </w:t>
            </w:r>
          </w:p>
          <w:p w14:paraId="04540BDF" w14:textId="77777777" w:rsidR="00533E0D" w:rsidRDefault="00000000">
            <w:pPr>
              <w:pStyle w:val="div"/>
              <w:spacing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proofErr w:type="spellStart"/>
            <w:r>
              <w:rPr>
                <w:rStyle w:val="span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Ongole</w:t>
            </w:r>
            <w:proofErr w:type="spellEnd"/>
            <w:r>
              <w:rPr>
                <w:rStyle w:val="span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,</w:t>
            </w:r>
            <w:r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  <w:t xml:space="preserve"> </w:t>
            </w:r>
            <w:r>
              <w:rPr>
                <w:rStyle w:val="span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523114</w:t>
            </w:r>
          </w:p>
          <w:p w14:paraId="27580E5B" w14:textId="77777777" w:rsidR="00533E0D" w:rsidRDefault="00000000">
            <w:pPr>
              <w:pStyle w:val="txtBold"/>
              <w:spacing w:before="100"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 xml:space="preserve">Phone </w:t>
            </w:r>
          </w:p>
          <w:p w14:paraId="782B7034" w14:textId="77777777" w:rsidR="00533E0D" w:rsidRDefault="00000000">
            <w:pPr>
              <w:pStyle w:val="div"/>
              <w:spacing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+91 8096806269</w:t>
            </w:r>
          </w:p>
          <w:p w14:paraId="357C6F1B" w14:textId="77777777" w:rsidR="00533E0D" w:rsidRDefault="00000000">
            <w:pPr>
              <w:pStyle w:val="txtBold"/>
              <w:spacing w:before="100"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 xml:space="preserve">E-mail </w:t>
            </w:r>
          </w:p>
          <w:p w14:paraId="01BF2E29" w14:textId="77777777" w:rsidR="00533E0D" w:rsidRDefault="00000000">
            <w:pPr>
              <w:pStyle w:val="div"/>
              <w:spacing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kalyanbabupk909@gmail.com</w:t>
            </w:r>
          </w:p>
          <w:p w14:paraId="1E5A9C16" w14:textId="77777777" w:rsidR="00533E0D" w:rsidRDefault="00000000">
            <w:pPr>
              <w:pStyle w:val="txtBold"/>
              <w:spacing w:before="100"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  <w:t>WWW</w:t>
            </w:r>
          </w:p>
          <w:p w14:paraId="1522AC86" w14:textId="77777777" w:rsidR="00533E0D" w:rsidRDefault="00000000">
            <w:pPr>
              <w:pStyle w:val="div"/>
              <w:spacing w:after="100"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  <w:t>https://zety.com/profile/kalyanbabu-ummadisetty/658</w:t>
            </w:r>
          </w:p>
          <w:p w14:paraId="6E414175" w14:textId="77777777" w:rsidR="00533E0D" w:rsidRDefault="00000000">
            <w:pPr>
              <w:pStyle w:val="divdocumentsectiongapdiv"/>
              <w:rPr>
                <w:rStyle w:val="divdocumentleft-box"/>
                <w:rFonts w:ascii="Century Gothic" w:eastAsia="Century Gothic" w:hAnsi="Century Gothic" w:cs="Century Gothic"/>
                <w:sz w:val="14"/>
                <w:szCs w:val="14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z w:val="14"/>
                <w:szCs w:val="14"/>
                <w:shd w:val="clear" w:color="auto" w:fill="auto"/>
              </w:rPr>
              <w:t> </w:t>
            </w:r>
          </w:p>
          <w:tbl>
            <w:tblPr>
              <w:tblStyle w:val="divdocumentleft-boxdivheading"/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680"/>
            </w:tblGrid>
            <w:tr w:rsidR="00533E0D" w14:paraId="3655B45E" w14:textId="77777777">
              <w:trPr>
                <w:tblCellSpacing w:w="0" w:type="dxa"/>
              </w:trPr>
              <w:tc>
                <w:tcPr>
                  <w:tcW w:w="5000" w:type="pct"/>
                  <w:shd w:val="clear" w:color="auto" w:fill="00315C"/>
                  <w:tcMar>
                    <w:top w:w="60" w:type="dxa"/>
                    <w:left w:w="80" w:type="dxa"/>
                    <w:bottom w:w="60" w:type="dxa"/>
                    <w:right w:w="80" w:type="dxa"/>
                  </w:tcMar>
                  <w:vAlign w:val="bottom"/>
                  <w:hideMark/>
                </w:tcPr>
                <w:p w14:paraId="587908DC" w14:textId="77777777" w:rsidR="00533E0D" w:rsidRDefault="00000000">
                  <w:pPr>
                    <w:pStyle w:val="divdocumentleft-boxdivsectiontitleParagraph"/>
                    <w:shd w:val="clear" w:color="auto" w:fill="auto"/>
                    <w:spacing w:line="380" w:lineRule="atLeast"/>
                    <w:ind w:left="240" w:right="240"/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FFFFFF"/>
                      <w:sz w:val="32"/>
                      <w:szCs w:val="32"/>
                      <w:shd w:val="clear" w:color="auto" w:fill="auto"/>
                    </w:rPr>
                  </w:pPr>
                  <w:r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FFFFFF"/>
                      <w:sz w:val="32"/>
                      <w:szCs w:val="32"/>
                      <w:shd w:val="clear" w:color="auto" w:fill="auto"/>
                    </w:rPr>
                    <w:t>Technical Profile</w:t>
                  </w:r>
                </w:p>
              </w:tc>
            </w:tr>
          </w:tbl>
          <w:p w14:paraId="10F548D4" w14:textId="77777777" w:rsidR="00533E0D" w:rsidRDefault="00000000">
            <w:pPr>
              <w:pStyle w:val="left-boxheadinggapdiv"/>
              <w:rPr>
                <w:rStyle w:val="divdocumentleft-box"/>
                <w:rFonts w:ascii="Century Gothic" w:eastAsia="Century Gothic" w:hAnsi="Century Gothic" w:cs="Century Gothic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hd w:val="clear" w:color="auto" w:fill="auto"/>
              </w:rPr>
              <w:t> </w:t>
            </w:r>
          </w:p>
          <w:p w14:paraId="2CF795DA" w14:textId="77777777" w:rsidR="00533E0D" w:rsidRDefault="00000000">
            <w:pPr>
              <w:pStyle w:val="divdocumentli"/>
              <w:numPr>
                <w:ilvl w:val="0"/>
                <w:numId w:val="1"/>
              </w:numPr>
              <w:pBdr>
                <w:left w:val="none" w:sz="0" w:space="0" w:color="auto"/>
              </w:pBdr>
              <w:spacing w:line="360" w:lineRule="atLeast"/>
              <w:ind w:left="600" w:right="300" w:hanging="301"/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Java</w:t>
            </w:r>
          </w:p>
          <w:p w14:paraId="313CA5D0" w14:textId="77777777" w:rsidR="00533E0D" w:rsidRDefault="00000000">
            <w:pPr>
              <w:pStyle w:val="divdocumentli"/>
              <w:numPr>
                <w:ilvl w:val="0"/>
                <w:numId w:val="1"/>
              </w:numPr>
              <w:pBdr>
                <w:left w:val="none" w:sz="0" w:space="0" w:color="auto"/>
              </w:pBdr>
              <w:spacing w:line="360" w:lineRule="atLeast"/>
              <w:ind w:left="600" w:right="300" w:hanging="301"/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Python</w:t>
            </w:r>
          </w:p>
          <w:p w14:paraId="7EB1D953" w14:textId="77777777" w:rsidR="00533E0D" w:rsidRDefault="00000000">
            <w:pPr>
              <w:pStyle w:val="divdocumentli"/>
              <w:numPr>
                <w:ilvl w:val="0"/>
                <w:numId w:val="1"/>
              </w:numPr>
              <w:pBdr>
                <w:left w:val="none" w:sz="0" w:space="0" w:color="auto"/>
              </w:pBdr>
              <w:spacing w:line="360" w:lineRule="atLeast"/>
              <w:ind w:left="600" w:right="300" w:hanging="301"/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MySQL</w:t>
            </w:r>
          </w:p>
          <w:p w14:paraId="07EB5146" w14:textId="77777777" w:rsidR="00533E0D" w:rsidRDefault="00000000">
            <w:pPr>
              <w:pStyle w:val="divdocumentli"/>
              <w:numPr>
                <w:ilvl w:val="0"/>
                <w:numId w:val="1"/>
              </w:numPr>
              <w:pBdr>
                <w:left w:val="none" w:sz="0" w:space="0" w:color="auto"/>
              </w:pBdr>
              <w:spacing w:line="360" w:lineRule="atLeast"/>
              <w:ind w:left="600" w:right="300" w:hanging="301"/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Linux</w:t>
            </w:r>
          </w:p>
          <w:p w14:paraId="69999151" w14:textId="77777777" w:rsidR="00533E0D" w:rsidRDefault="00000000">
            <w:pPr>
              <w:pStyle w:val="divdocumentli"/>
              <w:numPr>
                <w:ilvl w:val="0"/>
                <w:numId w:val="1"/>
              </w:numPr>
              <w:pBdr>
                <w:left w:val="none" w:sz="0" w:space="0" w:color="auto"/>
              </w:pBdr>
              <w:spacing w:line="360" w:lineRule="atLeast"/>
              <w:ind w:left="600" w:right="300" w:hanging="301"/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Cloud Services</w:t>
            </w:r>
          </w:p>
          <w:p w14:paraId="4368B4AE" w14:textId="77777777" w:rsidR="00533E0D" w:rsidRDefault="00000000">
            <w:pPr>
              <w:pStyle w:val="divdocumentli"/>
              <w:numPr>
                <w:ilvl w:val="0"/>
                <w:numId w:val="2"/>
              </w:numPr>
              <w:pBdr>
                <w:left w:val="none" w:sz="0" w:space="0" w:color="auto"/>
              </w:pBdr>
              <w:spacing w:line="360" w:lineRule="atLeast"/>
              <w:ind w:left="600" w:right="300" w:hanging="301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  <w:t>GCP with Terraform</w:t>
            </w:r>
          </w:p>
          <w:p w14:paraId="22E85267" w14:textId="77777777" w:rsidR="00533E0D" w:rsidRDefault="00000000">
            <w:pPr>
              <w:pStyle w:val="divdocumentli"/>
              <w:numPr>
                <w:ilvl w:val="0"/>
                <w:numId w:val="2"/>
              </w:numPr>
              <w:pBdr>
                <w:left w:val="none" w:sz="0" w:space="0" w:color="auto"/>
              </w:pBdr>
              <w:spacing w:line="360" w:lineRule="atLeast"/>
              <w:ind w:left="600" w:right="300" w:hanging="301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  <w:t>Kubernetes</w:t>
            </w:r>
          </w:p>
          <w:p w14:paraId="45ADEF11" w14:textId="77777777" w:rsidR="00533E0D" w:rsidRDefault="00000000">
            <w:pPr>
              <w:pStyle w:val="divdocumentli"/>
              <w:numPr>
                <w:ilvl w:val="0"/>
                <w:numId w:val="2"/>
              </w:numPr>
              <w:pBdr>
                <w:left w:val="none" w:sz="0" w:space="0" w:color="auto"/>
              </w:pBdr>
              <w:spacing w:line="360" w:lineRule="atLeast"/>
              <w:ind w:left="600" w:right="300" w:hanging="301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  <w:t>Docker</w:t>
            </w:r>
          </w:p>
          <w:p w14:paraId="3CB93B1D" w14:textId="77777777" w:rsidR="00533E0D" w:rsidRDefault="00533E0D">
            <w:pPr>
              <w:pStyle w:val="p"/>
              <w:spacing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</w:p>
          <w:p w14:paraId="291D9C81" w14:textId="77777777" w:rsidR="00533E0D" w:rsidRDefault="00000000">
            <w:pPr>
              <w:pStyle w:val="divdocumentsectiongapdiv"/>
              <w:rPr>
                <w:rStyle w:val="divdocumentleft-box"/>
                <w:rFonts w:ascii="Century Gothic" w:eastAsia="Century Gothic" w:hAnsi="Century Gothic" w:cs="Century Gothic"/>
                <w:sz w:val="14"/>
                <w:szCs w:val="14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z w:val="14"/>
                <w:szCs w:val="14"/>
                <w:shd w:val="clear" w:color="auto" w:fill="auto"/>
              </w:rPr>
              <w:t> </w:t>
            </w:r>
          </w:p>
          <w:tbl>
            <w:tblPr>
              <w:tblStyle w:val="divdocumentleft-boxdivheading"/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680"/>
            </w:tblGrid>
            <w:tr w:rsidR="00533E0D" w14:paraId="44FB3E5B" w14:textId="77777777">
              <w:trPr>
                <w:tblCellSpacing w:w="0" w:type="dxa"/>
              </w:trPr>
              <w:tc>
                <w:tcPr>
                  <w:tcW w:w="5000" w:type="pct"/>
                  <w:shd w:val="clear" w:color="auto" w:fill="00315C"/>
                  <w:tcMar>
                    <w:top w:w="60" w:type="dxa"/>
                    <w:left w:w="80" w:type="dxa"/>
                    <w:bottom w:w="60" w:type="dxa"/>
                    <w:right w:w="80" w:type="dxa"/>
                  </w:tcMar>
                  <w:vAlign w:val="bottom"/>
                  <w:hideMark/>
                </w:tcPr>
                <w:p w14:paraId="7009D9F3" w14:textId="77777777" w:rsidR="00533E0D" w:rsidRDefault="00000000">
                  <w:pPr>
                    <w:pStyle w:val="divdocumentleft-boxdivsectiontitleParagraph"/>
                    <w:shd w:val="clear" w:color="auto" w:fill="auto"/>
                    <w:spacing w:line="380" w:lineRule="atLeast"/>
                    <w:ind w:left="240" w:right="240"/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FFFFFF"/>
                      <w:sz w:val="32"/>
                      <w:szCs w:val="32"/>
                      <w:shd w:val="clear" w:color="auto" w:fill="auto"/>
                    </w:rPr>
                  </w:pPr>
                  <w:r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FFFFFF"/>
                      <w:sz w:val="32"/>
                      <w:szCs w:val="32"/>
                      <w:shd w:val="clear" w:color="auto" w:fill="auto"/>
                    </w:rPr>
                    <w:t>Competencies</w:t>
                  </w:r>
                </w:p>
              </w:tc>
            </w:tr>
          </w:tbl>
          <w:p w14:paraId="7594054B" w14:textId="77777777" w:rsidR="00533E0D" w:rsidRDefault="00000000">
            <w:pPr>
              <w:pStyle w:val="left-boxheadinggapdiv"/>
              <w:rPr>
                <w:rStyle w:val="divdocumentleft-box"/>
                <w:rFonts w:ascii="Century Gothic" w:eastAsia="Century Gothic" w:hAnsi="Century Gothic" w:cs="Century Gothic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hd w:val="clear" w:color="auto" w:fill="auto"/>
              </w:rPr>
              <w:t> </w:t>
            </w:r>
          </w:p>
          <w:p w14:paraId="4A9BFF16" w14:textId="77777777" w:rsidR="00533E0D" w:rsidRDefault="00000000">
            <w:pPr>
              <w:pStyle w:val="p"/>
              <w:spacing w:line="360" w:lineRule="atLeast"/>
              <w:ind w:left="300" w:right="300"/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Network support</w:t>
            </w:r>
          </w:p>
          <w:p w14:paraId="5D95DE1C" w14:textId="77777777" w:rsidR="00533E0D" w:rsidRDefault="00000000">
            <w:pPr>
              <w:pStyle w:val="p"/>
              <w:spacing w:before="200" w:line="360" w:lineRule="atLeast"/>
              <w:ind w:left="300" w:right="300"/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Self-Motivated</w:t>
            </w:r>
          </w:p>
          <w:p w14:paraId="5976C052" w14:textId="77777777" w:rsidR="00533E0D" w:rsidRDefault="00000000">
            <w:pPr>
              <w:pStyle w:val="p"/>
              <w:spacing w:before="200" w:line="360" w:lineRule="atLeast"/>
              <w:ind w:left="300" w:right="300"/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Excellent Communication</w:t>
            </w:r>
          </w:p>
          <w:p w14:paraId="3BBCF610" w14:textId="77777777" w:rsidR="00533E0D" w:rsidRDefault="00000000">
            <w:pPr>
              <w:pStyle w:val="p"/>
              <w:spacing w:before="200" w:line="360" w:lineRule="atLeast"/>
              <w:ind w:left="300" w:right="300"/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Teamwork and Collaboration</w:t>
            </w:r>
          </w:p>
          <w:p w14:paraId="5B388958" w14:textId="77777777" w:rsidR="00533E0D" w:rsidRDefault="00000000">
            <w:pPr>
              <w:pStyle w:val="divdocumentsectiongapdiv"/>
              <w:rPr>
                <w:rStyle w:val="divdocumentleft-box"/>
                <w:rFonts w:ascii="Century Gothic" w:eastAsia="Century Gothic" w:hAnsi="Century Gothic" w:cs="Century Gothic"/>
                <w:sz w:val="14"/>
                <w:szCs w:val="14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z w:val="14"/>
                <w:szCs w:val="14"/>
                <w:shd w:val="clear" w:color="auto" w:fill="auto"/>
              </w:rPr>
              <w:lastRenderedPageBreak/>
              <w:t> </w:t>
            </w:r>
          </w:p>
          <w:tbl>
            <w:tblPr>
              <w:tblStyle w:val="divdocumentleft-boxdivheading"/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680"/>
            </w:tblGrid>
            <w:tr w:rsidR="00533E0D" w14:paraId="67BB87A0" w14:textId="77777777">
              <w:trPr>
                <w:tblCellSpacing w:w="0" w:type="dxa"/>
              </w:trPr>
              <w:tc>
                <w:tcPr>
                  <w:tcW w:w="5000" w:type="pct"/>
                  <w:shd w:val="clear" w:color="auto" w:fill="00315C"/>
                  <w:tcMar>
                    <w:top w:w="60" w:type="dxa"/>
                    <w:left w:w="80" w:type="dxa"/>
                    <w:bottom w:w="60" w:type="dxa"/>
                    <w:right w:w="80" w:type="dxa"/>
                  </w:tcMar>
                  <w:vAlign w:val="bottom"/>
                  <w:hideMark/>
                </w:tcPr>
                <w:p w14:paraId="22F9E464" w14:textId="77777777" w:rsidR="00533E0D" w:rsidRDefault="00000000">
                  <w:pPr>
                    <w:pStyle w:val="divdocumentleft-boxdivsectiontitleParagraph"/>
                    <w:shd w:val="clear" w:color="auto" w:fill="auto"/>
                    <w:spacing w:line="380" w:lineRule="atLeast"/>
                    <w:ind w:left="240" w:right="240"/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FFFFFF"/>
                      <w:sz w:val="32"/>
                      <w:szCs w:val="32"/>
                      <w:shd w:val="clear" w:color="auto" w:fill="auto"/>
                    </w:rPr>
                  </w:pPr>
                  <w:r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FFFFFF"/>
                      <w:sz w:val="32"/>
                      <w:szCs w:val="32"/>
                      <w:shd w:val="clear" w:color="auto" w:fill="auto"/>
                    </w:rPr>
                    <w:t>Languages</w:t>
                  </w:r>
                </w:p>
              </w:tc>
            </w:tr>
          </w:tbl>
          <w:p w14:paraId="204EE0EA" w14:textId="77777777" w:rsidR="00533E0D" w:rsidRDefault="00000000">
            <w:pPr>
              <w:pStyle w:val="left-boxheadinggapdiv"/>
              <w:rPr>
                <w:rStyle w:val="divdocumentleft-box"/>
                <w:rFonts w:ascii="Century Gothic" w:eastAsia="Century Gothic" w:hAnsi="Century Gothic" w:cs="Century Gothic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hd w:val="clear" w:color="auto" w:fill="auto"/>
              </w:rPr>
              <w:t> </w:t>
            </w:r>
          </w:p>
          <w:p w14:paraId="0D17380B" w14:textId="77777777" w:rsidR="00533E0D" w:rsidRDefault="00000000">
            <w:pPr>
              <w:pStyle w:val="p"/>
              <w:spacing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  <w:t>English</w:t>
            </w:r>
          </w:p>
          <w:p w14:paraId="4ECDB8F7" w14:textId="77777777" w:rsidR="00533E0D" w:rsidRDefault="00000000">
            <w:pPr>
              <w:pStyle w:val="p"/>
              <w:spacing w:before="200"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  <w:t>Telugu</w:t>
            </w:r>
          </w:p>
          <w:p w14:paraId="453DB3B2" w14:textId="77777777" w:rsidR="00533E0D" w:rsidRDefault="00000000">
            <w:pPr>
              <w:pStyle w:val="p"/>
              <w:spacing w:before="200"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  <w:t>Hindi</w:t>
            </w:r>
          </w:p>
          <w:p w14:paraId="6B2396F1" w14:textId="77777777" w:rsidR="00533E0D" w:rsidRDefault="00533E0D">
            <w:pPr>
              <w:pStyle w:val="divdocumentleft-boxParagraph"/>
              <w:pBdr>
                <w:top w:val="none" w:sz="0" w:space="0" w:color="auto"/>
                <w:bottom w:val="none" w:sz="0" w:space="0" w:color="auto"/>
              </w:pBdr>
              <w:shd w:val="clear" w:color="auto" w:fill="auto"/>
              <w:spacing w:line="360" w:lineRule="atLeast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</w:p>
        </w:tc>
        <w:tc>
          <w:tcPr>
            <w:tcW w:w="8226" w:type="dxa"/>
            <w:tcMar>
              <w:top w:w="300" w:type="dxa"/>
              <w:left w:w="0" w:type="dxa"/>
              <w:bottom w:w="300" w:type="dxa"/>
              <w:right w:w="0" w:type="dxa"/>
            </w:tcMar>
            <w:hideMark/>
          </w:tcPr>
          <w:p w14:paraId="4F628F3D" w14:textId="77777777" w:rsidR="00533E0D" w:rsidRDefault="00000000">
            <w:pPr>
              <w:pStyle w:val="divdocumentleft-boxsectionnth-child1sectiongapdiv"/>
              <w:spacing w:line="400" w:lineRule="atLeast"/>
              <w:rPr>
                <w:rStyle w:val="divdocumentright-box"/>
                <w:rFonts w:ascii="Century Gothic" w:eastAsia="Century Gothic" w:hAnsi="Century Gothic" w:cs="Century Gothic"/>
                <w:sz w:val="14"/>
                <w:szCs w:val="14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z w:val="14"/>
                <w:szCs w:val="14"/>
              </w:rPr>
              <w:lastRenderedPageBreak/>
              <w:t> </w:t>
            </w:r>
          </w:p>
          <w:p w14:paraId="131E0263" w14:textId="77777777" w:rsidR="00533E0D" w:rsidRDefault="00000000">
            <w:pPr>
              <w:pStyle w:val="p"/>
              <w:pBdr>
                <w:left w:val="none" w:sz="0" w:space="15" w:color="auto"/>
                <w:right w:val="none" w:sz="0" w:space="15" w:color="auto"/>
              </w:pBdr>
              <w:spacing w:line="360" w:lineRule="atLeast"/>
              <w:ind w:left="300" w:right="300"/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  <w:t>Resourceful cloud engineer experienced in evaluating and assessing client requirements and implementing infrastructure to solve identified problems. Harnessed code and cloud-native technologies to create scalable and user-centric systems. Strong negotiator with excellent value-driven solutions.</w:t>
            </w:r>
          </w:p>
          <w:p w14:paraId="014E40AC" w14:textId="77777777" w:rsidR="00533E0D" w:rsidRDefault="00000000">
            <w:pPr>
              <w:pStyle w:val="divdocumentsectiongapdiv"/>
              <w:rPr>
                <w:rStyle w:val="divdocumentright-box"/>
                <w:rFonts w:ascii="Century Gothic" w:eastAsia="Century Gothic" w:hAnsi="Century Gothic" w:cs="Century Gothic"/>
                <w:sz w:val="14"/>
                <w:szCs w:val="14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z w:val="14"/>
                <w:szCs w:val="14"/>
              </w:rPr>
              <w:t> </w:t>
            </w:r>
          </w:p>
          <w:tbl>
            <w:tblPr>
              <w:tblStyle w:val="divdocumentleft-boxdivheading"/>
              <w:tblW w:w="5000" w:type="pct"/>
              <w:tblCellSpacing w:w="0" w:type="dxa"/>
              <w:tblBorders>
                <w:top w:val="single" w:sz="8" w:space="0" w:color="D5D6D6"/>
                <w:bottom w:val="single" w:sz="8" w:space="0" w:color="D5D6D6"/>
              </w:tblBorders>
              <w:tblLayout w:type="fixed"/>
              <w:tblCellMar>
                <w:top w:w="160" w:type="dxa"/>
                <w:left w:w="0" w:type="dxa"/>
                <w:bottom w:w="16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8226"/>
            </w:tblGrid>
            <w:tr w:rsidR="00533E0D" w14:paraId="3A339FA5" w14:textId="77777777">
              <w:trPr>
                <w:tblCellSpacing w:w="0" w:type="dxa"/>
              </w:trPr>
              <w:tc>
                <w:tcPr>
                  <w:tcW w:w="5000" w:type="pct"/>
                  <w:shd w:val="clear" w:color="auto" w:fill="FFFFFF"/>
                  <w:tcMar>
                    <w:top w:w="60" w:type="dxa"/>
                    <w:left w:w="300" w:type="dxa"/>
                    <w:bottom w:w="60" w:type="dxa"/>
                    <w:right w:w="300" w:type="dxa"/>
                  </w:tcMar>
                  <w:vAlign w:val="bottom"/>
                  <w:hideMark/>
                </w:tcPr>
                <w:p w14:paraId="3213BC82" w14:textId="77777777" w:rsidR="00533E0D" w:rsidRDefault="00000000">
                  <w:pPr>
                    <w:pStyle w:val="divdocumentleft-boxdivsectiontitleParagraph"/>
                    <w:pBdr>
                      <w:top w:val="none" w:sz="0" w:space="3" w:color="auto"/>
                      <w:left w:val="none" w:sz="0" w:space="15" w:color="auto"/>
                      <w:bottom w:val="none" w:sz="0" w:space="3" w:color="auto"/>
                      <w:right w:val="none" w:sz="0" w:space="15" w:color="auto"/>
                    </w:pBdr>
                    <w:shd w:val="clear" w:color="auto" w:fill="auto"/>
                    <w:spacing w:line="380" w:lineRule="atLeast"/>
                    <w:ind w:left="900" w:right="900"/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002E58"/>
                      <w:sz w:val="32"/>
                      <w:szCs w:val="32"/>
                      <w:shd w:val="clear" w:color="auto" w:fill="auto"/>
                    </w:rPr>
                  </w:pPr>
                  <w:r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002E58"/>
                      <w:sz w:val="32"/>
                      <w:szCs w:val="32"/>
                      <w:shd w:val="clear" w:color="auto" w:fill="auto"/>
                    </w:rPr>
                    <w:t>Work History</w:t>
                  </w:r>
                </w:p>
              </w:tc>
            </w:tr>
          </w:tbl>
          <w:p w14:paraId="698048CE" w14:textId="77777777" w:rsidR="00533E0D" w:rsidRDefault="00000000">
            <w:pPr>
              <w:pStyle w:val="left-boxheadinggapdiv"/>
              <w:rPr>
                <w:rStyle w:val="divdocumentright-box"/>
                <w:rFonts w:ascii="Century Gothic" w:eastAsia="Century Gothic" w:hAnsi="Century Gothic" w:cs="Century Gothic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</w:rPr>
              <w:t> </w:t>
            </w:r>
          </w:p>
          <w:tbl>
            <w:tblPr>
              <w:tblStyle w:val="divdocumentsectionexperienceparagraph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00"/>
              <w:gridCol w:w="1300"/>
              <w:gridCol w:w="520"/>
              <w:gridCol w:w="6106"/>
            </w:tblGrid>
            <w:tr w:rsidR="00533E0D" w14:paraId="017BF663" w14:textId="77777777">
              <w:trPr>
                <w:tblCellSpacing w:w="0" w:type="dxa"/>
              </w:trPr>
              <w:tc>
                <w:tcPr>
                  <w:tcW w:w="3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975F07B" w14:textId="77777777" w:rsidR="00533E0D" w:rsidRDefault="00000000">
                  <w:pPr>
                    <w:pStyle w:val="divdocumentemptycellParagraph"/>
                    <w:spacing w:line="360" w:lineRule="atLeast"/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3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C97A33B" w14:textId="77777777" w:rsidR="00533E0D" w:rsidRDefault="00000000">
                  <w:pPr>
                    <w:pStyle w:val="divdocumentemptycellParagraph"/>
                    <w:spacing w:line="360" w:lineRule="atLeast"/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2021-12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- </w:t>
                  </w: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Current</w:t>
                  </w:r>
                </w:p>
              </w:tc>
              <w:tc>
                <w:tcPr>
                  <w:tcW w:w="52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05DF4B7" w14:textId="77777777" w:rsidR="00533E0D" w:rsidRDefault="00000000">
                  <w:pPr>
                    <w:pStyle w:val="divdocumentemptycellParagraph"/>
                    <w:spacing w:line="360" w:lineRule="atLeast"/>
                    <w:rPr>
                      <w:rStyle w:val="divdocumentright-boxpaddedlinedate-content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pind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610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F81C1A2" w14:textId="77777777" w:rsidR="00533E0D" w:rsidRDefault="00000000">
                  <w:pPr>
                    <w:pStyle w:val="divdocumentright-boxsectionexperiencesinglecolumnpaddedline"/>
                    <w:spacing w:line="36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  <w:t>Cloud Support Engineer</w:t>
                  </w:r>
                </w:p>
                <w:p w14:paraId="3FEE43AF" w14:textId="5336DA37" w:rsidR="00533E0D" w:rsidRDefault="00000000">
                  <w:pPr>
                    <w:pStyle w:val="divdocumentright-boxsectionexperiencesinglecolumnpaddedline"/>
                    <w:spacing w:before="80" w:line="36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>Tata consultancy Services Ltd,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 xml:space="preserve"> </w:t>
                  </w:r>
                  <w:r w:rsidR="00985C31"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>Hyderabad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 xml:space="preserve"> </w:t>
                  </w:r>
                </w:p>
                <w:p w14:paraId="32A776A1" w14:textId="77777777" w:rsidR="00533E0D" w:rsidRDefault="00000000">
                  <w:pPr>
                    <w:pStyle w:val="divdocumentli"/>
                    <w:numPr>
                      <w:ilvl w:val="0"/>
                      <w:numId w:val="3"/>
                    </w:numPr>
                    <w:spacing w:line="360" w:lineRule="atLeast"/>
                    <w:ind w:left="300" w:right="300" w:hanging="301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Identified, analyzed and resolved infrastructure vulnerabilities and application deployment issues.</w:t>
                  </w:r>
                </w:p>
                <w:p w14:paraId="5D7EC119" w14:textId="77777777" w:rsidR="00533E0D" w:rsidRDefault="00000000">
                  <w:pPr>
                    <w:pStyle w:val="divdocumentli"/>
                    <w:numPr>
                      <w:ilvl w:val="0"/>
                      <w:numId w:val="3"/>
                    </w:numPr>
                    <w:spacing w:line="360" w:lineRule="atLeast"/>
                    <w:ind w:left="300" w:right="300" w:hanging="301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Worked with teams of talented software engineers to define, build and maintain cloud infrastructure.</w:t>
                  </w:r>
                </w:p>
                <w:p w14:paraId="62C2C847" w14:textId="77777777" w:rsidR="00533E0D" w:rsidRDefault="00000000">
                  <w:pPr>
                    <w:pStyle w:val="divdocumentli"/>
                    <w:numPr>
                      <w:ilvl w:val="0"/>
                      <w:numId w:val="3"/>
                    </w:numPr>
                    <w:spacing w:line="360" w:lineRule="atLeast"/>
                    <w:ind w:left="300" w:right="300" w:hanging="301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Reviewed existing systems and made recommendations for improvements.</w:t>
                  </w:r>
                </w:p>
                <w:p w14:paraId="658A30B8" w14:textId="77777777" w:rsidR="00533E0D" w:rsidRDefault="00000000">
                  <w:pPr>
                    <w:pStyle w:val="divdocumentli"/>
                    <w:numPr>
                      <w:ilvl w:val="0"/>
                      <w:numId w:val="3"/>
                    </w:numPr>
                    <w:spacing w:line="360" w:lineRule="atLeast"/>
                    <w:ind w:left="300" w:right="300" w:hanging="301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Provided technical leadership and delivered innovative products and services to address customer specific requirements.</w:t>
                  </w:r>
                </w:p>
              </w:tc>
            </w:tr>
          </w:tbl>
          <w:p w14:paraId="0BA7EAE4" w14:textId="77777777" w:rsidR="00533E0D" w:rsidRDefault="00000000">
            <w:pPr>
              <w:pStyle w:val="divdocumentsectiongapdiv"/>
              <w:rPr>
                <w:rStyle w:val="divdocumentright-box"/>
                <w:rFonts w:ascii="Century Gothic" w:eastAsia="Century Gothic" w:hAnsi="Century Gothic" w:cs="Century Gothic"/>
                <w:sz w:val="14"/>
                <w:szCs w:val="14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z w:val="14"/>
                <w:szCs w:val="14"/>
              </w:rPr>
              <w:t> </w:t>
            </w:r>
          </w:p>
          <w:tbl>
            <w:tblPr>
              <w:tblStyle w:val="divdocumentleft-boxdivheading"/>
              <w:tblW w:w="5000" w:type="pct"/>
              <w:tblCellSpacing w:w="0" w:type="dxa"/>
              <w:tblBorders>
                <w:top w:val="single" w:sz="8" w:space="0" w:color="D5D6D6"/>
                <w:bottom w:val="single" w:sz="8" w:space="0" w:color="D5D6D6"/>
              </w:tblBorders>
              <w:tblLayout w:type="fixed"/>
              <w:tblCellMar>
                <w:top w:w="160" w:type="dxa"/>
                <w:left w:w="0" w:type="dxa"/>
                <w:bottom w:w="16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8226"/>
            </w:tblGrid>
            <w:tr w:rsidR="00533E0D" w14:paraId="257DC412" w14:textId="77777777">
              <w:trPr>
                <w:tblCellSpacing w:w="0" w:type="dxa"/>
              </w:trPr>
              <w:tc>
                <w:tcPr>
                  <w:tcW w:w="5000" w:type="pct"/>
                  <w:shd w:val="clear" w:color="auto" w:fill="FFFFFF"/>
                  <w:tcMar>
                    <w:top w:w="60" w:type="dxa"/>
                    <w:left w:w="300" w:type="dxa"/>
                    <w:bottom w:w="60" w:type="dxa"/>
                    <w:right w:w="300" w:type="dxa"/>
                  </w:tcMar>
                  <w:vAlign w:val="bottom"/>
                  <w:hideMark/>
                </w:tcPr>
                <w:p w14:paraId="43EAE5C6" w14:textId="77777777" w:rsidR="00533E0D" w:rsidRDefault="00000000">
                  <w:pPr>
                    <w:pStyle w:val="divdocumentleft-boxdivsectiontitleParagraph"/>
                    <w:pBdr>
                      <w:top w:val="none" w:sz="0" w:space="3" w:color="auto"/>
                      <w:left w:val="none" w:sz="0" w:space="15" w:color="auto"/>
                      <w:bottom w:val="none" w:sz="0" w:space="3" w:color="auto"/>
                      <w:right w:val="none" w:sz="0" w:space="15" w:color="auto"/>
                    </w:pBdr>
                    <w:shd w:val="clear" w:color="auto" w:fill="auto"/>
                    <w:spacing w:line="380" w:lineRule="atLeast"/>
                    <w:ind w:left="900" w:right="900"/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002E58"/>
                      <w:sz w:val="32"/>
                      <w:szCs w:val="32"/>
                      <w:shd w:val="clear" w:color="auto" w:fill="auto"/>
                    </w:rPr>
                  </w:pPr>
                  <w:r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002E58"/>
                      <w:sz w:val="32"/>
                      <w:szCs w:val="32"/>
                      <w:shd w:val="clear" w:color="auto" w:fill="auto"/>
                    </w:rPr>
                    <w:t>Education</w:t>
                  </w:r>
                </w:p>
              </w:tc>
            </w:tr>
          </w:tbl>
          <w:p w14:paraId="64D7AE52" w14:textId="77777777" w:rsidR="00533E0D" w:rsidRDefault="00000000">
            <w:pPr>
              <w:pStyle w:val="left-boxheadinggapdiv"/>
              <w:rPr>
                <w:rStyle w:val="divdocumentright-box"/>
                <w:rFonts w:ascii="Century Gothic" w:eastAsia="Century Gothic" w:hAnsi="Century Gothic" w:cs="Century Gothic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</w:rPr>
              <w:t> </w:t>
            </w:r>
          </w:p>
          <w:tbl>
            <w:tblPr>
              <w:tblStyle w:val="divdocumentsectioneducationparagraph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00"/>
              <w:gridCol w:w="1300"/>
              <w:gridCol w:w="520"/>
              <w:gridCol w:w="6106"/>
            </w:tblGrid>
            <w:tr w:rsidR="00533E0D" w14:paraId="43BF19E5" w14:textId="77777777">
              <w:trPr>
                <w:tblCellSpacing w:w="0" w:type="dxa"/>
              </w:trPr>
              <w:tc>
                <w:tcPr>
                  <w:tcW w:w="3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1475A14" w14:textId="77777777" w:rsidR="00533E0D" w:rsidRDefault="00000000">
                  <w:pPr>
                    <w:pStyle w:val="divdocumentemptycellParagraph"/>
                    <w:spacing w:line="360" w:lineRule="atLeast"/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3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9578662" w14:textId="77777777" w:rsidR="00533E0D" w:rsidRDefault="00000000">
                  <w:pPr>
                    <w:pStyle w:val="divdocumentemptycellParagraph"/>
                    <w:spacing w:line="360" w:lineRule="atLeast"/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2016-07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- </w:t>
                  </w: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2020-08</w:t>
                  </w:r>
                </w:p>
              </w:tc>
              <w:tc>
                <w:tcPr>
                  <w:tcW w:w="52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DCB44A0" w14:textId="77777777" w:rsidR="00533E0D" w:rsidRDefault="00000000">
                  <w:pPr>
                    <w:pStyle w:val="divdocumentemptycellParagraph"/>
                    <w:spacing w:line="360" w:lineRule="atLeast"/>
                    <w:rPr>
                      <w:rStyle w:val="divdocumentright-boxpaddedlinedate-content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pind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610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A14A4F6" w14:textId="77777777" w:rsidR="00533E0D" w:rsidRDefault="00000000">
                  <w:pPr>
                    <w:pStyle w:val="divdocumentright-boxsectioneducationsinglecolumnpaddedline"/>
                    <w:spacing w:after="80" w:line="36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degre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  <w:t>Bachelor of Technology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 xml:space="preserve">: </w:t>
                  </w:r>
                  <w:r>
                    <w:rPr>
                      <w:rStyle w:val="divdocumentprogramlin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  <w:t>Civil Engineering</w:t>
                  </w:r>
                </w:p>
                <w:p w14:paraId="65094E5A" w14:textId="0269CA6E" w:rsidR="00533E0D" w:rsidRDefault="00000000">
                  <w:pPr>
                    <w:pStyle w:val="divdocumentright-boxsectioneducationsinglecolumnpaddedline"/>
                    <w:spacing w:line="36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 xml:space="preserve">Pace Institute of Technology </w:t>
                  </w:r>
                  <w:r w:rsidR="0063255D"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>and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 xml:space="preserve"> Sciences - </w:t>
                  </w:r>
                  <w:proofErr w:type="spellStart"/>
                  <w:r>
                    <w:rPr>
                      <w:rStyle w:val="divdocumenteducationjoblocatio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Ongole</w:t>
                  </w:r>
                  <w:proofErr w:type="spellEnd"/>
                  <w:r>
                    <w:rPr>
                      <w:rStyle w:val="divdocumenteducationjoblocatio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, India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 xml:space="preserve"> </w:t>
                  </w:r>
                </w:p>
                <w:p w14:paraId="310FBC7F" w14:textId="7F0E656B" w:rsidR="00533E0D" w:rsidRDefault="00000000">
                  <w:pPr>
                    <w:pStyle w:val="divdocumentli"/>
                    <w:numPr>
                      <w:ilvl w:val="0"/>
                      <w:numId w:val="4"/>
                    </w:numPr>
                    <w:spacing w:line="360" w:lineRule="atLeast"/>
                    <w:ind w:left="300" w:right="300" w:hanging="301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Equivalent </w:t>
                  </w:r>
                  <w:r w:rsidR="0063255D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Percentage: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70.7%</w:t>
                  </w:r>
                </w:p>
              </w:tc>
            </w:tr>
          </w:tbl>
          <w:p w14:paraId="15514428" w14:textId="77777777" w:rsidR="00533E0D" w:rsidRDefault="00533E0D">
            <w:pPr>
              <w:rPr>
                <w:vanish/>
              </w:rPr>
            </w:pPr>
          </w:p>
          <w:tbl>
            <w:tblPr>
              <w:tblStyle w:val="divdocumentsectioneducationparagraph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00"/>
              <w:gridCol w:w="1300"/>
              <w:gridCol w:w="520"/>
              <w:gridCol w:w="6106"/>
            </w:tblGrid>
            <w:tr w:rsidR="00533E0D" w14:paraId="18BB0CD6" w14:textId="77777777">
              <w:trPr>
                <w:tblCellSpacing w:w="0" w:type="dxa"/>
              </w:trPr>
              <w:tc>
                <w:tcPr>
                  <w:tcW w:w="30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9B05D77" w14:textId="77777777" w:rsidR="00533E0D" w:rsidRDefault="00000000">
                  <w:pPr>
                    <w:pStyle w:val="divdocumentemptycellParagraph"/>
                    <w:spacing w:line="360" w:lineRule="atLeast"/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30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DFE7B25" w14:textId="77777777" w:rsidR="00533E0D" w:rsidRDefault="00000000">
                  <w:pPr>
                    <w:pStyle w:val="divdocumentemptycellParagraph"/>
                    <w:spacing w:line="360" w:lineRule="atLeast"/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2013-07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- </w:t>
                  </w: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2015-04</w:t>
                  </w:r>
                </w:p>
              </w:tc>
              <w:tc>
                <w:tcPr>
                  <w:tcW w:w="52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6C6F6E9" w14:textId="77777777" w:rsidR="00533E0D" w:rsidRDefault="00000000">
                  <w:pPr>
                    <w:pStyle w:val="divdocumentemptycellParagraph"/>
                    <w:spacing w:line="360" w:lineRule="atLeast"/>
                    <w:rPr>
                      <w:rStyle w:val="divdocumentright-boxpaddedlinedate-content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pind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6106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9FB1286" w14:textId="77777777" w:rsidR="00533E0D" w:rsidRDefault="00000000">
                  <w:pPr>
                    <w:pStyle w:val="divdocumentright-boxsectioneducationsinglecolumnpaddedline"/>
                    <w:spacing w:after="80" w:line="36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degre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  <w:t>Intermediate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 xml:space="preserve">: </w:t>
                  </w:r>
                  <w:r>
                    <w:rPr>
                      <w:rStyle w:val="divdocumentprogramlin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  <w:t>MPC</w:t>
                  </w:r>
                </w:p>
                <w:p w14:paraId="60027C43" w14:textId="57945D6E" w:rsidR="00533E0D" w:rsidRDefault="00000000">
                  <w:pPr>
                    <w:pStyle w:val="divdocumentright-boxsectioneducationsinglecolumnpaddedline"/>
                    <w:spacing w:line="36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 xml:space="preserve">AP Model School </w:t>
                  </w:r>
                  <w:r w:rsidR="0063255D"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>and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 xml:space="preserve"> Govt. Jr College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 xml:space="preserve"> </w:t>
                  </w:r>
                </w:p>
                <w:p w14:paraId="5A661185" w14:textId="01ADBE35" w:rsidR="00533E0D" w:rsidRDefault="0063255D">
                  <w:pPr>
                    <w:pStyle w:val="divdocumentli"/>
                    <w:numPr>
                      <w:ilvl w:val="0"/>
                      <w:numId w:val="5"/>
                    </w:numPr>
                    <w:spacing w:line="360" w:lineRule="atLeast"/>
                    <w:ind w:left="300" w:right="300" w:hanging="301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Percentage:</w:t>
                  </w:r>
                  <w:r w:rsidR="00000000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74.1%</w:t>
                  </w:r>
                </w:p>
              </w:tc>
            </w:tr>
          </w:tbl>
          <w:p w14:paraId="5AE82856" w14:textId="77777777" w:rsidR="00533E0D" w:rsidRDefault="00533E0D">
            <w:pPr>
              <w:rPr>
                <w:vanish/>
              </w:rPr>
            </w:pPr>
          </w:p>
          <w:tbl>
            <w:tblPr>
              <w:tblStyle w:val="divdocumentsectioneducationparagraph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00"/>
              <w:gridCol w:w="1300"/>
              <w:gridCol w:w="520"/>
              <w:gridCol w:w="6106"/>
            </w:tblGrid>
            <w:tr w:rsidR="00533E0D" w14:paraId="600C5AB1" w14:textId="77777777">
              <w:trPr>
                <w:tblCellSpacing w:w="0" w:type="dxa"/>
              </w:trPr>
              <w:tc>
                <w:tcPr>
                  <w:tcW w:w="30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76046BC" w14:textId="77777777" w:rsidR="00533E0D" w:rsidRDefault="00000000">
                  <w:pPr>
                    <w:pStyle w:val="divdocumentemptycellParagraph"/>
                    <w:spacing w:line="360" w:lineRule="atLeast"/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30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3864574" w14:textId="77777777" w:rsidR="00533E0D" w:rsidRDefault="00000000">
                  <w:pPr>
                    <w:pStyle w:val="divdocumentemptycellParagraph"/>
                    <w:spacing w:line="360" w:lineRule="atLeast"/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2012-06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- </w:t>
                  </w: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2013-04</w:t>
                  </w:r>
                </w:p>
              </w:tc>
              <w:tc>
                <w:tcPr>
                  <w:tcW w:w="52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12364F5" w14:textId="77777777" w:rsidR="00533E0D" w:rsidRDefault="00000000">
                  <w:pPr>
                    <w:pStyle w:val="divdocumentemptycellParagraph"/>
                    <w:spacing w:line="360" w:lineRule="atLeast"/>
                    <w:rPr>
                      <w:rStyle w:val="divdocumentright-boxpaddedlinedate-content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pind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6106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5E4E179" w14:textId="77777777" w:rsidR="00533E0D" w:rsidRDefault="00000000">
                  <w:pPr>
                    <w:pStyle w:val="divdocumentright-boxsectioneducationsinglecolumnpaddedline"/>
                    <w:spacing w:after="80" w:line="36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degre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  <w:t>SSC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 xml:space="preserve"> </w:t>
                  </w:r>
                </w:p>
                <w:p w14:paraId="28AAA9F6" w14:textId="77777777" w:rsidR="00533E0D" w:rsidRDefault="00000000">
                  <w:pPr>
                    <w:pStyle w:val="divdocumentright-boxsectioneducationsinglecolumnpaddedline"/>
                    <w:spacing w:line="36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>K.R.Z.P High School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 xml:space="preserve"> </w:t>
                  </w:r>
                </w:p>
                <w:p w14:paraId="36471563" w14:textId="77777777" w:rsidR="00533E0D" w:rsidRDefault="00000000">
                  <w:pPr>
                    <w:pStyle w:val="divdocumentli"/>
                    <w:numPr>
                      <w:ilvl w:val="0"/>
                      <w:numId w:val="6"/>
                    </w:numPr>
                    <w:spacing w:line="360" w:lineRule="atLeast"/>
                    <w:ind w:left="300" w:right="300" w:hanging="301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CGPA :8.8</w:t>
                  </w:r>
                </w:p>
              </w:tc>
            </w:tr>
          </w:tbl>
          <w:p w14:paraId="55002F70" w14:textId="77777777" w:rsidR="00533E0D" w:rsidRDefault="00000000">
            <w:pPr>
              <w:pStyle w:val="divdocumentsectiongapdiv"/>
              <w:rPr>
                <w:rStyle w:val="divdocumentright-box"/>
                <w:rFonts w:ascii="Century Gothic" w:eastAsia="Century Gothic" w:hAnsi="Century Gothic" w:cs="Century Gothic"/>
                <w:sz w:val="14"/>
                <w:szCs w:val="14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z w:val="14"/>
                <w:szCs w:val="14"/>
              </w:rPr>
              <w:t> </w:t>
            </w:r>
          </w:p>
          <w:tbl>
            <w:tblPr>
              <w:tblStyle w:val="divdocumentleft-boxdivheading"/>
              <w:tblW w:w="5000" w:type="pct"/>
              <w:tblCellSpacing w:w="0" w:type="dxa"/>
              <w:tblBorders>
                <w:top w:val="single" w:sz="8" w:space="0" w:color="D5D6D6"/>
                <w:bottom w:val="single" w:sz="8" w:space="0" w:color="D5D6D6"/>
              </w:tblBorders>
              <w:tblLayout w:type="fixed"/>
              <w:tblCellMar>
                <w:top w:w="160" w:type="dxa"/>
                <w:left w:w="0" w:type="dxa"/>
                <w:bottom w:w="16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8226"/>
            </w:tblGrid>
            <w:tr w:rsidR="00533E0D" w14:paraId="4AAF1A63" w14:textId="77777777">
              <w:trPr>
                <w:tblCellSpacing w:w="0" w:type="dxa"/>
              </w:trPr>
              <w:tc>
                <w:tcPr>
                  <w:tcW w:w="5000" w:type="pct"/>
                  <w:shd w:val="clear" w:color="auto" w:fill="FFFFFF"/>
                  <w:tcMar>
                    <w:top w:w="60" w:type="dxa"/>
                    <w:left w:w="300" w:type="dxa"/>
                    <w:bottom w:w="60" w:type="dxa"/>
                    <w:right w:w="300" w:type="dxa"/>
                  </w:tcMar>
                  <w:vAlign w:val="bottom"/>
                  <w:hideMark/>
                </w:tcPr>
                <w:p w14:paraId="0328AE30" w14:textId="77777777" w:rsidR="00533E0D" w:rsidRDefault="00000000">
                  <w:pPr>
                    <w:pStyle w:val="divdocumentleft-boxdivsectiontitleParagraph"/>
                    <w:pBdr>
                      <w:top w:val="none" w:sz="0" w:space="3" w:color="auto"/>
                      <w:left w:val="none" w:sz="0" w:space="15" w:color="auto"/>
                      <w:bottom w:val="none" w:sz="0" w:space="3" w:color="auto"/>
                      <w:right w:val="none" w:sz="0" w:space="15" w:color="auto"/>
                    </w:pBdr>
                    <w:shd w:val="clear" w:color="auto" w:fill="auto"/>
                    <w:spacing w:line="380" w:lineRule="atLeast"/>
                    <w:ind w:left="900" w:right="900"/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002E58"/>
                      <w:sz w:val="32"/>
                      <w:szCs w:val="32"/>
                      <w:shd w:val="clear" w:color="auto" w:fill="auto"/>
                    </w:rPr>
                  </w:pPr>
                  <w:r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002E58"/>
                      <w:sz w:val="32"/>
                      <w:szCs w:val="32"/>
                      <w:shd w:val="clear" w:color="auto" w:fill="auto"/>
                    </w:rPr>
                    <w:t>Certifications</w:t>
                  </w:r>
                </w:p>
              </w:tc>
            </w:tr>
          </w:tbl>
          <w:p w14:paraId="3A943597" w14:textId="77777777" w:rsidR="00533E0D" w:rsidRDefault="00000000">
            <w:pPr>
              <w:pStyle w:val="left-boxheadinggapdiv"/>
              <w:rPr>
                <w:rStyle w:val="divdocumentright-box"/>
                <w:rFonts w:ascii="Century Gothic" w:eastAsia="Century Gothic" w:hAnsi="Century Gothic" w:cs="Century Gothic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</w:rPr>
              <w:t> </w:t>
            </w:r>
          </w:p>
          <w:tbl>
            <w:tblPr>
              <w:tblStyle w:val="divdocumentsectioncertificationparagraph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00"/>
              <w:gridCol w:w="1300"/>
              <w:gridCol w:w="520"/>
              <w:gridCol w:w="6106"/>
            </w:tblGrid>
            <w:tr w:rsidR="00533E0D" w14:paraId="45ADCE4C" w14:textId="77777777">
              <w:trPr>
                <w:tblCellSpacing w:w="0" w:type="dxa"/>
              </w:trPr>
              <w:tc>
                <w:tcPr>
                  <w:tcW w:w="3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2D8A25E" w14:textId="77777777" w:rsidR="00533E0D" w:rsidRDefault="00000000">
                  <w:pPr>
                    <w:pStyle w:val="divdocumentemptycellParagraph"/>
                    <w:spacing w:line="360" w:lineRule="atLeast"/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3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BD9D90D" w14:textId="77777777" w:rsidR="00533E0D" w:rsidRDefault="00000000">
                  <w:pPr>
                    <w:pStyle w:val="divdocumentemptycellParagraph"/>
                    <w:spacing w:line="360" w:lineRule="atLeast"/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2022-06</w:t>
                  </w:r>
                </w:p>
              </w:tc>
              <w:tc>
                <w:tcPr>
                  <w:tcW w:w="52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F688696" w14:textId="77777777" w:rsidR="00533E0D" w:rsidRDefault="00000000">
                  <w:pPr>
                    <w:pStyle w:val="divdocumentemptycellParagraph"/>
                    <w:spacing w:line="360" w:lineRule="atLeast"/>
                    <w:rPr>
                      <w:rStyle w:val="divdocumentright-boxpaddedlinedate-content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pind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610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800118B" w14:textId="77777777" w:rsidR="00533E0D" w:rsidRDefault="00000000">
                  <w:pPr>
                    <w:pStyle w:val="p"/>
                    <w:pBdr>
                      <w:right w:val="none" w:sz="0" w:space="15" w:color="auto"/>
                    </w:pBdr>
                    <w:spacing w:line="36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GCP-Associate Cloud Engineer</w:t>
                  </w:r>
                </w:p>
              </w:tc>
            </w:tr>
          </w:tbl>
          <w:p w14:paraId="37D01A6B" w14:textId="77777777" w:rsidR="00533E0D" w:rsidRDefault="00533E0D">
            <w:pPr>
              <w:rPr>
                <w:vanish/>
              </w:rPr>
            </w:pPr>
          </w:p>
          <w:tbl>
            <w:tblPr>
              <w:tblStyle w:val="divdocumentsectioncertificationparagraph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00"/>
              <w:gridCol w:w="1300"/>
              <w:gridCol w:w="520"/>
              <w:gridCol w:w="6106"/>
            </w:tblGrid>
            <w:tr w:rsidR="00533E0D" w14:paraId="0F96B8C6" w14:textId="77777777">
              <w:trPr>
                <w:tblCellSpacing w:w="0" w:type="dxa"/>
              </w:trPr>
              <w:tc>
                <w:tcPr>
                  <w:tcW w:w="30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592486C" w14:textId="77777777" w:rsidR="00533E0D" w:rsidRDefault="00000000">
                  <w:pPr>
                    <w:pStyle w:val="divdocumentemptycellParagraph"/>
                    <w:spacing w:line="360" w:lineRule="atLeast"/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30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7F13100" w14:textId="77777777" w:rsidR="00533E0D" w:rsidRDefault="00000000">
                  <w:pPr>
                    <w:pStyle w:val="divdocumentemptycellParagraph"/>
                    <w:spacing w:line="360" w:lineRule="atLeast"/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2022-09</w:t>
                  </w:r>
                </w:p>
              </w:tc>
              <w:tc>
                <w:tcPr>
                  <w:tcW w:w="52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AF197B5" w14:textId="77777777" w:rsidR="00533E0D" w:rsidRDefault="00000000">
                  <w:pPr>
                    <w:pStyle w:val="divdocumentemptycellParagraph"/>
                    <w:spacing w:line="360" w:lineRule="atLeast"/>
                    <w:rPr>
                      <w:rStyle w:val="divdocumentright-boxpaddedlinedate-content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pind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6106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155B1E7" w14:textId="77777777" w:rsidR="00533E0D" w:rsidRDefault="00000000">
                  <w:pPr>
                    <w:pStyle w:val="p"/>
                    <w:pBdr>
                      <w:right w:val="none" w:sz="0" w:space="15" w:color="auto"/>
                    </w:pBdr>
                    <w:spacing w:line="36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GCP-Professional Data Engineer</w:t>
                  </w:r>
                </w:p>
              </w:tc>
            </w:tr>
          </w:tbl>
          <w:p w14:paraId="243B2CD8" w14:textId="77777777" w:rsidR="00533E0D" w:rsidRDefault="00533E0D">
            <w:pPr>
              <w:rPr>
                <w:vanish/>
              </w:rPr>
            </w:pPr>
          </w:p>
          <w:tbl>
            <w:tblPr>
              <w:tblStyle w:val="divdocumentsectioncertificationparagraph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00"/>
              <w:gridCol w:w="1300"/>
              <w:gridCol w:w="520"/>
              <w:gridCol w:w="6106"/>
            </w:tblGrid>
            <w:tr w:rsidR="00533E0D" w14:paraId="153BC67B" w14:textId="77777777">
              <w:trPr>
                <w:tblCellSpacing w:w="0" w:type="dxa"/>
              </w:trPr>
              <w:tc>
                <w:tcPr>
                  <w:tcW w:w="30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D3414B1" w14:textId="77777777" w:rsidR="00533E0D" w:rsidRDefault="00000000">
                  <w:pPr>
                    <w:pStyle w:val="divdocumentemptycellParagraph"/>
                    <w:spacing w:line="360" w:lineRule="atLeast"/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30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20A82F3" w14:textId="77777777" w:rsidR="00533E0D" w:rsidRDefault="00000000">
                  <w:pPr>
                    <w:pStyle w:val="divdocumentemptycellParagraph"/>
                    <w:spacing w:line="360" w:lineRule="atLeast"/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2022-08</w:t>
                  </w:r>
                </w:p>
              </w:tc>
              <w:tc>
                <w:tcPr>
                  <w:tcW w:w="52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84E640C" w14:textId="77777777" w:rsidR="00533E0D" w:rsidRDefault="00000000">
                  <w:pPr>
                    <w:pStyle w:val="divdocumentemptycellParagraph"/>
                    <w:spacing w:line="360" w:lineRule="atLeast"/>
                    <w:rPr>
                      <w:rStyle w:val="divdocumentright-boxpaddedlinedate-content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pind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6106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260C393" w14:textId="77777777" w:rsidR="00533E0D" w:rsidRDefault="00000000">
                  <w:pPr>
                    <w:pStyle w:val="p"/>
                    <w:pBdr>
                      <w:right w:val="none" w:sz="0" w:space="15" w:color="auto"/>
                    </w:pBdr>
                    <w:spacing w:line="36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Accenture Developer Program</w:t>
                  </w:r>
                </w:p>
              </w:tc>
            </w:tr>
          </w:tbl>
          <w:p w14:paraId="313A1BA0" w14:textId="77777777" w:rsidR="00533E0D" w:rsidRDefault="00533E0D">
            <w:pPr>
              <w:rPr>
                <w:vanish/>
              </w:rPr>
            </w:pPr>
          </w:p>
          <w:tbl>
            <w:tblPr>
              <w:tblStyle w:val="divdocumentsectioncertificationparagraph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00"/>
              <w:gridCol w:w="1300"/>
              <w:gridCol w:w="520"/>
              <w:gridCol w:w="6106"/>
            </w:tblGrid>
            <w:tr w:rsidR="00533E0D" w14:paraId="3DF703A6" w14:textId="77777777">
              <w:trPr>
                <w:tblCellSpacing w:w="0" w:type="dxa"/>
              </w:trPr>
              <w:tc>
                <w:tcPr>
                  <w:tcW w:w="30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D4292C8" w14:textId="77777777" w:rsidR="00533E0D" w:rsidRDefault="00000000">
                  <w:pPr>
                    <w:pStyle w:val="divdocumentemptycellParagraph"/>
                    <w:spacing w:line="360" w:lineRule="atLeast"/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lastRenderedPageBreak/>
                    <w:t> </w:t>
                  </w:r>
                </w:p>
              </w:tc>
              <w:tc>
                <w:tcPr>
                  <w:tcW w:w="130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E05CB57" w14:textId="77777777" w:rsidR="00533E0D" w:rsidRDefault="00000000">
                  <w:pPr>
                    <w:pStyle w:val="divdocumentemptycellParagraph"/>
                    <w:spacing w:line="360" w:lineRule="atLeast"/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2022-08</w:t>
                  </w:r>
                </w:p>
              </w:tc>
              <w:tc>
                <w:tcPr>
                  <w:tcW w:w="52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F56836C" w14:textId="77777777" w:rsidR="00533E0D" w:rsidRDefault="00000000">
                  <w:pPr>
                    <w:pStyle w:val="divdocumentemptycellParagraph"/>
                    <w:spacing w:line="360" w:lineRule="atLeast"/>
                    <w:rPr>
                      <w:rStyle w:val="divdocumentright-boxpaddedlinedate-content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pind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6106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4FCB6A1" w14:textId="77777777" w:rsidR="00533E0D" w:rsidRDefault="00000000">
                  <w:pPr>
                    <w:pStyle w:val="p"/>
                    <w:pBdr>
                      <w:right w:val="none" w:sz="0" w:space="15" w:color="auto"/>
                    </w:pBdr>
                    <w:spacing w:line="36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Infosys Power Programmer Virtual Experience Program</w:t>
                  </w:r>
                </w:p>
              </w:tc>
            </w:tr>
          </w:tbl>
          <w:p w14:paraId="4853C3E2" w14:textId="77777777" w:rsidR="00533E0D" w:rsidRDefault="00533E0D">
            <w:pPr>
              <w:rPr>
                <w:vanish/>
              </w:rPr>
            </w:pPr>
          </w:p>
          <w:tbl>
            <w:tblPr>
              <w:tblStyle w:val="divdocumentsectioncertificationparagraph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00"/>
              <w:gridCol w:w="1300"/>
              <w:gridCol w:w="520"/>
              <w:gridCol w:w="6106"/>
            </w:tblGrid>
            <w:tr w:rsidR="00533E0D" w14:paraId="5DFD7DD1" w14:textId="77777777">
              <w:trPr>
                <w:tblCellSpacing w:w="0" w:type="dxa"/>
              </w:trPr>
              <w:tc>
                <w:tcPr>
                  <w:tcW w:w="30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08E8101" w14:textId="77777777" w:rsidR="00533E0D" w:rsidRDefault="00000000">
                  <w:pPr>
                    <w:pStyle w:val="divdocumentemptycellParagraph"/>
                    <w:spacing w:line="360" w:lineRule="atLeast"/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30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5F7DD48" w14:textId="77777777" w:rsidR="00533E0D" w:rsidRDefault="00000000">
                  <w:pPr>
                    <w:pStyle w:val="divdocumentemptycellParagraph"/>
                    <w:spacing w:line="360" w:lineRule="atLeast"/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2022-09</w:t>
                  </w:r>
                </w:p>
              </w:tc>
              <w:tc>
                <w:tcPr>
                  <w:tcW w:w="52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0F0C570" w14:textId="77777777" w:rsidR="00533E0D" w:rsidRDefault="00000000">
                  <w:pPr>
                    <w:pStyle w:val="divdocumentemptycellParagraph"/>
                    <w:spacing w:line="360" w:lineRule="atLeast"/>
                    <w:rPr>
                      <w:rStyle w:val="divdocumentright-boxpaddedlinedate-content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pind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6106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FD30897" w14:textId="77777777" w:rsidR="00533E0D" w:rsidRDefault="00000000">
                  <w:pPr>
                    <w:pStyle w:val="p"/>
                    <w:pBdr>
                      <w:right w:val="none" w:sz="0" w:space="15" w:color="auto"/>
                    </w:pBdr>
                    <w:spacing w:line="36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AWS Innovate Online Conference Certificate</w:t>
                  </w:r>
                </w:p>
              </w:tc>
            </w:tr>
          </w:tbl>
          <w:p w14:paraId="60D0A998" w14:textId="77777777" w:rsidR="00533E0D" w:rsidRDefault="00000000">
            <w:pPr>
              <w:pStyle w:val="divdocumentsectiongapdiv"/>
              <w:rPr>
                <w:rStyle w:val="divdocumentright-box"/>
                <w:rFonts w:ascii="Century Gothic" w:eastAsia="Century Gothic" w:hAnsi="Century Gothic" w:cs="Century Gothic"/>
                <w:sz w:val="14"/>
                <w:szCs w:val="14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z w:val="14"/>
                <w:szCs w:val="14"/>
              </w:rPr>
              <w:t> </w:t>
            </w:r>
          </w:p>
          <w:tbl>
            <w:tblPr>
              <w:tblStyle w:val="divdocumentleft-boxdivheading"/>
              <w:tblW w:w="5000" w:type="pct"/>
              <w:tblCellSpacing w:w="0" w:type="dxa"/>
              <w:tblBorders>
                <w:top w:val="single" w:sz="8" w:space="0" w:color="D5D6D6"/>
                <w:bottom w:val="single" w:sz="8" w:space="0" w:color="D5D6D6"/>
              </w:tblBorders>
              <w:tblLayout w:type="fixed"/>
              <w:tblCellMar>
                <w:top w:w="160" w:type="dxa"/>
                <w:left w:w="0" w:type="dxa"/>
                <w:bottom w:w="16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8226"/>
            </w:tblGrid>
            <w:tr w:rsidR="00533E0D" w14:paraId="6A210C5E" w14:textId="77777777">
              <w:trPr>
                <w:tblCellSpacing w:w="0" w:type="dxa"/>
              </w:trPr>
              <w:tc>
                <w:tcPr>
                  <w:tcW w:w="5000" w:type="pct"/>
                  <w:shd w:val="clear" w:color="auto" w:fill="FFFFFF"/>
                  <w:tcMar>
                    <w:top w:w="60" w:type="dxa"/>
                    <w:left w:w="300" w:type="dxa"/>
                    <w:bottom w:w="60" w:type="dxa"/>
                    <w:right w:w="300" w:type="dxa"/>
                  </w:tcMar>
                  <w:vAlign w:val="bottom"/>
                  <w:hideMark/>
                </w:tcPr>
                <w:p w14:paraId="400710EC" w14:textId="77777777" w:rsidR="00533E0D" w:rsidRDefault="00000000">
                  <w:pPr>
                    <w:pStyle w:val="divdocumentleft-boxdivsectiontitleParagraph"/>
                    <w:pBdr>
                      <w:top w:val="none" w:sz="0" w:space="3" w:color="auto"/>
                      <w:left w:val="none" w:sz="0" w:space="15" w:color="auto"/>
                      <w:bottom w:val="none" w:sz="0" w:space="3" w:color="auto"/>
                      <w:right w:val="none" w:sz="0" w:space="15" w:color="auto"/>
                    </w:pBdr>
                    <w:shd w:val="clear" w:color="auto" w:fill="auto"/>
                    <w:spacing w:line="380" w:lineRule="atLeast"/>
                    <w:ind w:left="900" w:right="900"/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002E58"/>
                      <w:sz w:val="32"/>
                      <w:szCs w:val="32"/>
                      <w:shd w:val="clear" w:color="auto" w:fill="auto"/>
                    </w:rPr>
                  </w:pPr>
                  <w:r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002E58"/>
                      <w:sz w:val="32"/>
                      <w:szCs w:val="32"/>
                      <w:shd w:val="clear" w:color="auto" w:fill="auto"/>
                    </w:rPr>
                    <w:t>Hobbies</w:t>
                  </w:r>
                </w:p>
              </w:tc>
            </w:tr>
          </w:tbl>
          <w:p w14:paraId="10E45BCD" w14:textId="77777777" w:rsidR="00533E0D" w:rsidRDefault="00000000">
            <w:pPr>
              <w:pStyle w:val="left-boxheadinggapdiv"/>
              <w:rPr>
                <w:rStyle w:val="divdocumentright-box"/>
                <w:rFonts w:ascii="Century Gothic" w:eastAsia="Century Gothic" w:hAnsi="Century Gothic" w:cs="Century Gothic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</w:rPr>
              <w:t> </w:t>
            </w:r>
          </w:p>
          <w:p w14:paraId="23A27F4C" w14:textId="2FEC8E9F" w:rsidR="00533E0D" w:rsidRDefault="00000000">
            <w:pPr>
              <w:pStyle w:val="p"/>
              <w:pBdr>
                <w:left w:val="none" w:sz="0" w:space="15" w:color="auto"/>
                <w:right w:val="none" w:sz="0" w:space="15" w:color="auto"/>
              </w:pBdr>
              <w:spacing w:line="360" w:lineRule="atLeast"/>
              <w:ind w:left="2120" w:right="300"/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  <w:t xml:space="preserve">I love to play cricket </w:t>
            </w:r>
            <w:r w:rsidR="00AB5C15"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  <w:t>whenever</w:t>
            </w:r>
            <w:r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  <w:t xml:space="preserve"> I have free time it gives more relief to me</w:t>
            </w:r>
          </w:p>
          <w:p w14:paraId="2BFA4673" w14:textId="77777777" w:rsidR="00533E0D" w:rsidRDefault="00000000">
            <w:pPr>
              <w:pStyle w:val="p"/>
              <w:spacing w:line="360" w:lineRule="atLeast"/>
              <w:ind w:left="2120" w:right="300"/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  <w:t>I like to listen melody songs</w:t>
            </w:r>
          </w:p>
        </w:tc>
      </w:tr>
    </w:tbl>
    <w:p w14:paraId="71FAA61B" w14:textId="77777777" w:rsidR="00533E0D" w:rsidRDefault="00000000">
      <w:pPr>
        <w:spacing w:line="20" w:lineRule="auto"/>
      </w:pPr>
      <w:r>
        <w:rPr>
          <w:color w:val="FFFFFF"/>
          <w:sz w:val="2"/>
        </w:rPr>
        <w:lastRenderedPageBreak/>
        <w:t>.</w:t>
      </w:r>
    </w:p>
    <w:sectPr w:rsidR="00533E0D">
      <w:pgSz w:w="11906" w:h="16838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  <w:embedRegular r:id="rId1" w:fontKey="{A06C6CD7-02CC-4600-AB30-7271F21B096B}"/>
    <w:embedBold r:id="rId2" w:fontKey="{8D6F270D-0F81-4432-9425-DBDF42D967EA}"/>
    <w:embedItalic r:id="rId3" w:fontKey="{435DAEE4-0C94-4AD6-AEB0-1CB7CE048141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572C95E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D1E70E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10AC49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462BB6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EDEEE0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D50E0A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E56B72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96609E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7DA03E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9AEAAB5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066992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388866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2DCFEA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D748B7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0B074F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BAE956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CE46FE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824CAF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D52ECA1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1FA5F2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85A4C7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226645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5F86C8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2145CC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08A3F8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ACE2B5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7087CF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7C7C229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21E427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3B2C9B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DBC8D4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CC278A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0B8506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0E8182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2887E3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53C868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54DAA53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9E81D1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9B6ECC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B26FD6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E8A5BA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0EE401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CA48ED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1ACFD4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0FE7F3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3342E76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6EAEC7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3E45E0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FCA171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79CEF1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59CF4E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C06B0F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DDC41C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BA22AA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 w16cid:durableId="669285653">
    <w:abstractNumId w:val="0"/>
  </w:num>
  <w:num w:numId="2" w16cid:durableId="2013605759">
    <w:abstractNumId w:val="1"/>
  </w:num>
  <w:num w:numId="3" w16cid:durableId="1999915489">
    <w:abstractNumId w:val="2"/>
  </w:num>
  <w:num w:numId="4" w16cid:durableId="805897338">
    <w:abstractNumId w:val="3"/>
  </w:num>
  <w:num w:numId="5" w16cid:durableId="1411923646">
    <w:abstractNumId w:val="4"/>
  </w:num>
  <w:num w:numId="6" w16cid:durableId="167503663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TrueTypeFonts/>
  <w:proofState w:spelling="clean"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33E0D"/>
    <w:rsid w:val="00533E0D"/>
    <w:rsid w:val="0063255D"/>
    <w:rsid w:val="00985C31"/>
    <w:rsid w:val="00AB5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7649E"/>
  <w15:docId w15:val="{9C3B9211-929D-41B5-B85C-73FB2CB52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character" w:customStyle="1" w:styleId="divdocumentleft-box">
    <w:name w:val="div_document_left-box"/>
    <w:basedOn w:val="DefaultParagraphFont"/>
    <w:rPr>
      <w:color w:val="FFFFFF"/>
      <w:shd w:val="clear" w:color="auto" w:fill="003D73"/>
    </w:rPr>
  </w:style>
  <w:style w:type="paragraph" w:customStyle="1" w:styleId="divdocumentleft-boxsection">
    <w:name w:val="div_document_left-box_section"/>
    <w:basedOn w:val="Normal"/>
  </w:style>
  <w:style w:type="paragraph" w:customStyle="1" w:styleId="divdocumentleft-boxsectionnth-child1sectiongapdiv">
    <w:name w:val="div_document_left-box_section_nth-child(1)_sectiongapdiv"/>
    <w:basedOn w:val="Normal"/>
    <w:rPr>
      <w:vanish/>
    </w:rPr>
  </w:style>
  <w:style w:type="paragraph" w:customStyle="1" w:styleId="divdocumentdivparagraphfirstparagraph">
    <w:name w:val="div_document_div_paragraph_firstparagraph"/>
    <w:basedOn w:val="Normal"/>
  </w:style>
  <w:style w:type="paragraph" w:customStyle="1" w:styleId="divdocumentname">
    <w:name w:val="div_document_name"/>
    <w:basedOn w:val="Normal"/>
    <w:pPr>
      <w:pBdr>
        <w:bottom w:val="none" w:sz="0" w:space="12" w:color="auto"/>
      </w:pBdr>
      <w:spacing w:line="690" w:lineRule="atLeast"/>
    </w:pPr>
    <w:rPr>
      <w:b/>
      <w:bCs/>
      <w:color w:val="FFFFFF"/>
      <w:sz w:val="56"/>
      <w:szCs w:val="56"/>
    </w:rPr>
  </w:style>
  <w:style w:type="character" w:customStyle="1" w:styleId="span">
    <w:name w:val="span"/>
    <w:basedOn w:val="DefaultParagraphFont"/>
    <w:rPr>
      <w:bdr w:val="none" w:sz="0" w:space="0" w:color="auto"/>
      <w:vertAlign w:val="baseline"/>
    </w:rPr>
  </w:style>
  <w:style w:type="paragraph" w:customStyle="1" w:styleId="documentresumeTitle">
    <w:name w:val="document_resumeTitle"/>
    <w:basedOn w:val="Normal"/>
    <w:rPr>
      <w:sz w:val="28"/>
      <w:szCs w:val="28"/>
    </w:rPr>
  </w:style>
  <w:style w:type="paragraph" w:customStyle="1" w:styleId="divdocumentSECTIONCNTCsectiongapdiv">
    <w:name w:val="div_document_SECTION_CNTC_sectiongapdiv"/>
    <w:basedOn w:val="Normal"/>
    <w:pPr>
      <w:spacing w:line="400" w:lineRule="atLeast"/>
    </w:pPr>
  </w:style>
  <w:style w:type="character" w:customStyle="1" w:styleId="divdocumentleft-boxdivsectiontitle">
    <w:name w:val="div_document_left-box_div_sectiontitle"/>
    <w:basedOn w:val="DefaultParagraphFont"/>
    <w:rPr>
      <w:shd w:val="clear" w:color="auto" w:fill="003D73"/>
    </w:rPr>
  </w:style>
  <w:style w:type="paragraph" w:customStyle="1" w:styleId="divdocumentleft-boxdivsectiontitleParagraph">
    <w:name w:val="div_document_left-box_div_sectiontitle Paragraph"/>
    <w:basedOn w:val="Normal"/>
    <w:pPr>
      <w:shd w:val="clear" w:color="auto" w:fill="003D73"/>
    </w:pPr>
    <w:rPr>
      <w:shd w:val="clear" w:color="auto" w:fill="003D73"/>
    </w:rPr>
  </w:style>
  <w:style w:type="table" w:customStyle="1" w:styleId="divdocumentleft-boxdivheading">
    <w:name w:val="div_document_left-box_div_heading"/>
    <w:basedOn w:val="TableNormal"/>
    <w:tblPr/>
    <w:trPr>
      <w:hidden/>
    </w:trPr>
  </w:style>
  <w:style w:type="paragraph" w:customStyle="1" w:styleId="left-boxheadinggapdiv">
    <w:name w:val="left-box_headinggapdiv"/>
    <w:basedOn w:val="Normal"/>
    <w:pPr>
      <w:spacing w:line="200" w:lineRule="atLeast"/>
    </w:pPr>
    <w:rPr>
      <w:sz w:val="14"/>
      <w:szCs w:val="14"/>
    </w:rPr>
  </w:style>
  <w:style w:type="paragraph" w:customStyle="1" w:styleId="div">
    <w:name w:val="div"/>
    <w:basedOn w:val="Normal"/>
  </w:style>
  <w:style w:type="paragraph" w:customStyle="1" w:styleId="divdocumentaddresssinglecolumn">
    <w:name w:val="div_document_address_singlecolumn"/>
    <w:basedOn w:val="Normal"/>
    <w:rPr>
      <w:color w:val="FFFFFF"/>
    </w:rPr>
  </w:style>
  <w:style w:type="paragraph" w:customStyle="1" w:styleId="txtBold">
    <w:name w:val="txtBold"/>
    <w:basedOn w:val="Normal"/>
    <w:rPr>
      <w:b/>
      <w:bCs/>
    </w:rPr>
  </w:style>
  <w:style w:type="paragraph" w:customStyle="1" w:styleId="mt5">
    <w:name w:val="mt5"/>
    <w:basedOn w:val="Normal"/>
  </w:style>
  <w:style w:type="paragraph" w:customStyle="1" w:styleId="divdocumentsectiongapdiv">
    <w:name w:val="div_document_sectiongapdiv"/>
    <w:basedOn w:val="Normal"/>
    <w:pPr>
      <w:spacing w:line="400" w:lineRule="atLeast"/>
    </w:pPr>
  </w:style>
  <w:style w:type="paragraph" w:customStyle="1" w:styleId="divdocumentleft-boxsinglecolumn">
    <w:name w:val="div_document_left-box_singlecolumn"/>
    <w:basedOn w:val="Normal"/>
  </w:style>
  <w:style w:type="character" w:customStyle="1" w:styleId="singlecolumnspanpaddedlinenth-child1">
    <w:name w:val="singlecolumn_span_paddedline_nth-child(1)"/>
    <w:basedOn w:val="DefaultParagraphFont"/>
  </w:style>
  <w:style w:type="paragraph" w:customStyle="1" w:styleId="divdocumentli">
    <w:name w:val="div_document_li"/>
    <w:basedOn w:val="Normal"/>
    <w:pPr>
      <w:pBdr>
        <w:left w:val="none" w:sz="0" w:space="5" w:color="auto"/>
      </w:pBdr>
    </w:pPr>
  </w:style>
  <w:style w:type="paragraph" w:customStyle="1" w:styleId="paddedline">
    <w:name w:val="paddedline"/>
    <w:basedOn w:val="Normal"/>
  </w:style>
  <w:style w:type="paragraph" w:customStyle="1" w:styleId="p">
    <w:name w:val="p"/>
    <w:basedOn w:val="Normal"/>
  </w:style>
  <w:style w:type="paragraph" w:customStyle="1" w:styleId="divdocumentsectionparagraph">
    <w:name w:val="div_document_section_paragraph"/>
    <w:basedOn w:val="Normal"/>
    <w:pPr>
      <w:pBdr>
        <w:left w:val="none" w:sz="0" w:space="15" w:color="auto"/>
        <w:right w:val="none" w:sz="0" w:space="15" w:color="auto"/>
      </w:pBdr>
    </w:pPr>
  </w:style>
  <w:style w:type="paragraph" w:customStyle="1" w:styleId="divdocumentleft-boxParagraph">
    <w:name w:val="div_document_left-box Paragraph"/>
    <w:basedOn w:val="Normal"/>
    <w:pPr>
      <w:pBdr>
        <w:top w:val="none" w:sz="0" w:space="15" w:color="auto"/>
        <w:bottom w:val="none" w:sz="0" w:space="15" w:color="auto"/>
      </w:pBdr>
      <w:shd w:val="clear" w:color="auto" w:fill="003D73"/>
    </w:pPr>
    <w:rPr>
      <w:color w:val="FFFFFF"/>
      <w:shd w:val="clear" w:color="auto" w:fill="003D73"/>
    </w:rPr>
  </w:style>
  <w:style w:type="character" w:customStyle="1" w:styleId="divdocumentright-box">
    <w:name w:val="div_document_right-box"/>
    <w:basedOn w:val="DefaultParagraphFont"/>
    <w:rPr>
      <w:color w:val="343434"/>
      <w:spacing w:val="4"/>
    </w:rPr>
  </w:style>
  <w:style w:type="paragraph" w:customStyle="1" w:styleId="divdocumentright-boxsectionnth-child1">
    <w:name w:val="div_document_right-box_section_nth-child(1)"/>
    <w:basedOn w:val="Normal"/>
  </w:style>
  <w:style w:type="paragraph" w:customStyle="1" w:styleId="divdocumentright-boxsummaryparagraph">
    <w:name w:val="div_document_right-box_summary_paragraph"/>
    <w:basedOn w:val="Normal"/>
  </w:style>
  <w:style w:type="paragraph" w:customStyle="1" w:styleId="divdocumentright-boxsummaryparagraphsinglecolumn">
    <w:name w:val="div_document_right-box_summary_paragraph_singlecolumn"/>
    <w:basedOn w:val="Normal"/>
  </w:style>
  <w:style w:type="character" w:customStyle="1" w:styleId="divdocumentemptycell">
    <w:name w:val="div_document_emptycell"/>
    <w:basedOn w:val="DefaultParagraphFont"/>
  </w:style>
  <w:style w:type="paragraph" w:customStyle="1" w:styleId="divdocumentemptycellParagraph">
    <w:name w:val="div_document_emptycell Paragraph"/>
    <w:basedOn w:val="Normal"/>
  </w:style>
  <w:style w:type="character" w:customStyle="1" w:styleId="divdocumentright-boxpaddedlinedate-content">
    <w:name w:val="div_document_right-box_paddedline_date-content"/>
    <w:basedOn w:val="DefaultParagraphFont"/>
  </w:style>
  <w:style w:type="character" w:customStyle="1" w:styleId="divdocumentjobdates">
    <w:name w:val="div_document_jobdates"/>
    <w:basedOn w:val="DefaultParagraphFont"/>
    <w:rPr>
      <w:sz w:val="22"/>
      <w:szCs w:val="22"/>
    </w:rPr>
  </w:style>
  <w:style w:type="character" w:customStyle="1" w:styleId="divdocumentright-boxdatetablepindcell">
    <w:name w:val="div_document_right-box_datetable_pindcell"/>
    <w:basedOn w:val="DefaultParagraphFont"/>
  </w:style>
  <w:style w:type="character" w:customStyle="1" w:styleId="divdocumentright-boxdatetablesinglecolumn">
    <w:name w:val="div_document_right-box_datetable_singlecolumn"/>
    <w:basedOn w:val="DefaultParagraphFont"/>
  </w:style>
  <w:style w:type="paragraph" w:customStyle="1" w:styleId="divdocumentright-boxsectionexperiencesinglecolumnpaddedline">
    <w:name w:val="div_document_right-box_section_experience_singlecolumn_paddedline"/>
    <w:basedOn w:val="Normal"/>
    <w:pPr>
      <w:pBdr>
        <w:right w:val="none" w:sz="0" w:space="15" w:color="auto"/>
      </w:pBdr>
    </w:pPr>
  </w:style>
  <w:style w:type="character" w:customStyle="1" w:styleId="divdocumentjobtitle">
    <w:name w:val="div_document_jobtitle"/>
    <w:basedOn w:val="DefaultParagraphFont"/>
    <w:rPr>
      <w:sz w:val="28"/>
      <w:szCs w:val="28"/>
    </w:rPr>
  </w:style>
  <w:style w:type="paragraph" w:customStyle="1" w:styleId="divdocumentright-boxsectionexperiencesinglecolumnjobline">
    <w:name w:val="div_document_right-box_section_experience_singlecolumn_jobline"/>
    <w:basedOn w:val="Normal"/>
    <w:pPr>
      <w:pBdr>
        <w:right w:val="none" w:sz="0" w:space="15" w:color="auto"/>
      </w:pBdr>
    </w:pPr>
  </w:style>
  <w:style w:type="table" w:customStyle="1" w:styleId="divdocumentsectionexperienceparagraph">
    <w:name w:val="div_document_section_experience_paragraph"/>
    <w:basedOn w:val="TableNormal"/>
    <w:tblPr/>
    <w:trPr>
      <w:hidden/>
    </w:trPr>
  </w:style>
  <w:style w:type="paragraph" w:customStyle="1" w:styleId="divdocumentright-boxsectioneducationsinglecolumnpaddedline">
    <w:name w:val="div_document_right-box_section_education_singlecolumn_paddedline"/>
    <w:basedOn w:val="Normal"/>
    <w:pPr>
      <w:pBdr>
        <w:right w:val="none" w:sz="0" w:space="15" w:color="auto"/>
      </w:pBdr>
    </w:pPr>
  </w:style>
  <w:style w:type="character" w:customStyle="1" w:styleId="divdocumentdegree">
    <w:name w:val="div_document_degree"/>
    <w:basedOn w:val="DefaultParagraphFont"/>
    <w:rPr>
      <w:sz w:val="28"/>
      <w:szCs w:val="28"/>
    </w:rPr>
  </w:style>
  <w:style w:type="character" w:customStyle="1" w:styleId="divdocumentprogramline">
    <w:name w:val="div_document_programline"/>
    <w:basedOn w:val="DefaultParagraphFont"/>
    <w:rPr>
      <w:sz w:val="28"/>
      <w:szCs w:val="28"/>
    </w:rPr>
  </w:style>
  <w:style w:type="character" w:customStyle="1" w:styleId="divdocumenteducationjoblocation">
    <w:name w:val="div_document_education_joblocation"/>
    <w:basedOn w:val="DefaultParagraphFont"/>
    <w:rPr>
      <w:i/>
      <w:iCs/>
    </w:rPr>
  </w:style>
  <w:style w:type="paragraph" w:customStyle="1" w:styleId="divdocumentright-boxsectioneducationsinglecolumnjobline">
    <w:name w:val="div_document_right-box_section_education_singlecolumn_jobline"/>
    <w:basedOn w:val="Normal"/>
    <w:pPr>
      <w:pBdr>
        <w:right w:val="none" w:sz="0" w:space="15" w:color="auto"/>
      </w:pBdr>
    </w:pPr>
  </w:style>
  <w:style w:type="table" w:customStyle="1" w:styleId="divdocumentsectioneducationparagraph">
    <w:name w:val="div_document_section_education_paragraph"/>
    <w:basedOn w:val="TableNormal"/>
    <w:tblPr/>
    <w:trPr>
      <w:hidden/>
    </w:trPr>
  </w:style>
  <w:style w:type="paragraph" w:customStyle="1" w:styleId="divdocumentright-boxsectioncertificationsinglecolumnjobline">
    <w:name w:val="div_document_right-box_section_certification_singlecolumn_jobline"/>
    <w:basedOn w:val="Normal"/>
    <w:pPr>
      <w:pBdr>
        <w:right w:val="none" w:sz="0" w:space="15" w:color="auto"/>
      </w:pBdr>
    </w:pPr>
  </w:style>
  <w:style w:type="table" w:customStyle="1" w:styleId="divdocumentsectioncertificationparagraph">
    <w:name w:val="div_document_section_certification_paragraph"/>
    <w:basedOn w:val="TableNormal"/>
    <w:tblPr/>
    <w:trPr>
      <w:hidden/>
    </w:trPr>
  </w:style>
  <w:style w:type="paragraph" w:customStyle="1" w:styleId="divdocumentright-boxparagraphsinglecolumn">
    <w:name w:val="div_document_right-box_paragraph_singlecolumn"/>
    <w:basedOn w:val="Normal"/>
  </w:style>
  <w:style w:type="table" w:customStyle="1" w:styleId="divdocument">
    <w:name w:val="div_document"/>
    <w:basedOn w:val="TableNormal"/>
    <w:tblPr/>
    <w:trPr>
      <w:hidden/>
    </w:t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289</Words>
  <Characters>1652</Characters>
  <Application>Microsoft Office Word</Application>
  <DocSecurity>0</DocSecurity>
  <Lines>13</Lines>
  <Paragraphs>3</Paragraphs>
  <ScaleCrop>false</ScaleCrop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Kalyan Babu Ummadisetty</dc:title>
  <cp:lastModifiedBy>Manikanta Dasari</cp:lastModifiedBy>
  <cp:revision>3</cp:revision>
  <dcterms:created xsi:type="dcterms:W3CDTF">2022-09-11T05:58:00Z</dcterms:created>
  <dcterms:modified xsi:type="dcterms:W3CDTF">2022-09-11T06:05:00Z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4e230eec-76d0-4f2b-861a-10f68164ffc1</vt:lpwstr>
  </property>
  <property fmtid="{D5CDD505-2E9C-101B-9397-08002B2CF9AE}" pid="3" name="x1ye=0">
    <vt:lpwstr>4E8AAB+LCAAAAAAABAAUmkWCg0AURA/EArclLsEddgSCu8Pph1knk6Gb31XvJSAsJNA0x3E4LmIoAmM0RPIkyqAIi3M4KcLfzE4r6IQKV6RaQMzkYJoy4GosJMmQAVGX36JDKerg0YQx1diKhVVb3FfnRW9PwAhGhesSw+cSst2CkqZtlHxg8Wwfca0GzrOPul8oPH0wBGp9z7pH3Iv6DeVpJgzJ5/0EIkJjPA6hnzThEGZydvDVGuDEM4jvmt+</vt:lpwstr>
  </property>
  <property fmtid="{D5CDD505-2E9C-101B-9397-08002B2CF9AE}" pid="4" name="x1ye=1">
    <vt:lpwstr>JrnADmJcWXCyOlAH3lPmto7LjczdS0YLtvUbKHRpJWo8PXmdNDsD9hbl2schQFzvA/PBWTAHGUk7MPH5TFnR/hX+ZrHVwFQlGacvrRpR5OtMos1OO/O9C2T2KErG/qjhcaEHEW3cDcpgPmfqMKQmHhDIHKCe5xCsGglyvLlegeMAlZUWWlmLRf/Pv8cT7/d8qfJPWFXhgmhefKk/qWftePCA/gET8QMpkZzFbg4y1S4BHvnyfSglYrQv05Vz1WL</vt:lpwstr>
  </property>
  <property fmtid="{D5CDD505-2E9C-101B-9397-08002B2CF9AE}" pid="5" name="x1ye=10">
    <vt:lpwstr>LyRPW9NFI8+llq6znLSR6yDKtcu4BqKc2PCCXXR+yj6N01gl7cYWtnZWiRQUUB6KunuABHwm92i0bJjmtjGNmT/WwPwPOxwsKhVAnQHel9x59CRp70rLPj4Y5xpFPBVcHuMH9Cuy1eP/Vs3zGaZWLDjz0Mooc4hGbEOOSFTK5cEwzkzppSrmRuPxHhSBXflHj0M15hh8I9INWZcygLKj/QWdSmRx6fnSWcCW+HCKlg+vzYSN7vKPpt6B3qz6TCz</vt:lpwstr>
  </property>
  <property fmtid="{D5CDD505-2E9C-101B-9397-08002B2CF9AE}" pid="6" name="x1ye=11">
    <vt:lpwstr>F97Lz4xhLoSsRiaUaktCndKufkKql2F5TNCoWaEVeWt4dOqO2BaYpgThhoUW+GIhjwHVXnHRjZk7v4p2rNw1ot19FPN0lf5ECi/TnaapYTHlwgKbJCR0qKLlr4OMNiQ443qE/S31IfrW9p5ELOyh76DDvqrk7cHcGpMFove5rKweATg4kBXSAXNKZIhQXlZmeMgKW3C7eW/JsSn+nlM7AvedpKR+JwFd6MtgG+nW8cFK/JRkKMUBqJbWeDEJXoz</vt:lpwstr>
  </property>
  <property fmtid="{D5CDD505-2E9C-101B-9397-08002B2CF9AE}" pid="7" name="x1ye=12">
    <vt:lpwstr>PrUTz4rHheQqHjeA6ivyG5R75Lut23P8Adf8GKTLw3Os790FBO+PeOu6Cnt9ZW3kLgKcJdflkRgOoptM4eV6UtFNcsI1AoAnt7R3JqgBlIqfhl12fttahx/9CflQeNOIMitdc5ryaW0FZmRk5LFpSLWxLp0TIOiYQFXjP09C+rWwtM4qime1v0LKBtuKHGxzHpvTWXSYTR4fpaAjhymCeO7T6KcepU1Vdb78jL/BQhBrqFAJOdcPBEqdPNqt4FW</vt:lpwstr>
  </property>
  <property fmtid="{D5CDD505-2E9C-101B-9397-08002B2CF9AE}" pid="8" name="x1ye=13">
    <vt:lpwstr>bhDvhz1YIpTdOymQkjTERFaAm7AD39vzpcfk9W6RZs9CyzpHb4n6LaQRsLD5r9dwfu8TNmTskfPEytHkhP+FiE4PFreYLhWVYvNPYxW7od7Y56zJ5TrimlxZjEO6rJHslOdHLwWAb1zjCqw1IAX3YbaT+kXtndIxs+DG6eCLqkYZBssRtlFruAhvKOztbHX8Plwt/OUklC7M8X/LjE+91ummtDLWTKLwNG6YLlj4nLQ9jqmxoB01Go6O7KTaVoI</vt:lpwstr>
  </property>
  <property fmtid="{D5CDD505-2E9C-101B-9397-08002B2CF9AE}" pid="9" name="x1ye=14">
    <vt:lpwstr>SSnsgEdvyCfPWWS+h7tn1qdcRC/iWzveSwCr6n+AFjk8oMhexEivPIojl3HX27a9R0YLvMoiPoTfj1gWtdP5v2fQqmv0RKiJJ/eC/3hnPntUTMvfhA3WkGsHcjhN8ZoPygJGqHSSQQ0rmu4X3MCWQkCEexHGyIo7+Aq83NayvYgkCxX42R3Ci8Cn1lK8EH7lrfBDTIoG5D/VCGKRLyUUlHmSJSKRTyxvyiNQRXK8FupTm9mnfP75ZTgwdmZvsNY</vt:lpwstr>
  </property>
  <property fmtid="{D5CDD505-2E9C-101B-9397-08002B2CF9AE}" pid="10" name="x1ye=15">
    <vt:lpwstr>JedmArucEDuON809YgoltkelwHW4u6fLnmRxaOYU6mLEyhhr8D1HnwY/bjf4OO/g8KCx5ltFcnUqufOExfzv5+g0Mo9uzGSNvQbtmgnOBWJ5RqB4XLfDUuITrnYZm1uldVFYzlv98bMc5WrQ+MetlPIOEYx4MCtJlnwKZhM+5XDz2xta8vMbIrIreL7GkI72xXiey6x9skM+yvVvEEvPkZanq+VK+doWua43VDud3FlJWkOyWG40qYE2IfjabGH</vt:lpwstr>
  </property>
  <property fmtid="{D5CDD505-2E9C-101B-9397-08002B2CF9AE}" pid="11" name="x1ye=16">
    <vt:lpwstr>EAfoNTKrWGcZz4nEINyexDI36F4FdftbARL3yRQ18Xe2rzURExA2hCvWPCfXKV3Z7kXPCNCrMuKAJqTAx5ZKIAw6nZ7rEN7oZKKLp6kvYe1s2w8bplCudUi/vND69guzjEZ7gzfbcjtzrLWlMT8fBp69p0P+XBGiF4zVwpmrppWEPx/UslWZ94HgO8KPFoO0nXL3OhD8TQ6CZmrTEYHC8Pl4pm6OiLbpnfldWgM7zIhLBPX3LKmtrlqR2xcrW3T</vt:lpwstr>
  </property>
  <property fmtid="{D5CDD505-2E9C-101B-9397-08002B2CF9AE}" pid="12" name="x1ye=17">
    <vt:lpwstr>qeHmMMeo8zGQedPbzbiwHGA22cmcDz2zySSDxiZ8v3XLM8pv8qqp/2XYEy0KkU2a5z1vb4i/abki980kZH5rClKbdy08QDw9BkRDUNeETxAsd4rxEYOAbPoS5lG6SBB6yTjSOAgyqh1pGYCSIIKOop0bo2Ameod2S+lqr3gidY27NKaJUqgvj9ffI9KpWf+NDYcoT+wRGhDyvYNh5QQavEBR5IHP29ANjqvlgqlAB1xl8PmutTPU80eo+5u9JqA</vt:lpwstr>
  </property>
  <property fmtid="{D5CDD505-2E9C-101B-9397-08002B2CF9AE}" pid="13" name="x1ye=18">
    <vt:lpwstr>6nDOT5sw7fHzU+ULtXDfLb/MxG6cq/5CYfFvDDZfFBxRh8pb65Hk+Lmwx5qXQ5mPJbzfT6KK7NyVqsV63QSGh9t/XX1rrC/7Gnk+0S5NJZyh5XAWuDFj6QG/JZDVdP2jQhP0nH0PHZUSVw/PNqnxNJgrJRD6EKfM1YWKLa3tieztcc8ueocqEi17OuTsZ7F3jVi7jW2i+R5dDVovXnO8Uv5bRT58KEE8Hg6cEMJ718vPcVnTqd+3FrZIShEWTSF</vt:lpwstr>
  </property>
  <property fmtid="{D5CDD505-2E9C-101B-9397-08002B2CF9AE}" pid="14" name="x1ye=19">
    <vt:lpwstr>5AOXI+8PNG87hkH9GNLtrf4XZ5hZjjKwusRgFljXCdv7rvcIHl6h7qgRLBb1iEE/sczuiAxDiRa48IGWEnFD058jZiEPxeJEXBLY+hWaIuBuGQ/zPC1VQ9CE7jEzEwXrgWBy0ZILSmv/6TudeZcZr74l0k8mAejIUZpZfihoKfsIhO++5NB3SuA3f3Oh4xp9qlBfLuDGM/EAqxmeLT0sTmQgRKo0Y/PM5waxlj6Svqcd3yn5Tq6VhAa4Cn21Une</vt:lpwstr>
  </property>
  <property fmtid="{D5CDD505-2E9C-101B-9397-08002B2CF9AE}" pid="15" name="x1ye=2">
    <vt:lpwstr>Bu5glHchRXE4zesvnlw1d3IUEJIA6m2Fx9BRmChp/lxswVM/AI0u1GGO5I8Ll1ixu/QU46NLP9lOGDeiUJJ8lGFHOExU3u7x4nA6KlzDsO4vsV/e4dFvdJB0gevR495tJHa7TSfmibzYSCrhFsweLaydXw59eyxDTRUHFOfwWxnaxqFNzpMrlmgVYjsW68g9K0k5uA/UM+v3oOZEAdoIKGxsfO7jPoDzTNYQUuaR737JAEMowlxCNagkwJRyi2V</vt:lpwstr>
  </property>
  <property fmtid="{D5CDD505-2E9C-101B-9397-08002B2CF9AE}" pid="16" name="x1ye=20">
    <vt:lpwstr>N2jyXJZs352YqOfmqx8Bm/AVIXrPNywyD8jTMGofyKsHptbn+UmWHd2Hi/hWDVQQKbdDhljJWz81HME1I7sbTfBxgIzD3rUOr7Iqsa9ZtW3Lhb7Hd7iR17ZXy+u+6y/N5X03CeRSoyEK+Ph8cevFYlXWxXvIxEGkggisJ25GTOAD42f0Ym4hdViiamtRZGerUV6lQtYvgFvWtAkJokAHhoX5JO+nP2UUc3+o7LAH/n2wvRy+XMHeInCeHfOtb06</vt:lpwstr>
  </property>
  <property fmtid="{D5CDD505-2E9C-101B-9397-08002B2CF9AE}" pid="17" name="x1ye=21">
    <vt:lpwstr>D0b236vThmGS4YOK7vgTckGvk19XrV2LYQWoo7X2OevaydIsyftTGVKgO/o3DPI0ZB2DCFwsJ0p/V3ovPdldr/LFHSE3dFfgcZwzoeHURSNvFohBlNscJKbOY6Pb8RMG0v9wgYEHFeiBC6/5gCZoucvEUPn0lvWhjkJGpnjKyTVhogbfREaRGke4YtR+1k3Lopa8BB6mOERBqOuSvoTwPiqnVVH35c9hk04pgPpnBz5pF37N569hz+DRGPFFLIC</vt:lpwstr>
  </property>
  <property fmtid="{D5CDD505-2E9C-101B-9397-08002B2CF9AE}" pid="18" name="x1ye=22">
    <vt:lpwstr>IdVi37tqVXVAMG6zmj+ZM6pE+NQjOhBcM3u3qB/gx1TeuJl2Qs20RmGHfTuYDwHuynKtIbBLJja03Uy+eDpOjYhUci6G9qK8Mqw/W8CKq1GG2rdr0d1CzU8ZrjZGdSTOZm00hlHN6BVPtOpgJf55gVLHox3G2Ae5fepUHL2FzTetJ+ahgH4S9DVg285A0KEpHMkYOSHjFEaoqll38+UPmE8wnTsmdLgRDTFZ7Ib7AE9qzQvUwANs2itrRLoL3lh</vt:lpwstr>
  </property>
  <property fmtid="{D5CDD505-2E9C-101B-9397-08002B2CF9AE}" pid="19" name="x1ye=23">
    <vt:lpwstr>EKOUUbjN50pGM9dE/5xoLOksC6mhx+BxyDqTRDF+QaRgVOG6k1e9BIa7odoMiwfUUPVb2DlLMY2h0wNmYKxiGKObbDGbXJenB2Zk6MC7E0R5bb2FTSeBay2p6Bm5BnAowcbIf22hhCYIvDGG3aQ2hFYTN162Wd6tFVLkfaHGr+jWTlxCeXNZZQ/BSeyK046HsAiEr1adpUgUxcjOfN3o4vO+fTtCxLeVlB8zrS+OHONmSVm9cg4t7sL1tpTyJO/</vt:lpwstr>
  </property>
  <property fmtid="{D5CDD505-2E9C-101B-9397-08002B2CF9AE}" pid="20" name="x1ye=24">
    <vt:lpwstr>nRGY7P7dGMBF/eL4yApTnO5XboM5WbQlaplkmrZJan8gp47WFcLDy6lYq34k8zyWPoUGR/uZ14X4SS+QwwE4UIba4PON0z4H1ma6H4M5P3LrRX6CdYbeIFGj7Q7+I/YAsMbcwAYNOFDpO2lQD1e56TmXQX9XglH6bwym0o+N37+6s6y/w+o9oAHkKC1O6xKhssLDT1ByCnjsWugBkcWioR1kpi5CJuclqrElFi6/j3qpbMLSkt2o2Tpq5hC7mTS</vt:lpwstr>
  </property>
  <property fmtid="{D5CDD505-2E9C-101B-9397-08002B2CF9AE}" pid="21" name="x1ye=25">
    <vt:lpwstr>txAdiBOtLKPACZHaniafrek7+C+YRwx9vOPzVoocH39IQmnrUR+luoWXSacxXGNHhgPlSvFQirtodkVxK1WEvwQAbucmG7cMdUk7slgPPhsQgUkaQmz/AZQeeDzjosdeyZ1iz9PFzKcYLGRfOTBUP7bwGSHKLLAUv4/Yds87L88BicYvlZZxk/PjtecQkzXNU+am/HVPrmQbaRXDbtT17vEC2WkTBeF8spyEU9AenLcZbCv/kcqJnhlc3mdPTaH</vt:lpwstr>
  </property>
  <property fmtid="{D5CDD505-2E9C-101B-9397-08002B2CF9AE}" pid="22" name="x1ye=26">
    <vt:lpwstr>eXlU3aczVptg1rSHZD06KNYIXabY0wU58seLh+pXt8kEV2It0eg6OIviWj3DnPf32bMSzASyRY3y+k+bbhxNd59I1jC2G1AhgMXA97T3prf1saYmgujYg89tRIvRrW+Dzlu7zoMjb9h6dfFXY+vNSI7sZVWrwYoSHygJjszAqGMfa5i5EjJemxmNW8e+1nbdb3+b06zQaWhVi8VP4+Wph224dvP8fvZy9eAG/20spZ8RNHXJtWTGLDSy2/Xcb4O</vt:lpwstr>
  </property>
  <property fmtid="{D5CDD505-2E9C-101B-9397-08002B2CF9AE}" pid="23" name="x1ye=27">
    <vt:lpwstr>HZULQmxlkqnIx9cmbfNCRZcKVVY5/rG0Tz1E5cEn3kgnzOSgPzrNwNdGK/WMbWjvyI6l+lEM91J0Ev+SFYO0e01uUSPt77noQIovMkDWrH+nnCksvDYPDQyNsIA4g5H7thAT2G7cj000849okJ1UtafvBIvuaNxUCXct9lXWJ0emxM+3Kdx/UjKggw6RxNEOKfnPqjKdXwFzcw3a1jbOqOKaI0wgxNNysYpvXnjHQWkvpe3Ceqa0gMqwMDko3vd</vt:lpwstr>
  </property>
  <property fmtid="{D5CDD505-2E9C-101B-9397-08002B2CF9AE}" pid="24" name="x1ye=28">
    <vt:lpwstr>5seycBdfCUqa7pfeTE5l5YbWZ/q5lWkjmp7+BVQGuyRxH0HiuDnfVMjsJFi5bt8WgSSZIAxKnCIInVy0QeTHmC0DWoPdb75HVarB3fsvEomdrhlBPo8GmYj0qdPUjFrw6JVaLr722WbvQhHF4a2cacE48XZicGYRRR8codY5VQlZLSAw9lWf11CjLXwX93Hp9nDZGz9plJRnhDTQui0Ja4O0YFU4qWq9xDDYQdpewh5gHtZEdDDZBrmvMOeGmRK</vt:lpwstr>
  </property>
  <property fmtid="{D5CDD505-2E9C-101B-9397-08002B2CF9AE}" pid="25" name="x1ye=29">
    <vt:lpwstr>u709vu8yy/YCd5NXa+MnXpMpBzwlJbb1Gc0uiVfVlcEhH5xoEXm7mArOvp0lq7uyPZnymMOtU/ks14OSsFVZiqP0wfoaucNNHJGl2V+KGJFTpWLAgtDmtd5YP+agiYw2tPDQqX65NzDtSIsnji7cNix7CpDAKlO1WkZkULWxCUYKCStaRPkcGDymBMVgix1drHbacGk37RbT3xljsGP78Zp4/HLmxwMYlLlFZuRk4rCofRCjhtqfWUQHenrZNjF</vt:lpwstr>
  </property>
  <property fmtid="{D5CDD505-2E9C-101B-9397-08002B2CF9AE}" pid="26" name="x1ye=3">
    <vt:lpwstr>xb2D7zOfUVQC/q4MLMs3C7nv4hShvlqIUHAZ3IoknX5XFytXNbThUoQsORuZXxszErayHNDTxpYgrqqKj2jHpb6fQwCyguaCXOVbjtb1yrXMclpJzfPXYnWkAvSjGilUryPaiF1aS0l3jrU7RT7ZzKvz9Jjq9XqwLu7zsxACdYuRoHFwkLkGjg7y0F1RLgfXgRUWZUlbk+TB18X26UNwg5ICQNh9yGmvso+MB9Q0Dnw9UGIIgwodJxqxCrcPTrG</vt:lpwstr>
  </property>
  <property fmtid="{D5CDD505-2E9C-101B-9397-08002B2CF9AE}" pid="27" name="x1ye=30">
    <vt:lpwstr>fGA7F85g86qpLPsAxlAeoAnC8W6VeM2zzrpmn90KXUqMmGn/H2lj5K+JaR19l3RrSW0mSokgjKp10Ipck30vdaKsf2Bp7NjXg+4YjSwGsOktJgDE9ZH6Kc8MbtY97Fm2KYN2yuKSG3xE1U5CPSeZVKWSclN94i3ezH9fiwCwHcES4QwqqVXCovU+ZLtF7OoD2oD85r5FgaShKQZK+U0dQTu3xEBmETrbnhxmMjBfNrvFVphBaX5BP6Rox8tZipO</vt:lpwstr>
  </property>
  <property fmtid="{D5CDD505-2E9C-101B-9397-08002B2CF9AE}" pid="28" name="x1ye=31">
    <vt:lpwstr>FIk2NbL5EPKb9az+j2telv/mGx7XOwoEGtW1DpTKPdYMqc6j45fXrH+C/CaZHex5IDUn+dk2ofjFn8HOAxRaqXJFpEUdjuj+3LQ/qah1W5x4H3SFHhkNoVBSm297uc0cmn6r9DwpGOAQALNaxY4gugHoYCLcTg0qPv9WEg9groLkaTDokSKho+0TWKBWwqdc985bLyF/CzckvVPMh4tIzQO1qwt4MDgc36SiZpNLnapgRUWLd1wsZWCPlqOZkt4</vt:lpwstr>
  </property>
  <property fmtid="{D5CDD505-2E9C-101B-9397-08002B2CF9AE}" pid="29" name="x1ye=32">
    <vt:lpwstr>LwvHp3W8It86c3KDI2CYn7YMnHi0jy40BVZTK+ckgSVWDQ7Lx6vpYLUU6QMM1VSjNNXDYStKjtoIO8u95PoI2E2GPBI3ywFHIqRp9rbnD1O680JFW5UwAZNQN2c5PU0n3WUr5XZvibKlbaWjeBxVp9fZlePcaqqDJLcYluPHBXe9kcXa9it1cUHLGMbrgDLy9JQEqdDjYYRWi8jOHoiWrUR0XOxY1RV9JWP8TBQEI4USzmIy0SBgLCPvXnu5bBL</vt:lpwstr>
  </property>
  <property fmtid="{D5CDD505-2E9C-101B-9397-08002B2CF9AE}" pid="30" name="x1ye=33">
    <vt:lpwstr>+LdszgdoAEWJYW4W8GdhoXuKy3CMJ+lZx1rYGGqbJMbUjnRuwKpDSm4C0ehxURr1X6VEJY3ZqhJKzrwfjmM2MbRPjxot4ubmnaMU52KH4qDjSQv/cEcdCvyE21BnZkeAO2/hJGgAQX2fBJkWLgxACPYj/6KA+fxFdKuZzyi1+yA9s/coI5HWrJ14YGDUyOTX3p5qWK9jYdjeyz8pxkbBDUUAgoP/AnqYTLx1WL7PzUfQ1uGuxvzihqvkl+4K2Gw</vt:lpwstr>
  </property>
  <property fmtid="{D5CDD505-2E9C-101B-9397-08002B2CF9AE}" pid="31" name="x1ye=34">
    <vt:lpwstr>KUJMhXqRdTWixTmvuGklWYKPDZWa0Tt9djCq4m51a6h5Sqsvu2AOqubGWsTjTefvrrd3LyeK9UX9lJMSmZLiDE96d39MiEnWV9MiRkwJ6qih87f1qHGUuO4dqoP09OVVmn0uQB0zh9nAkXpa/aVX+SccGouZ92owPOigmrdrg2Tnegq8vybRHtaxg/V6Qmnzq1Xa0G5igPntFmr93N7DU17VehRVeUpv6ro2WzXYaTVlb2K2nmRqJF27dGPsOKv</vt:lpwstr>
  </property>
  <property fmtid="{D5CDD505-2E9C-101B-9397-08002B2CF9AE}" pid="32" name="x1ye=35">
    <vt:lpwstr>OPDRiDyqOnFzYRifM8gfU5UWDrve2CR6vgp8+k1t/A33Z2uDx7iRnO/nU1MOkMashvupHg9dUpr4ABm1MmSrFMEC/pJnV9OqiLUIdFHfFbxs9QAPMc+yHOEpTyd3l9H27wT+0FBMD0cwoqlmnpi5yq8KJUtoPe3NizooPezYChGue3pbbqZjwZvDwMbnmYZ9jsQiGugWmTkDjILs84IdvT7PRXVy9pPOAornsytOuOvik2xIcG7Katg5zpPOuVQ</vt:lpwstr>
  </property>
  <property fmtid="{D5CDD505-2E9C-101B-9397-08002B2CF9AE}" pid="33" name="x1ye=36">
    <vt:lpwstr>+76sS0g/PC7c8kiAoRJwlq0fdlwuH8c6FoDVD9HY8a5rITHa9thmUIMgiX6MV4TdSuzoUd0C7VLaASFcLXR1FowyBvHwuQRN6fBwsWE9kcuF+Gp42XNIRrHo3jpiVjnZhSHl1wI+bOIvWgZeeav8fksryg86wlIa5lDP9XJfMnbkwfxI0UEjJ6n3AcSqoE/okRSfeBKVzd0w+tTghFhT9F1n3MgjEipUaLzvrjID2lE+U59e4Y4813if0TGxKIm</vt:lpwstr>
  </property>
  <property fmtid="{D5CDD505-2E9C-101B-9397-08002B2CF9AE}" pid="34" name="x1ye=37">
    <vt:lpwstr>hQVnoEuNtCxvUfk21ZirjJpDSICFDa59NsBa22v+P8ITeIhX0BpXZ5Pp5WkNU6sMuB5H2yEPw+fabrQDYDc+lCSq34YK3SxVtjFQKMwDst65yoQZFPCl9vDibSkQYBzI+Vl0TBvSKAjoSN9fogwv+EO3bqTY/kbLDxHyV5K0hdylcl1M1c22gkuF8/UJu2GYNWXR8j8qp75cPxJEfsplpY7mA+Ohrj1PEcOWAqbAbmsHeo+cqVaYnCOpj5RzfOb</vt:lpwstr>
  </property>
  <property fmtid="{D5CDD505-2E9C-101B-9397-08002B2CF9AE}" pid="35" name="x1ye=38">
    <vt:lpwstr>7yn9qruqcwDZfmUudwcsXGexeGA+oJEcbWBLvHL75aWJaT+ciZqBYmthOxjLWBMoFMmfAtw3O+vY7PAvk5YkyjRNJIXZqCuucCPrzo3nxDN8nmdtt+fR62Aw1RmkRN7us3WWaY+qEIJQ3ul5GhRiOmcUH1j1CNw2XH1bULQ/b/qMjEVd9TsVy0/xGJralRKnrYb4CL1DU1BSLgjbA4qQfjCxl1SIxJCP7a+Y8rWWT3c5VxNhMyoAVfVOujSt+bM</vt:lpwstr>
  </property>
  <property fmtid="{D5CDD505-2E9C-101B-9397-08002B2CF9AE}" pid="36" name="x1ye=39">
    <vt:lpwstr>PX49VvAiZPC2dPByMIK7JbaLTzgcC93IN0YBEJzbxMNPJOEudQgoRtwVO1U/Zpkjxxc0Vg1VtTLR4oae7zYau7CjUTncf7JeBDTls2J48+sYOb+QFT8oaTCuy1uoSwWNeEYPZ73UBfCaQlMnF1Kg72jvpPeMjYYefYB5D5eHLL+VCVGv8gi6aPvXW7gFIRhsb5vGDJMrOoCbWaKgc/tnGEzUn+K8x6d8hP7Ij9DzMm32QqAFrztv18h+DvZbbZW</vt:lpwstr>
  </property>
  <property fmtid="{D5CDD505-2E9C-101B-9397-08002B2CF9AE}" pid="37" name="x1ye=4">
    <vt:lpwstr>yRdLNW824kZ2qYkHWSzrEyvInInvZKnzuG+ErVApurnKiRiO7KZEA0EEc/tHjVhxIAz4yIhfo437DJ8RLNRsUcfemX7oiluNpSdwrOrNaiZT+FsYymPtYQ3EAjd2lTTszR609RhHncupjZiJ0Nzle7OZNzEbpTXKKy4ye4ZBoDaV0iQe2dCCMcdjnp2UPiYWGEkCesvDwJWyBK6xfmc24Veas1+8t7xop7EQ9mXnwOqzf4aveehEseotM5DKtLh</vt:lpwstr>
  </property>
  <property fmtid="{D5CDD505-2E9C-101B-9397-08002B2CF9AE}" pid="38" name="x1ye=40">
    <vt:lpwstr>uhhBDtlh8bNUfUVVnc/5R1O3ok3XVoiwA8Nuo1H5jxJHDT6Q2gp47PjE1e8WJRNiExapO1jAJFhBcvM2QZbKzjhJaCo0VDl2GLBOzGKo6PdT7ew4PchwvNEm12lYg3aFjxrzyfPLgKYz3Pmt8P7o0Mb32vehD3/md1WDUCEqCN0P0wPltVkIeAXKF/UdHS9iwT8/kvUlbJIPf+Pvxpmk3d/knGhlqZgXAXZsgTyMWB/jDNuojHL+1Pe4X14JLpZ</vt:lpwstr>
  </property>
  <property fmtid="{D5CDD505-2E9C-101B-9397-08002B2CF9AE}" pid="39" name="x1ye=41">
    <vt:lpwstr>EnnTJVYC9Nh7Li8tvopMc4+kCcfh4maPs3Fku3yxvalTfMb/IctO//sBILXeZ4oaeqbZ2Y2pAxmxj/qhy8EWFNazKvnR8T0B0iK+IL8sbFLWej3e7gMXJav37IQPsjV+0zF6ZQKJJYvjvOyI4cTjVp5Tgu36OFpPhcFedUFVhmyQjIn4sPe/IYc6OipQXQPnRUmMx4vLAkUHqhK3zqiqkuYE5i2cYYzLUywbxlvfkdxGZDMfrciIJZZB2SSpDxV</vt:lpwstr>
  </property>
  <property fmtid="{D5CDD505-2E9C-101B-9397-08002B2CF9AE}" pid="40" name="x1ye=42">
    <vt:lpwstr>5K5ePpJXR+au3U/NHmAeCYoETl7sqJdZHii2hHeSLvoFkmUiEfxpOPc+PQC7O1DQYlRRLn5QQDFh8SZHE4CaeK1ZcaeOS8DmZg75kTdjqTtFHMpdIbnAhaHqyehqSYW7+96NwTP6aEs4pEW3zugDCnB1Bwlx/7SzJRlRcST2bM94ErA5p+MNEr7Uhy3OyDpa7k7uKnSOjYHgA9TmONFgRjuZahrr4Y91zck3dENajlqQrY3EWsJuSfWUIxXZPxi</vt:lpwstr>
  </property>
  <property fmtid="{D5CDD505-2E9C-101B-9397-08002B2CF9AE}" pid="41" name="x1ye=43">
    <vt:lpwstr>wU9/eIS016TcM86YdMwVT55G16Adu59Ol4KMFaxVztbErAzZqK+DKBHK/iMYiT/zPmCp+bksVcdgqtzzU20b4+xiJ/rLC39DjjwKCJ1t8iZLeAY429YJNad5huIOhYlXMbM4dvIgbXL/Py44+hUUUGKnbqq22lO2W4A3vvlqfGAbfGyfndA81b5BgmitzuqZOB1Tj4dh1ZspiLMRx+WHtFFzvaMn2WXI37pdms8Evq8frqR1Ka8aX6czPhBXPsT</vt:lpwstr>
  </property>
  <property fmtid="{D5CDD505-2E9C-101B-9397-08002B2CF9AE}" pid="42" name="x1ye=44">
    <vt:lpwstr>hjn8CSHs8MXQhL90EzeGI7/kiA/rZP9mMfCPjkwfQnbFN4S6w2xH/bnB6fXmtx02bR6Uu6ohu/XX5KfhD0db08+eJt54um5xuMc/vM2RhbJif+UJcQeUZgbRHOu1hN7Th5gwBK4mzKFaIzCBLnUQwq+lH45+yREqDBow7l9AmiM/At2xec9b6Fb9gkKTDQe1lbQr4bbExqyz0kkG8pNSc9TQbvQAduCeGILqjrIDTwzmt2zAcEA0GugcSpgSFGe</vt:lpwstr>
  </property>
  <property fmtid="{D5CDD505-2E9C-101B-9397-08002B2CF9AE}" pid="43" name="x1ye=45">
    <vt:lpwstr>Ikb6NwMq7VmZ1J6zPSJSlx02L6fdExuaH82qO2cNKEwoH7BqBl5m+AOH9jgTPhWd5AdIC6CD8Rd9UntRfLnTKMjFCEmHc+qg/+Vy/QAY5H5eQHMeoV0pRKC9cgEe1xpD/RdSJLh+V/G0/pSdIYPXhUmzyy5vbFv+swFvWEz/qCJoW5EfkOz1614ocKMiK8dzzonr9+oX+ktt3gxFQxrc4gaUaWNruB3QPwvpHUnhW4/JALIEe+5JK9ylsRDocPo</vt:lpwstr>
  </property>
  <property fmtid="{D5CDD505-2E9C-101B-9397-08002B2CF9AE}" pid="44" name="x1ye=46">
    <vt:lpwstr>+9Sh+/Rf3F1qMH4uanRv4HbAIXt0kvGzeV112S+X96JlmxXz2lpvE08N0bkCfFKY5pRZvHRik8HAdFkg5kij+Xz0+Vwi4/xq+LirLo1Yn6cF1HynUSNqHUxfLQcqJ8bUDL/uxGxOxQEA566ssC198pANO0uCUlCvAAHx9eIsfKfYnMLUlHJBHZND0KDzm32+EBgZmr64sTr8KeZxSsGDiKveTMQM/YLcsSzn7Zhr0RK+cqV/sn6pHBO5cSVvGI7</vt:lpwstr>
  </property>
  <property fmtid="{D5CDD505-2E9C-101B-9397-08002B2CF9AE}" pid="45" name="x1ye=47">
    <vt:lpwstr>yiRzI+vb5MiDazyVUE7qb/RY7DfEUGYqooWoBWH18kx3TRY2NblZuSlSd4aKQzsKvKAEjBXS+GURm4UB4mkRvnI5I76aQZUFLyHuEPJi//7nDvNcCD1hpKoWILmGmSdDEfysfW38jy9FojV/+b0w06kKAjLF9HUC2yNao9qLv7errkCLln6jVb7xzr4sNPGDqLWuVhIyH5WzbK8AbnZMgWilmKDeelBF2AxgaUlt9BHYcjfzxXIV66gKuww5GZ0</vt:lpwstr>
  </property>
  <property fmtid="{D5CDD505-2E9C-101B-9397-08002B2CF9AE}" pid="46" name="x1ye=48">
    <vt:lpwstr>q4S2wAd7uuF42E/u/TRrmBqC8qRHq2VVmKUvlM8HUqa29eV16HBPvqEQRhUW801R6eslnG36J8jmj4dN7pmiJFw/ooOXjTk5y1xKBVM5pE24GqbdYihpfbh6N3JnG/tr4/nQ/O/nTWHpyuz5Dpnf7wq4tySPT9pu1iq1blMrlRA3sCGYffpLo+dQvvOSQz9wcwUdviHAtfpT32ShftMj845gZLDP7hIZSliybovXNLhlZX4FrDkmnrY/UuKdMQB</vt:lpwstr>
  </property>
  <property fmtid="{D5CDD505-2E9C-101B-9397-08002B2CF9AE}" pid="47" name="x1ye=49">
    <vt:lpwstr>TEop08exkeCbxwuIobeaGHZypdpRJSVIYyg/8tRKZfqhRtqlMbOoigamwUXbf8szplKLrYBuOPb/y+nz3AME4MwysLMq5fPlNG1PoDv6dfttJlm73UGLN+qJXoFwgHV35IieC7TRX75WgrgVe1CbmcMkFf+MtF5lc1j+iS9Gz9EOUbRvIF34vEgp7dtVVpC/LgmpENOwCv8L8k0K4CGJKF3IcL1gZ1BbXO4eqdzvDPjyx1CCWm/OomIH5c6ykng</vt:lpwstr>
  </property>
  <property fmtid="{D5CDD505-2E9C-101B-9397-08002B2CF9AE}" pid="48" name="x1ye=5">
    <vt:lpwstr>oKJp3XLsXZ8V4ytFkg4ROl58trZFxbnH7qfTB2II/CLMPeZnWKN9hg00TTdUfcFFkdmjZ7E75d5M53cSmB2KdA+rawve+J72ykh1P1tfSORTMNBLVgk0iNCzfwG6iVgTZFgP8EQgumNKBUsoNQAAg8KaJILQomvBzM9zBqylRXA+v45w0+m/SHdX13ZOCv75hepmEQzEH8pHiZjzwFau0XVFR3r8KofAWFPgevQbE48zFl9eTzvmecEmOPJytgx</vt:lpwstr>
  </property>
  <property fmtid="{D5CDD505-2E9C-101B-9397-08002B2CF9AE}" pid="49" name="x1ye=50">
    <vt:lpwstr>9rDFCqG1JupOmEUG3m/b2vxFOfoDZrOksIwZuNT/cBWGPbEj+RICWPxgp9e+jjhb/HYaRhn4hf8pCd4LMY5yWkhZQGiX0InBGj8Gywdh9g7QmSIOioy75rlzn6UdmJpAX8CfZwNPmasIFwW+R0F0p9FmJ7Ba3uUQkZlapEUpenAE+vFuO3OFr8eW/3epWAZuFhgaAK3pM6J81lJx3lSx8Ot9spsCCKKfcGbE400VHu2o/gA1WXhtwsjFqFdg4J/</vt:lpwstr>
  </property>
  <property fmtid="{D5CDD505-2E9C-101B-9397-08002B2CF9AE}" pid="50" name="x1ye=51">
    <vt:lpwstr>fIQSjfyWdX2zGRdGk+ueadqsSL+4Fvd0/Sy0xaSC5PFT8dBxT4B/cBz6mtRqtJzCqIJLRppmJXogO4n5VXu2CWiWv4IiVNX+mfgAI72SMBUc1N442nywCO7AYfBF18HWJUkQJG9hzLmQ9Y4BnHjNGEtbODto3vDyQ3Rn+ykSAWpThkMRJk6K03NGarqoM9OUK8TMzQy8ojcMG3RwFFWhQC0otAaDDFQ5McaVNRTPGPG1rh0ASBh3aoPiw2oFteb</vt:lpwstr>
  </property>
  <property fmtid="{D5CDD505-2E9C-101B-9397-08002B2CF9AE}" pid="51" name="x1ye=52">
    <vt:lpwstr>ei13/z66zvymNivQfPS4W8D/x0SBV5v1NqPUA0FqH31rfRWJKafbqEkyoDg9v70trY1cQKpyo3hjd59P0GEe/+NDP6CxjHi1zcrlX7i6N55nVi18l3Xi04l2SCiQsI/Uf1bPbJnVlZgp+Bj76R9KYn7J8AeSwMISh8rnCV9kQPj1EwFRYUsJfRFNc9zORxOAuSHe2JPiT+Yubg+jL0gqoi5/Efz70RQUrohXa2SwflqPLj61aMCyt0fRFFcL5w1</vt:lpwstr>
  </property>
  <property fmtid="{D5CDD505-2E9C-101B-9397-08002B2CF9AE}" pid="52" name="x1ye=53">
    <vt:lpwstr>cJlm5ZwPX9EXnRV0MAyJrWvLusWB1uKSH0uihviRTWhjfhJUhoMABbT9xcxhF6v9RTd04aJPGZ73e4jiePtfStve0bxnyayvtW9eIvS23XrKuOyZyfLwUlEg0X40J3J9NaTfcymmUzJPyg2cdqCfFeP3SdlEw705lOfZ5uS4Nq/254hsF7USqa0CcFqGixASXhSGkSfTarVdzNXG570bByPq9JPpDZP3Zdbjy7Yq5sz8F8tJe8MbneIC+Bt4+/2</vt:lpwstr>
  </property>
  <property fmtid="{D5CDD505-2E9C-101B-9397-08002B2CF9AE}" pid="53" name="x1ye=54">
    <vt:lpwstr>TV+0azGhozCF3qh7OqXkxEZb2pFX22Ki4+9P/34srF/PB+jgrJf+zkQ0cioJq1NpdynGJB/uQXWx7RhNwVlS9CASFrtOAERORTZ1o1XB2V8vgh46CTKcdurVgeVFumpGTjrQ73tqQAYSS/IS2cDUvw58FOnkZ+QaRcXC05WTlPYR1pQeiJqenpL1lhP+2cweUBFQkaI93tNx5fA8d57RJlgpsLGnambq9u+oH6nR0osxacyL5iwOShn+Dobj/pa</vt:lpwstr>
  </property>
  <property fmtid="{D5CDD505-2E9C-101B-9397-08002B2CF9AE}" pid="54" name="x1ye=55">
    <vt:lpwstr>jXZmzJNnYIZbnsGFpy2Jw68HlPFZT6B9AIxuLpcAVGIlxw1v9To5RPEF6s/TiuFs7dT2Z0bLVmfSiKlBjeU7t6QvrRqItE6sR8QBOGqsZOqTbG+1/qih0fB1KX6EJ2A2dP4oBa7gcXvHsWhM3mXlWf2R5BxfeWv7myv+OeTV7XMcJ4gh3aOccIoewWl58ZXOVfq+iDxRAtbbwR9fu88FN1fNXLqleO1mpnTuk1AXh3p1c4bOEumfveF8X9xcG/m</vt:lpwstr>
  </property>
  <property fmtid="{D5CDD505-2E9C-101B-9397-08002B2CF9AE}" pid="55" name="x1ye=56">
    <vt:lpwstr>YpISPH1C4xsHSYLX3F7jQaulv84tNHHCx7V/I84Ke4A0D+R7fB6Nm1ZnzhlipthBHSpGqnZnpoAeltkOOkz0B9I4CxwDgaljMvPcrz3xqRO8kcx4FvFruRV4k15GwvlpI57eNKZWLVJaS5Woftt84yPbR7l9EsaRrYJrKiGQWZHkG1DGMEyUx4Dq0UVNacZUtPNgnEE604ahUvEMbIBnGky/opiKZB0gfLjiPWW3pQWDPutvkxM4TGLUV8DwcSk</vt:lpwstr>
  </property>
  <property fmtid="{D5CDD505-2E9C-101B-9397-08002B2CF9AE}" pid="56" name="x1ye=57">
    <vt:lpwstr>l2kKi5F3htXPdmtQonANj1szeQEwhfr5f2y+qw33lH4+HZAjJJfuOIdXePr6ZSAWv3OGWQVQGFattYTbzgkkPFlT3JwQWw8mVXFJxT7389rJC1TqxU3SwV9CpKWSqFTcR0pl8oQjAAANjYBvN4JyuiYk4sMZcMV8cfq1tHpHDXbQF7t7pr3lhcXviXJVIEJnucL9HZONCTvmyqp3pJ/4+F3JcL0j0XFmrv/nniesV+4iiysEbG/vmWHBKPfyeot</vt:lpwstr>
  </property>
  <property fmtid="{D5CDD505-2E9C-101B-9397-08002B2CF9AE}" pid="57" name="x1ye=58">
    <vt:lpwstr>tHNzwV0DrySIIQuJKSj9eMA7+hr2vveeHXW5tAmN1J0MKArGKwbK4fRk7pREFzQZPbFrQOzpppm7prRQcJm5r70WjxB125+7DsDZoBZWkCvjxOyds1qyYRo7G5UAnXKehKN26QCxB95timQYKc0sB8gkPmlTEKCo1hXkaG+w211ZF4ZRfup3klO0lQ7441NA3Azrqi9+7yIou+scvgbBiLgSnbX7x4HfAbgXV4Utnwg8nb5uHiMy3d5vAA1qk/R</vt:lpwstr>
  </property>
  <property fmtid="{D5CDD505-2E9C-101B-9397-08002B2CF9AE}" pid="58" name="x1ye=59">
    <vt:lpwstr>fVqcd8D/ttTXZibG4bA8u/61D736iYRjPFZVAxqGq4dJ53IOJVZ/sIbG5xp9euXhiIjzpfMhC6v8cni4jWpJFsJ8FQVoEbA+JLKeZAHDX7bHYgdScILcgSNwbE4/wveEnhVGL+Hr6RqKplk9USY37mCad9gd9TIG4aEOldtFbuQVPGIvm8xRdZVwWg36GwKF6F4xgmHVW7QBBsGCf3uGawIIIxvWndGsowEvEzb+DnPF6T1Epu57sqv7lRaqFOn</vt:lpwstr>
  </property>
  <property fmtid="{D5CDD505-2E9C-101B-9397-08002B2CF9AE}" pid="59" name="x1ye=6">
    <vt:lpwstr>3kQghYgSqeudD45qRfEyRbI2zW/1YKZoEsiNiWf7RIuHy1EMMCrxgag3sM5TGuEvVCKMtbBjuTLJijJVu/t5lgg7ToZM+izR2iFxYpQKqF1sGLo7Qt4buYsBLGI0uWKwXLus75Q0A7GWszwmWasl20XjMkxXYEB7iC5SS5zxkLO5YDH7GMGhcrAe+79BmQAmyIzwcVhoE9gHa7GQtRlk/1EaqY/aAQs9WouToVXQdMklLdTn2QmkS+28NUpNsId</vt:lpwstr>
  </property>
  <property fmtid="{D5CDD505-2E9C-101B-9397-08002B2CF9AE}" pid="60" name="x1ye=60">
    <vt:lpwstr>M7Qgwqg6lW9hu3J7g5Vdh3BlICvcIZg8tsg7psfj+5lwDM7Vz3RopCtUrn2kEGucPxds2RGnP3yB6b8cRKLkjo6SdKdP84JBhrFp8HGS8oNIa7qQES3Hul0r0gJdLXswusaW8Nj8YCcap6TXiK+0kHB7ulo/7WUpGe5xCGiTJ8uPfZ62EAG+fF/U20wOyo5Qe00bm5yQeyolGgFUpeQVtnYd9ylhzMw2wj7RF2pASX4jy5IKc3aljVH3Kgc+c/Z</vt:lpwstr>
  </property>
  <property fmtid="{D5CDD505-2E9C-101B-9397-08002B2CF9AE}" pid="61" name="x1ye=61">
    <vt:lpwstr>cCA74TKJ3sHe5HfC5uD4xKGjAqR73MsRHspe5/kY+t51Ok3ZLMP52hIr7125iNhwUZHn0Trqxs05RQVvLpNw+E0kR/eESKj94Kgo635/X3S/pU/uVIeVcnchPPY0LsWjW3Xo1ivO5yKUd+w5zmlbu7YGTAJM6YiuEH+pzszMMGq5y64a3AcE4i9dE/xuaSqdQ4//78RZJB/tZSYk+smbx4TsXqzzmRu0jMUIQQfRof0FDmz6rzaeS1N7gxUTyPC</vt:lpwstr>
  </property>
  <property fmtid="{D5CDD505-2E9C-101B-9397-08002B2CF9AE}" pid="62" name="x1ye=62">
    <vt:lpwstr>WRQBC+ZHOCt/RUScWdSbX9kHqq1sAdjNfepjAAk665Cw/n+jI9JZKpIEk9opu2Y2EcqhsSM6ZXevYxeFrRw0U7ppEaMsuA5GYy86g+FcCQOjFEO/TLK8v95IeiMkkHY4yJP8MR80VcYf/0B09PU+awinD/UH3dX1JlwXbP9sfA24sDgPu0M2FH8lgVbS6DB4Uq5pIn9mI2QIb2ZUlwJ2ibnA3ezYsxtWVePlDX5LAJMvgrlMFHLIHYheOpo17kE</vt:lpwstr>
  </property>
  <property fmtid="{D5CDD505-2E9C-101B-9397-08002B2CF9AE}" pid="63" name="x1ye=63">
    <vt:lpwstr>ESUeOZ+dgRyQiSFGYn+MpfXAcideTJ75GA4JVU//VRSZECnB1F0Xbi+/QLOIPkSZUW0kPkM68NpkgqQSU560IriyOWyR+l+0YoRaKdbcGwZVHjwL7FXTzXpxuJvMWN5Y7YrveEmtf6sZLY4prQVop0Rn9lt3zp2W9jEc7GMpaEQFo8p6c4dN5jrNY6kw1vlnAwLMpUflal8Dj8/WSPR+O6zf91HJIIgSg3t+klFI0LsKnrTaSxADmorr9QUpx37</vt:lpwstr>
  </property>
  <property fmtid="{D5CDD505-2E9C-101B-9397-08002B2CF9AE}" pid="64" name="x1ye=64">
    <vt:lpwstr>qNvgAwJDflZ8NX9RaU0Y7WllOWku0egBzB/hxzrSOakURSGt5REiWQo5vLbYzG0qEldGr4txXxSRh8SG8hB+ncxpWm1Khl/ccKpdVu3qR7UQQpFdHmYQ+dkpfR/F+ser75Mam7DA2p+8yqQt4wcmsSt8oy2hZW+BDU0EPDrigl0eNOjT9omExHaVz2iQ9SOM9I0aTFPqiAiJ5RHchogOzzuu25aKh+6hrKZ9SNGSNLGgYTO+pvz5pRfT29xqjbD</vt:lpwstr>
  </property>
  <property fmtid="{D5CDD505-2E9C-101B-9397-08002B2CF9AE}" pid="65" name="x1ye=65">
    <vt:lpwstr>dXrXi9ao7ZE/bOyDmu54dYem8D/r5N+Brm8PSj9HcSMU0SDVqzWUg0vd92yQuFSsRq3pvv1/7C5wdfz3Q8o3r+mDd9dk+LB1DshaZxTM4SVyzHJVWWeTp42Pq88cmqFwYF/fifzurVw7QS1jGKHnd1fHRQbCIsiWPXt9T1Wu1LN/Dh19V+2VklWnlpO1PYKUmtdQJrR3SzMDe1MMDpUEtzQ7sCqiwQdlrKkA56+FxdBpD7zBxBkfQ/Baqww4OcZ</vt:lpwstr>
  </property>
  <property fmtid="{D5CDD505-2E9C-101B-9397-08002B2CF9AE}" pid="66" name="x1ye=66">
    <vt:lpwstr>8mPdvwmoIYRLjNMsKRsQyuz1NlZyJ9C8DgJyzoWnmYWk4bLorDzOcY4tPfblHxfrtWSCiKearBpgi0WjC+BeT6i7oRNqMCclRNRZwO4W4oZNq6/DlkL9aQvrmz5S2JIn58jrCfQniuW1G057svL9CYEmt8oeB+qcYOgR+HKhz9DFEj5byPoaAvQxMy+mKzhHn7MyaXNUJn3gJIsrzblP8qNmsliWEgiH6QAzOFZmZaO1szs9fw9eeLFUgqzXS/L</vt:lpwstr>
  </property>
  <property fmtid="{D5CDD505-2E9C-101B-9397-08002B2CF9AE}" pid="67" name="x1ye=67">
    <vt:lpwstr>tW4WniLXDQGE2EUdM3McsNWKmC1wLhfo8ysNhoSbH+dFM0n7YPCDiNMgpJwHi78wkJ8vmdP4vONTZzmVc/jsI7gK+fJztMS3MNCfF9PnATTu0tECcFxZSI87geSK3Twa8oyHegvnISMo84DzoF1r/qPdCErJj3QjnMzleOpg/o2DYHSDYX0GIvgMulGknxzxoZ7JqM76X+SrJhrz/cKkGc06KvGX9jvzEjduQHXA90Shwiwr265XOamH0wOWkdb</vt:lpwstr>
  </property>
  <property fmtid="{D5CDD505-2E9C-101B-9397-08002B2CF9AE}" pid="68" name="x1ye=68">
    <vt:lpwstr>JVP6WE/ARbTwae60/Gjkk/G9CRU1uYM/niQsBWHVqSZ7xhbrRxvt2Ioc56t6JI9ondeXIter31gJSPoWhMn2vp5PDrYBdup4fvmX1FbTUyqNaPEr/WV9ywDYWh/0EJXQOfZCVNST6vNC5IFfhJOPN9hgWFbIQhPlaiucvlIfs4SommMwGp6yYOB4ikqn6RaTMeq8QKrnzvzUXjH1OWRQenpQcdopBZDfxYOgeG4+d08VLpj9kuqm89ErweYOnF8</vt:lpwstr>
  </property>
  <property fmtid="{D5CDD505-2E9C-101B-9397-08002B2CF9AE}" pid="69" name="x1ye=69">
    <vt:lpwstr>5W5KKBaMuffZ8ZOQ5Zsp7OtK1ueVcvX7dk+X+F3HCqiO1MhVRu0P8OaCbWxxZWHaTkg6P7WSyl4IGrvbnVpqFY+6KbaJctC/ifQjk6dnPzd0qG3fRwmoRgH+UfrXP+0j8y73Ven5hVQiAL6c4kDkY+9t7Vsc2A5NEI9wAQhCabmpog3AQWnEnVXst2LVEP8mr5CNmPSZ27saWTr7hVQGzy8tXZOLLfxcexoahlcstuoT3CajqJYF01xN/2BkZJc</vt:lpwstr>
  </property>
  <property fmtid="{D5CDD505-2E9C-101B-9397-08002B2CF9AE}" pid="70" name="x1ye=7">
    <vt:lpwstr>pNWOB3ITfR5asmnXXndzbKmpfVsXdMPZKoifiVg1dPxI2nGXye/hJeyL4LbWrPzSjvgmTdsUArDwEukMs0DmnCZu8AttCkaFtSB/CTqagDZOghF6BDKsE07VCfzTPO7tlCfU7F1ruRNIFKRB78HEufrNxNrEYt+R3EySPiglauls26WVp8CYmwzURk5+nf39VsssuewxMSzcxcce6Feef4M1T1o5CGbSbiXP+J529hqrwOglb47oRdYL9R14Y3N</vt:lpwstr>
  </property>
  <property fmtid="{D5CDD505-2E9C-101B-9397-08002B2CF9AE}" pid="71" name="x1ye=70">
    <vt:lpwstr>/l7QVEgSFh3XCdsBMfRzanrgHZQT/EAM1CLGR2JpALwxDf0tQkcB7zfTijM04LuSftr2mReTB80IxumQx85asIb5cQXN3v8XGgDQK2pi/ngfEPIEdsEfzoKQ0CBPGBQDbItuYTB6bM3LKsfS245cGNp3iOqeD6QVYlnVUBvcCs/YRQ8rRkqQNoyYsxD0W/pMCpLERKo6jSonuE6rb7UMvu5BNLcDHrOyHEWNRxK8xyUa5NtLKnjdALBtpw/u2Nj</vt:lpwstr>
  </property>
  <property fmtid="{D5CDD505-2E9C-101B-9397-08002B2CF9AE}" pid="72" name="x1ye=71">
    <vt:lpwstr>kjkygACen5/8tcwyfZqCu/GtcyT0HjcboUjx2gOZvqQGbs6mRyKZ9cnLnuIChXJgT0vkxkMm+RVzvLez8WJSj37JCMwmZFODPoDf6+dpCS+BoLIq7yNSjGhzdmnAS/j1xuIOjEIuP2I3iWgdAyC6rUxIcn8r3txDory86QH9GWi8wsPGG/yvANLA2/M3LU4QGmAkDLwuTBrZKXczg/3TaxyIBUAeK3qRYiknR4vD3tCd0DC+jPUs/hXNLHaFLBd</vt:lpwstr>
  </property>
  <property fmtid="{D5CDD505-2E9C-101B-9397-08002B2CF9AE}" pid="73" name="x1ye=72">
    <vt:lpwstr>AgMI+kx0n5BhTuAndYySIrgdIYC9enXGhNeUrF1CvTlErpiyor6npOVuZI6f+Hf5wPFY6i8W6RYZ1wS9OWx/EDtxP7YTfyLptEC1D0Zj1dn9qythPsADTD40Mgmue4ZJIWWbaRrC50MAkIcgA3jSGC0Axii4PXC0obq94ecuquNJtsw3rGTsrtxymPvGD2woMxxx9RsSGMPtaF0fhcnXwvo+PxWIjQw1jUAkI4K3XWzSaXc0kAax//iq1I3bEYL</vt:lpwstr>
  </property>
  <property fmtid="{D5CDD505-2E9C-101B-9397-08002B2CF9AE}" pid="74" name="x1ye=73">
    <vt:lpwstr>STQnGcKAvVVlbAUGq8zaqHo+R8M07InBUgz6qRKXcbKdkbp3WqDG+eauhz9IHDU1H3up8wKNjIBJCdp3PfPzRTVYva1BjVAwQR4SeOjRMsljA0JyYgbD/RMi1SIZsy2+l+DlPSZyr1qHvl6QPs2mILSl8671nkgsY+eFW3Ty2Lb8B76vjRwNWPN6SkVzDr3BAOxXOUffRMotxoDt/Nh7CeaHm+oojNn4ADK5hWjGaRTkV7fog0Bzc6qVFffA8sL</vt:lpwstr>
  </property>
  <property fmtid="{D5CDD505-2E9C-101B-9397-08002B2CF9AE}" pid="75" name="x1ye=74">
    <vt:lpwstr>4fZ4sJO4MfKHvHgOWEwsl1lUWMcqlT5URLinbisoftjoUXYYI2z5mQQlxlw1WCSOB9SiuHh2NR3Q32srFNQKRHJPV0KT3z31hWSJb0yV3xzHkOGf3OSFGAo+1QiNaDJcqfK9VetrQyFJygZYszHqGYjS0ginc1Z53aKSeI+PSWelTlgLBcAAIxErKfmOh5BcqhLsSgV8VBGkA8b2RsdIs2IE7bIUWPFqw1Okk7/3uR3IX0svddpqQnfiKHFg4ZU</vt:lpwstr>
  </property>
  <property fmtid="{D5CDD505-2E9C-101B-9397-08002B2CF9AE}" pid="76" name="x1ye=75">
    <vt:lpwstr>R5fZCJ4myNvviUpvyEyRl+cXwOlI329OnUxkvBV0QHOFFSu8YKknQZEqDAdSjQcJJGvJZsYXZCEoMB+skevXVrDFJs2PBEZsy6ttKxJ9/zYEm99lQ3+R9vjmNKepS1ndbPWsU/jM1a6+NRpIDxg4pfwcA2SFTJIyzZQC4QCugEWUOvJ1xFP1cCNkHEwH7JXe53nStamf+29TWiVOLJGU7TwEv0tDpS56RHyqeARltoXLm92029J6fZVsMEiz52r</vt:lpwstr>
  </property>
  <property fmtid="{D5CDD505-2E9C-101B-9397-08002B2CF9AE}" pid="77" name="x1ye=76">
    <vt:lpwstr>APHpBZ7j/jFODPAO7U8+sXzjDtgUcj1oOomm6uwhF2iUTVxIY+TgKMOaomxg6aF8r9NaT0PFSs3Lt+jQ2FOnaQVSvRJc9QQdwaVygtRAYLJxJUera/ms3TEO1WhplBSG89JpEcrN7kC38MDFM9Wom0O6vztu52Q9w/HQHrNAfgCemj3waAqPJE2gf37EqlbdpdcsAzrKEdERbrT9JrJD5kX2NaxcdkeHo0pstyu4T2LkzPpd2px3KxjIUx+rLpD</vt:lpwstr>
  </property>
  <property fmtid="{D5CDD505-2E9C-101B-9397-08002B2CF9AE}" pid="78" name="x1ye=77">
    <vt:lpwstr>yB3WMRadSNTo1S056bYa+uCKPom6KJ0vgJpAXTenMqWp72vY/NYdseJrdXsVEUbW0lKq1H6cNgOHjvks8FpLfNgYoS/4PnKFU6sV2wcLy63YnaYfoS+6qdl8uR4289AqAEgW/uQncLX2TQmFAKPPUj99h1KCQqN9/U6B/Oo9gr/JuD3b1P0taVV5Tb+SyOLvWM5Wga9tk4v8/19Z6IZhmNCVmXVcj4boRQ6zdsp0205SYLyq7UiVKbiKncILNzt</vt:lpwstr>
  </property>
  <property fmtid="{D5CDD505-2E9C-101B-9397-08002B2CF9AE}" pid="79" name="x1ye=78">
    <vt:lpwstr>w39BM0txvGTG3XqJmm3IKVottbqfMp1uCPM9VTXnY8wjKXN9j4HoHiNcjXgBDm/G4TXmExAvrRrB9dSJYDgkQsaQlT1MjXZaWiCiiuDI0eG15TAIDP52dcOuics3KmqNkdp3OgVfMZcP4NnWJ5v2+oFKzBALRTM4vWzUG5GMINWch1Cg15/vL6vr87lDBCm2SvZHt0mLBlLYD6Mh7tCnateN7Yb9emIyLtUi4g8Kgc29nf2I126npi4tyUKMfB8</vt:lpwstr>
  </property>
  <property fmtid="{D5CDD505-2E9C-101B-9397-08002B2CF9AE}" pid="80" name="x1ye=79">
    <vt:lpwstr>sTDZExUTGLmGmvO42dj9FC8SaghFlJh6hppPD/1gIoJwXm+/QhBpOqXF55wZwa2WbcGAyVNlXhO2sBjusel3wPfghUELuuAJclqN0OlLNS4FdfL1Ag1Tt12amtIZjIARyNTdxgp6NXtGzWqBiXXXY5mfezCs0XrF2bsjMWMh4po9Tu9E8XaD+jJ7x2MSfO/Wwrh153IO1GuvZDo2W3DLatEHUjP5wAh8rZppM9ZQ0bfAIjv9vhgFe7E38EQwVJL</vt:lpwstr>
  </property>
  <property fmtid="{D5CDD505-2E9C-101B-9397-08002B2CF9AE}" pid="81" name="x1ye=8">
    <vt:lpwstr>/24BVhJ/jigGwD8wLHE0HCjZ6tOIrC8NwM2DFUsIZnJ0ZFPn0cPz0Bf+d7cTJBlsSbAKUr2ZsvFpz68xny06wCezH8KqViFwW0GC+YVj2LVzGd2lBjVO0VpWQ4G1ndq60rl7bfEY39NxJ8GEeFGCsOx3+L+s4T/y0VeVTVRZX0wrk4FH4UhUgZQxVNmxUxaYELFRxXtOSQRPWslvIhjLyIGf52vVPbT3kYFcOEl9vRqdDK88hYkK+arEToC/muv</vt:lpwstr>
  </property>
  <property fmtid="{D5CDD505-2E9C-101B-9397-08002B2CF9AE}" pid="82" name="x1ye=80">
    <vt:lpwstr>+WOZzcbfekiB1rQxmZf3qXA0uwf5YVCA66NSClysxg1dYtq27Z7IbLU71WApojF1nqgMueY33fN8Zfd+2GG8m1sNYRj1G3D9FpFuAyfldyeSV9lnye8yQIQp0estL5ro1LCZJPaL+uuqAWkFCFwo6s9yS7yGfuyLwvWX2TO+/lj17FwZ9lvuyZUizDm3edooIyazpgFVFrrFs2kkh8ynEi7nIJZOVod9e5/kzUKtKTnCU9GjmV1faTXV4urPm5K</vt:lpwstr>
  </property>
  <property fmtid="{D5CDD505-2E9C-101B-9397-08002B2CF9AE}" pid="83" name="x1ye=81">
    <vt:lpwstr>CR7ldtUUj1DtNuVTeg7VOnXJlLv0o/Q8tCZ5s4E8AAA==</vt:lpwstr>
  </property>
  <property fmtid="{D5CDD505-2E9C-101B-9397-08002B2CF9AE}" pid="84" name="x1ye=9">
    <vt:lpwstr>qcJbFjY/iIsYM7FjabFHHyF9iDKYrkGvcexJwpxQxsnWVT+jhNpnwyIvhsaJEZxVwvlVMTSarFfM0A9PG23D0V0mQI1PcslUqoynhI/9iBqskcf85aABqy4BrWL+/RTzFcs6ONkPhXe3FMO8mtCarIIXyo8cX8YCmwTYCIAYz6w9QnO75nmregV/SM/uLPjydgleh4WbXlS5JYCVXFFD6U33BY4a3ecxJ2+elr+hh9wmvmhl0jAnMWRXBGHZ4cI</vt:lpwstr>
  </property>
</Properties>
</file>