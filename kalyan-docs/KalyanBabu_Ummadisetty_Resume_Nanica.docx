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.0 -->
  <w:background w:color="ffffff">
    <v:background id="_x0000_s1025" filled="t" fillcolor="white"/>
  </w:background>
  <w:body>
    <w:tbl>
      <w:tblPr>
        <w:tblStyle w:val="documenttopsection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094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0946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</w:p>
          <w:p>
            <w:pPr>
              <w:pStyle w:val="documentnam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left-box"/>
                <w:rFonts w:ascii="Century Gothic" w:eastAsia="Century Gothic" w:hAnsi="Century Gothic" w:cs="Century Gothic"/>
                <w:b/>
                <w:bCs/>
                <w:color w:val="252932"/>
                <w:sz w:val="72"/>
                <w:szCs w:val="7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Kalyan Babu</w:t>
            </w:r>
            <w:r>
              <w:rPr>
                <w:rStyle w:val="span"/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>Ummadisetty</w:t>
            </w:r>
          </w:p>
          <w:p>
            <w:pPr>
              <w:pStyle w:val="documentresume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left-box"/>
                <w:rFonts w:ascii="Century Gothic" w:eastAsia="Century Gothic" w:hAnsi="Century Gothic" w:cs="Century Gothic"/>
                <w:b w:val="0"/>
                <w:bCs w:val="0"/>
                <w:color w:val="252932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Cloud Engineer</w:t>
            </w:r>
          </w:p>
          <w:tbl>
            <w:tblPr>
              <w:tblStyle w:val="documentaddress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473"/>
              <w:gridCol w:w="5473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473" w:type="dxa"/>
                  <w:noWrap w:val="0"/>
                  <w:tcMar>
                    <w:top w:w="200" w:type="dxa"/>
                    <w:left w:w="0" w:type="dxa"/>
                    <w:bottom w:w="0" w:type="dxa"/>
                    <w:right w:w="40" w:type="dxa"/>
                  </w:tcMar>
                  <w:vAlign w:val="top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420" w:lineRule="atLeast"/>
                    <w:ind w:left="0" w:right="120"/>
                    <w:rPr>
                      <w:rStyle w:val="documentaddressaddressleft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</w:rPr>
                    <w:t>Address  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>Ongole, India 523114</w:t>
                  </w: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420" w:lineRule="atLeast"/>
                    <w:ind w:left="0" w:right="120"/>
                    <w:rPr>
                      <w:rStyle w:val="documentaddressaddressleft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</w:rPr>
                    <w:t>Phone  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>+91 8096806269</w:t>
                  </w: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420" w:lineRule="atLeast"/>
                    <w:ind w:left="0" w:right="120"/>
                    <w:rPr>
                      <w:rStyle w:val="documentaddressaddressleft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</w:rPr>
                    <w:t>E-mail  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>kalyanbabupk909@gmail.com</w:t>
                  </w:r>
                </w:p>
              </w:tc>
              <w:tc>
                <w:tcPr>
                  <w:tcW w:w="5473" w:type="dxa"/>
                  <w:noWrap w:val="0"/>
                  <w:tcMar>
                    <w:top w:w="200" w:type="dxa"/>
                    <w:left w:w="0" w:type="dxa"/>
                    <w:bottom w:w="0" w:type="dxa"/>
                    <w:right w:w="40" w:type="dxa"/>
                  </w:tcMar>
                  <w:vAlign w:val="top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420" w:lineRule="atLeast"/>
                    <w:ind w:left="0" w:right="120"/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</w:tr>
    </w:tbl>
    <w:p>
      <w:pPr>
        <w:rPr>
          <w:vanish/>
        </w:rPr>
      </w:pPr>
    </w:p>
    <w:tbl>
      <w:tblPr>
        <w:tblStyle w:val="documentheading"/>
        <w:tblW w:w="5000" w:type="pct"/>
        <w:tblCellSpacing w:w="0" w:type="dxa"/>
        <w:tblBorders>
          <w:bottom w:val="single" w:sz="8" w:space="0" w:color="CCCCCC"/>
        </w:tblBorders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0946"/>
      </w:tblGrid>
      <w:tr>
        <w:tblPrEx>
          <w:tblW w:w="5000" w:type="pct"/>
          <w:tblCellSpacing w:w="0" w:type="dxa"/>
          <w:tblBorders>
            <w:bottom w:val="single" w:sz="8" w:space="0" w:color="CCCCCC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sectiontitle"/>
              <w:spacing w:before="390" w:after="0" w:line="420" w:lineRule="atLeast"/>
              <w:ind w:left="40" w:right="0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  <w:t>Technical Profile</w:t>
            </w:r>
          </w:p>
        </w:tc>
      </w:tr>
    </w:tbl>
    <w:p>
      <w:pPr>
        <w:pStyle w:val="documentulli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00" w:after="0" w:line="320" w:lineRule="atLeast"/>
        <w:ind w:left="286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Java</w:t>
      </w:r>
    </w:p>
    <w:p>
      <w:pPr>
        <w:pStyle w:val="documentulli"/>
        <w:numPr>
          <w:ilvl w:val="0"/>
          <w:numId w:val="1"/>
        </w:numPr>
        <w:spacing w:before="0" w:after="0" w:line="320" w:lineRule="atLeast"/>
        <w:ind w:left="286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Python</w:t>
      </w:r>
    </w:p>
    <w:p>
      <w:pPr>
        <w:pStyle w:val="documentulli"/>
        <w:numPr>
          <w:ilvl w:val="0"/>
          <w:numId w:val="1"/>
        </w:numPr>
        <w:spacing w:before="0" w:after="0" w:line="320" w:lineRule="atLeast"/>
        <w:ind w:left="286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MySQL</w:t>
      </w:r>
    </w:p>
    <w:p>
      <w:pPr>
        <w:pStyle w:val="documentulli"/>
        <w:numPr>
          <w:ilvl w:val="0"/>
          <w:numId w:val="1"/>
        </w:numPr>
        <w:spacing w:before="0" w:after="0" w:line="320" w:lineRule="atLeast"/>
        <w:ind w:left="286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Linux</w:t>
      </w:r>
    </w:p>
    <w:p>
      <w:pPr>
        <w:pStyle w:val="documentulli"/>
        <w:numPr>
          <w:ilvl w:val="0"/>
          <w:numId w:val="1"/>
        </w:numPr>
        <w:spacing w:before="0" w:after="0" w:line="320" w:lineRule="atLeast"/>
        <w:ind w:left="286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Cloud Services</w:t>
      </w:r>
    </w:p>
    <w:p>
      <w:pPr>
        <w:pStyle w:val="documentulli"/>
        <w:numPr>
          <w:ilvl w:val="0"/>
          <w:numId w:val="2"/>
        </w:numPr>
        <w:spacing w:before="0" w:after="0" w:line="320" w:lineRule="atLeast"/>
        <w:ind w:left="286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GCP with Terraform</w:t>
      </w:r>
    </w:p>
    <w:p>
      <w:pPr>
        <w:pStyle w:val="documentulli"/>
        <w:numPr>
          <w:ilvl w:val="0"/>
          <w:numId w:val="2"/>
        </w:numPr>
        <w:spacing w:before="0" w:after="0" w:line="320" w:lineRule="atLeast"/>
        <w:ind w:left="286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Kubernetes</w:t>
      </w:r>
    </w:p>
    <w:p>
      <w:pPr>
        <w:pStyle w:val="documentulli"/>
        <w:numPr>
          <w:ilvl w:val="0"/>
          <w:numId w:val="2"/>
        </w:numPr>
        <w:spacing w:before="0" w:after="0" w:line="320" w:lineRule="atLeast"/>
        <w:ind w:left="286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Docker</w:t>
      </w:r>
    </w:p>
    <w:p>
      <w:pPr>
        <w:pStyle w:val="p"/>
        <w:spacing w:before="0" w:after="0" w:line="320" w:lineRule="atLeast"/>
        <w:ind w:left="256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</w:p>
    <w:tbl>
      <w:tblPr>
        <w:tblStyle w:val="documentheading"/>
        <w:tblW w:w="5000" w:type="pct"/>
        <w:tblCellSpacing w:w="0" w:type="dxa"/>
        <w:tblBorders>
          <w:bottom w:val="single" w:sz="8" w:space="0" w:color="CCCCCC"/>
        </w:tblBorders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0946"/>
      </w:tblGrid>
      <w:tr>
        <w:tblPrEx>
          <w:tblW w:w="5000" w:type="pct"/>
          <w:tblCellSpacing w:w="0" w:type="dxa"/>
          <w:tblBorders>
            <w:bottom w:val="single" w:sz="8" w:space="0" w:color="CCCCCC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sectiontitle"/>
              <w:spacing w:before="390" w:after="0" w:line="420" w:lineRule="atLeast"/>
              <w:ind w:left="40" w:right="0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  <w:t>Competencies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320" w:lineRule="atLeast"/>
        <w:ind w:left="2560" w:right="0"/>
        <w:rPr>
          <w:rStyle w:val="documentratingfieldp"/>
          <w:rFonts w:ascii="Century Gothic" w:eastAsia="Century Gothic" w:hAnsi="Century Gothic" w:cs="Century Gothic"/>
          <w:sz w:val="22"/>
          <w:szCs w:val="22"/>
        </w:rPr>
      </w:pPr>
      <w:r>
        <w:rPr>
          <w:rStyle w:val="documentratingfieldp"/>
          <w:rFonts w:ascii="Century Gothic" w:eastAsia="Century Gothic" w:hAnsi="Century Gothic" w:cs="Century Gothic"/>
          <w:sz w:val="22"/>
          <w:szCs w:val="22"/>
        </w:rPr>
        <w:t>Network support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line="320" w:lineRule="atLeast"/>
        <w:ind w:left="256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ratingfieldp"/>
          <w:rFonts w:ascii="Century Gothic" w:eastAsia="Century Gothic" w:hAnsi="Century Gothic" w:cs="Century Gothic"/>
          <w:sz w:val="22"/>
          <w:szCs w:val="22"/>
        </w:rPr>
        <w:t>Self-Motivated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line="320" w:lineRule="atLeast"/>
        <w:ind w:left="256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ratingfieldp"/>
          <w:rFonts w:ascii="Century Gothic" w:eastAsia="Century Gothic" w:hAnsi="Century Gothic" w:cs="Century Gothic"/>
          <w:sz w:val="22"/>
          <w:szCs w:val="22"/>
        </w:rPr>
        <w:t>Excellent Communication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line="320" w:lineRule="atLeast"/>
        <w:ind w:left="256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ratingfieldp"/>
          <w:rFonts w:ascii="Century Gothic" w:eastAsia="Century Gothic" w:hAnsi="Century Gothic" w:cs="Century Gothic"/>
          <w:sz w:val="22"/>
          <w:szCs w:val="22"/>
        </w:rPr>
        <w:t>Teamwork and Collaboration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20" w:lineRule="atLeast"/>
        <w:ind w:left="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Resourceful cloud engineer experienced in evaluating and assessing client requirements and implementing infrastructure to solve identified problems. Harnessed code and cloud-native technologies to create scalable and user-centric systems. Strong negotiator with excellent value-driven solutions.</w:t>
      </w:r>
    </w:p>
    <w:tbl>
      <w:tblPr>
        <w:tblStyle w:val="documentheading"/>
        <w:tblW w:w="5000" w:type="pct"/>
        <w:tblCellSpacing w:w="0" w:type="dxa"/>
        <w:tblBorders>
          <w:bottom w:val="single" w:sz="8" w:space="0" w:color="CCCCCC"/>
        </w:tblBorders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0946"/>
      </w:tblGrid>
      <w:tr>
        <w:tblPrEx>
          <w:tblW w:w="5000" w:type="pct"/>
          <w:tblCellSpacing w:w="0" w:type="dxa"/>
          <w:tblBorders>
            <w:bottom w:val="single" w:sz="8" w:space="0" w:color="CCCCCC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sectiontitle"/>
              <w:spacing w:before="390" w:after="0" w:line="420" w:lineRule="atLeast"/>
              <w:ind w:left="40" w:right="0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  <w:t>Work History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50"/>
        <w:gridCol w:w="839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50" w:type="dxa"/>
            <w:noWrap w:val="0"/>
            <w:tcMar>
              <w:top w:w="20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2021-12</w:t>
            </w:r>
            <w:r>
              <w:rPr>
                <w:rStyle w:val="spandateswrapper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 xml:space="preserve">-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>Current</w:t>
            </w:r>
          </w:p>
        </w:tc>
        <w:tc>
          <w:tcPr>
            <w:tcW w:w="8396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txtBold"/>
                <w:rFonts w:ascii="Century Gothic" w:eastAsia="Century Gothic" w:hAnsi="Century Gothic" w:cs="Century Gothic"/>
              </w:rPr>
            </w:pPr>
            <w:r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Cloud Support Engineer</w:t>
            </w:r>
            <w:r>
              <w:rPr>
                <w:rStyle w:val="documentmb5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</w:p>
          <w:p>
            <w:pPr>
              <w:pStyle w:val="documentmb5Paragraph"/>
              <w:spacing w:before="0" w:after="100" w:line="34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Tata consultancy Services Ltd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Hydearabad</w:t>
            </w:r>
            <w:r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ulli"/>
              <w:numPr>
                <w:ilvl w:val="0"/>
                <w:numId w:val="3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Identified, analyzed and resolved infrastructure vulnerabilities and application deployment issues.</w:t>
            </w:r>
          </w:p>
          <w:p>
            <w:pPr>
              <w:pStyle w:val="documentulli"/>
              <w:numPr>
                <w:ilvl w:val="0"/>
                <w:numId w:val="3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Worked with teams of talented software engineers to define, build and maintain cloud infrastructure.</w:t>
            </w:r>
          </w:p>
          <w:p>
            <w:pPr>
              <w:pStyle w:val="documentulli"/>
              <w:numPr>
                <w:ilvl w:val="0"/>
                <w:numId w:val="3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Reviewed existing systems and made recommendations for improvements.</w:t>
            </w:r>
          </w:p>
          <w:p>
            <w:pPr>
              <w:pStyle w:val="documentulli"/>
              <w:numPr>
                <w:ilvl w:val="0"/>
                <w:numId w:val="3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Provided technical leadership and delivered innovative products and services to address customer specific requirements.</w:t>
            </w:r>
          </w:p>
        </w:tc>
      </w:tr>
    </w:tbl>
    <w:p>
      <w:pPr>
        <w:rPr>
          <w:vanish/>
        </w:rPr>
      </w:pPr>
    </w:p>
    <w:tbl>
      <w:tblPr>
        <w:tblStyle w:val="documentheading"/>
        <w:tblW w:w="5000" w:type="pct"/>
        <w:tblCellSpacing w:w="0" w:type="dxa"/>
        <w:tblBorders>
          <w:bottom w:val="single" w:sz="8" w:space="0" w:color="CCCCCC"/>
        </w:tblBorders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0946"/>
      </w:tblGrid>
      <w:tr>
        <w:tblPrEx>
          <w:tblW w:w="5000" w:type="pct"/>
          <w:tblCellSpacing w:w="0" w:type="dxa"/>
          <w:tblBorders>
            <w:bottom w:val="single" w:sz="8" w:space="0" w:color="CCCCCC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sectiontitle"/>
              <w:spacing w:before="390" w:after="0" w:line="420" w:lineRule="atLeast"/>
              <w:ind w:left="40" w:right="0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  <w:t>Education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50"/>
        <w:gridCol w:w="839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50" w:type="dxa"/>
            <w:noWrap w:val="0"/>
            <w:tcMar>
              <w:top w:w="20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2016-07</w:t>
            </w:r>
            <w:r>
              <w:rPr>
                <w:rStyle w:val="spandateswrapper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 xml:space="preserve">-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>2020-08</w:t>
            </w:r>
          </w:p>
        </w:tc>
        <w:tc>
          <w:tcPr>
            <w:tcW w:w="8396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txtBold"/>
                <w:rFonts w:ascii="Century Gothic" w:eastAsia="Century Gothic" w:hAnsi="Century Gothic" w:cs="Century Gothic"/>
              </w:rPr>
            </w:pPr>
            <w:r>
              <w:rPr>
                <w:rStyle w:val="spandegree"/>
                <w:rFonts w:ascii="Century Gothic" w:eastAsia="Century Gothic" w:hAnsi="Century Gothic" w:cs="Century Gothic"/>
              </w:rPr>
              <w:t>Bachelor of Technology</w:t>
            </w:r>
            <w:r>
              <w:rPr>
                <w:rStyle w:val="spandegree"/>
                <w:rFonts w:ascii="Century Gothic" w:eastAsia="Century Gothic" w:hAnsi="Century Gothic" w:cs="Century Gothic"/>
              </w:rPr>
              <w:t xml:space="preserve">: </w:t>
            </w:r>
            <w:r>
              <w:rPr>
                <w:rStyle w:val="spanprogramline"/>
                <w:rFonts w:ascii="Century Gothic" w:eastAsia="Century Gothic" w:hAnsi="Century Gothic" w:cs="Century Gothic"/>
              </w:rPr>
              <w:t>Civil Engineering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</w:p>
          <w:p>
            <w:pPr>
              <w:pStyle w:val="spanpaddedline"/>
              <w:spacing w:before="0" w:after="0" w:line="34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Pace Institute of Technology And Sciences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 xml:space="preserve"> -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Ongole, India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Equivalent Percentage : 70.7%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50"/>
        <w:gridCol w:w="839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50" w:type="dxa"/>
            <w:noWrap w:val="0"/>
            <w:tcMar>
              <w:top w:w="20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2013-07</w:t>
            </w:r>
            <w:r>
              <w:rPr>
                <w:rStyle w:val="spandateswrapper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 xml:space="preserve">-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>2015-04</w:t>
            </w:r>
          </w:p>
        </w:tc>
        <w:tc>
          <w:tcPr>
            <w:tcW w:w="8396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txtBold"/>
                <w:rFonts w:ascii="Century Gothic" w:eastAsia="Century Gothic" w:hAnsi="Century Gothic" w:cs="Century Gothic"/>
              </w:rPr>
            </w:pPr>
            <w:r>
              <w:rPr>
                <w:rStyle w:val="spandegree"/>
                <w:rFonts w:ascii="Century Gothic" w:eastAsia="Century Gothic" w:hAnsi="Century Gothic" w:cs="Century Gothic"/>
              </w:rPr>
              <w:t>Intermediate</w:t>
            </w:r>
            <w:r>
              <w:rPr>
                <w:rStyle w:val="spandegree"/>
                <w:rFonts w:ascii="Century Gothic" w:eastAsia="Century Gothic" w:hAnsi="Century Gothic" w:cs="Century Gothic"/>
              </w:rPr>
              <w:t xml:space="preserve">: </w:t>
            </w:r>
            <w:r>
              <w:rPr>
                <w:rStyle w:val="spanprogramline"/>
                <w:rFonts w:ascii="Century Gothic" w:eastAsia="Century Gothic" w:hAnsi="Century Gothic" w:cs="Century Gothic"/>
              </w:rPr>
              <w:t>MPC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</w:p>
          <w:p>
            <w:pPr>
              <w:pStyle w:val="spanpaddedline"/>
              <w:spacing w:before="0" w:after="0" w:line="34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AP Model School And Govt. Jr College</w:t>
            </w:r>
          </w:p>
          <w:p>
            <w:pPr>
              <w:pStyle w:val="documentulli"/>
              <w:numPr>
                <w:ilvl w:val="0"/>
                <w:numId w:val="5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Percentage : 74.1%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50"/>
        <w:gridCol w:w="839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50" w:type="dxa"/>
            <w:noWrap w:val="0"/>
            <w:tcMar>
              <w:top w:w="20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2012-06</w:t>
            </w:r>
            <w:r>
              <w:rPr>
                <w:rStyle w:val="spandateswrapper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 xml:space="preserve">-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>2013-04</w:t>
            </w:r>
          </w:p>
        </w:tc>
        <w:tc>
          <w:tcPr>
            <w:tcW w:w="8396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txtBold"/>
                <w:rFonts w:ascii="Century Gothic" w:eastAsia="Century Gothic" w:hAnsi="Century Gothic" w:cs="Century Gothic"/>
              </w:rPr>
            </w:pPr>
            <w:r>
              <w:rPr>
                <w:rStyle w:val="spandegree"/>
                <w:rFonts w:ascii="Century Gothic" w:eastAsia="Century Gothic" w:hAnsi="Century Gothic" w:cs="Century Gothic"/>
              </w:rPr>
              <w:t>SSC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</w:p>
          <w:p>
            <w:pPr>
              <w:pStyle w:val="spanpaddedline"/>
              <w:spacing w:before="0" w:after="0" w:line="34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K.R.Z.P High School</w:t>
            </w:r>
          </w:p>
          <w:p>
            <w:pPr>
              <w:pStyle w:val="documentulli"/>
              <w:numPr>
                <w:ilvl w:val="0"/>
                <w:numId w:val="6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CGPA :8.8</w:t>
            </w:r>
          </w:p>
        </w:tc>
      </w:tr>
    </w:tbl>
    <w:p>
      <w:pPr>
        <w:rPr>
          <w:vanish/>
        </w:rPr>
      </w:pPr>
    </w:p>
    <w:tbl>
      <w:tblPr>
        <w:tblStyle w:val="documentheading"/>
        <w:tblW w:w="5000" w:type="pct"/>
        <w:tblCellSpacing w:w="0" w:type="dxa"/>
        <w:tblBorders>
          <w:bottom w:val="single" w:sz="8" w:space="0" w:color="CCCCCC"/>
        </w:tblBorders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0946"/>
      </w:tblGrid>
      <w:tr>
        <w:tblPrEx>
          <w:tblW w:w="5000" w:type="pct"/>
          <w:tblCellSpacing w:w="0" w:type="dxa"/>
          <w:tblBorders>
            <w:bottom w:val="single" w:sz="8" w:space="0" w:color="CCCCCC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sectiontitle"/>
              <w:spacing w:before="390" w:after="0" w:line="420" w:lineRule="atLeast"/>
              <w:ind w:left="40" w:right="0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  <w:t>Languages</w:t>
            </w:r>
          </w:p>
        </w:tc>
      </w:tr>
    </w:tbl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line="320" w:lineRule="atLeast"/>
        <w:ind w:left="256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ratingfieldp"/>
          <w:rFonts w:ascii="Century Gothic" w:eastAsia="Century Gothic" w:hAnsi="Century Gothic" w:cs="Century Gothic"/>
          <w:sz w:val="22"/>
          <w:szCs w:val="22"/>
        </w:rPr>
        <w:t>English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line="320" w:lineRule="atLeast"/>
        <w:ind w:left="256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ratingfieldp"/>
          <w:rFonts w:ascii="Century Gothic" w:eastAsia="Century Gothic" w:hAnsi="Century Gothic" w:cs="Century Gothic"/>
          <w:sz w:val="22"/>
          <w:szCs w:val="22"/>
        </w:rPr>
        <w:t>Telugu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line="320" w:lineRule="atLeast"/>
        <w:ind w:left="256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ratingfieldp"/>
          <w:rFonts w:ascii="Century Gothic" w:eastAsia="Century Gothic" w:hAnsi="Century Gothic" w:cs="Century Gothic"/>
          <w:sz w:val="22"/>
          <w:szCs w:val="22"/>
        </w:rPr>
        <w:t>Hindi</w:t>
      </w:r>
    </w:p>
    <w:tbl>
      <w:tblPr>
        <w:tblStyle w:val="documentheading"/>
        <w:tblW w:w="5000" w:type="pct"/>
        <w:tblCellSpacing w:w="0" w:type="dxa"/>
        <w:tblBorders>
          <w:bottom w:val="single" w:sz="8" w:space="0" w:color="CCCCCC"/>
        </w:tblBorders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0946"/>
      </w:tblGrid>
      <w:tr>
        <w:tblPrEx>
          <w:tblW w:w="5000" w:type="pct"/>
          <w:tblCellSpacing w:w="0" w:type="dxa"/>
          <w:tblBorders>
            <w:bottom w:val="single" w:sz="8" w:space="0" w:color="CCCCCC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sectiontitle"/>
              <w:spacing w:before="390" w:after="0" w:line="420" w:lineRule="atLeast"/>
              <w:ind w:left="40" w:right="0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  <w:t>Certifications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50"/>
        <w:gridCol w:w="839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50" w:type="dxa"/>
            <w:noWrap w:val="0"/>
            <w:tcMar>
              <w:top w:w="20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2022-06</w:t>
            </w:r>
          </w:p>
        </w:tc>
        <w:tc>
          <w:tcPr>
            <w:tcW w:w="8396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0" w:line="34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GCP-Associate Cloud Engineer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50"/>
        <w:gridCol w:w="839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50" w:type="dxa"/>
            <w:noWrap w:val="0"/>
            <w:tcMar>
              <w:top w:w="20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2022-09</w:t>
            </w:r>
          </w:p>
        </w:tc>
        <w:tc>
          <w:tcPr>
            <w:tcW w:w="8396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0" w:line="34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GCP-Professional Data Engineer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50"/>
        <w:gridCol w:w="839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50" w:type="dxa"/>
            <w:noWrap w:val="0"/>
            <w:tcMar>
              <w:top w:w="20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2022-08</w:t>
            </w:r>
          </w:p>
        </w:tc>
        <w:tc>
          <w:tcPr>
            <w:tcW w:w="8396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0" w:line="34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Accenture Developer Program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50"/>
        <w:gridCol w:w="839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50" w:type="dxa"/>
            <w:noWrap w:val="0"/>
            <w:tcMar>
              <w:top w:w="20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2022-08</w:t>
            </w:r>
          </w:p>
        </w:tc>
        <w:tc>
          <w:tcPr>
            <w:tcW w:w="8396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0" w:line="34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Infosys Power Programmer Virtual Experience Program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50"/>
        <w:gridCol w:w="839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50" w:type="dxa"/>
            <w:noWrap w:val="0"/>
            <w:tcMar>
              <w:top w:w="20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2022-09</w:t>
            </w:r>
          </w:p>
        </w:tc>
        <w:tc>
          <w:tcPr>
            <w:tcW w:w="8396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0" w:line="34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AWS Innovate Online Conference Certificate</w:t>
            </w:r>
          </w:p>
        </w:tc>
      </w:tr>
    </w:tbl>
    <w:p>
      <w:pPr>
        <w:rPr>
          <w:vanish/>
        </w:rPr>
      </w:pPr>
    </w:p>
    <w:tbl>
      <w:tblPr>
        <w:tblStyle w:val="documentheading"/>
        <w:tblW w:w="5000" w:type="pct"/>
        <w:tblCellSpacing w:w="0" w:type="dxa"/>
        <w:tblBorders>
          <w:bottom w:val="single" w:sz="8" w:space="0" w:color="CCCCCC"/>
        </w:tblBorders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0946"/>
      </w:tblGrid>
      <w:tr>
        <w:tblPrEx>
          <w:tblW w:w="5000" w:type="pct"/>
          <w:tblCellSpacing w:w="0" w:type="dxa"/>
          <w:tblBorders>
            <w:bottom w:val="single" w:sz="8" w:space="0" w:color="CCCCCC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sectiontitle"/>
              <w:spacing w:before="390" w:after="0" w:line="420" w:lineRule="atLeast"/>
              <w:ind w:left="40" w:right="0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  <w:t>Hobbies</w:t>
            </w:r>
          </w:p>
        </w:tc>
      </w:tr>
    </w:tbl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00" w:after="0" w:line="320" w:lineRule="atLeast"/>
        <w:ind w:left="256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I love to play cricket when ever I have free time it gives more relief to me</w:t>
      </w:r>
    </w:p>
    <w:p>
      <w:pPr>
        <w:pStyle w:val="p"/>
        <w:spacing w:before="0" w:after="0" w:line="320" w:lineRule="atLeast"/>
        <w:ind w:left="256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I like to listen melody songs</w:t>
      </w:r>
    </w:p>
    <w:sectPr>
      <w:pgSz w:w="11906" w:h="16838"/>
      <w:pgMar w:top="480" w:right="480" w:bottom="480" w:left="48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A297CD44-7104-4E80-A128-326976B1B5D4}"/>
    <w:embedBold r:id="rId2" w:fontKey="{32BF8F4C-5755-4630-9AA8-65BCB93479D7}"/>
    <w:embedItalic r:id="rId3" w:fontKey="{F07C9513-5FC3-4A52-8CD9-15D98AC4E90A}"/>
  </w:font>
  <w:font w:name="Courier New">
    <w:charset w:val="00"/>
    <w:family w:val="auto"/>
    <w:pitch w:val="default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ocument">
    <w:name w:val="document"/>
    <w:basedOn w:val="Normal"/>
    <w:pPr>
      <w:spacing w:line="320" w:lineRule="atLeast"/>
    </w:p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character" w:customStyle="1" w:styleId="documentleft-box">
    <w:name w:val="document_left-box"/>
    <w:basedOn w:val="DefaultParagraphFont"/>
  </w:style>
  <w:style w:type="paragraph" w:customStyle="1" w:styleId="documentSECTIONNAMEdivfirstparagraph">
    <w:name w:val="document_SECTION_NAME_div_firstparagraph"/>
    <w:basedOn w:val="Normal"/>
  </w:style>
  <w:style w:type="paragraph" w:customStyle="1" w:styleId="documentname">
    <w:name w:val="document_name"/>
    <w:basedOn w:val="Normal"/>
    <w:pPr>
      <w:pBdr>
        <w:top w:val="none" w:sz="0" w:space="0" w:color="auto"/>
        <w:left w:val="none" w:sz="0" w:space="0" w:color="auto"/>
        <w:bottom w:val="none" w:sz="0" w:space="5" w:color="auto"/>
        <w:right w:val="none" w:sz="0" w:space="0" w:color="auto"/>
      </w:pBdr>
      <w:spacing w:line="820" w:lineRule="atLeast"/>
      <w:jc w:val="left"/>
    </w:pPr>
    <w:rPr>
      <w:b/>
      <w:bCs/>
      <w:color w:val="252932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20" w:lineRule="atLeast"/>
      <w:jc w:val="left"/>
    </w:pPr>
    <w:rPr>
      <w:b w:val="0"/>
      <w:bCs w:val="0"/>
      <w:color w:val="252932"/>
      <w:sz w:val="32"/>
      <w:szCs w:val="32"/>
    </w:rPr>
  </w:style>
  <w:style w:type="paragraph" w:customStyle="1" w:styleId="documentSECTIONCNTC">
    <w:name w:val="document_SECTION_CNTC"/>
    <w:basedOn w:val="Normal"/>
  </w:style>
  <w:style w:type="paragraph" w:customStyle="1" w:styleId="documentSECTIONCNTCdivfirstparagraph">
    <w:name w:val="document_SECTION_CNTC_div_firstparagraph"/>
    <w:basedOn w:val="Normal"/>
  </w:style>
  <w:style w:type="character" w:customStyle="1" w:styleId="documentaddressaddressleft">
    <w:name w:val="document_address_addressleft"/>
    <w:basedOn w:val="DefaultParagraphFont"/>
  </w:style>
  <w:style w:type="character" w:customStyle="1" w:styleId="txtBold">
    <w:name w:val="txtBold"/>
    <w:basedOn w:val="DefaultParagraphFont"/>
    <w:rPr>
      <w:b/>
      <w:bCs/>
    </w:rPr>
  </w:style>
  <w:style w:type="character" w:customStyle="1" w:styleId="documentaddressaddressright">
    <w:name w:val="document_address_addressright"/>
    <w:basedOn w:val="DefaultParagraphFont"/>
  </w:style>
  <w:style w:type="table" w:customStyle="1" w:styleId="documentaddress">
    <w:name w:val="document_address"/>
    <w:basedOn w:val="TableNormal"/>
    <w:tblPr/>
  </w:style>
  <w:style w:type="character" w:customStyle="1" w:styleId="documentright-box">
    <w:name w:val="document_right-box"/>
    <w:basedOn w:val="DefaultParagraphFont"/>
  </w:style>
  <w:style w:type="table" w:customStyle="1" w:styleId="documenttopsection">
    <w:name w:val="document_topsection"/>
    <w:basedOn w:val="TableNormal"/>
    <w:tblPr/>
  </w:style>
  <w:style w:type="character" w:customStyle="1" w:styleId="documenttitleCell">
    <w:name w:val="document_titleCell"/>
    <w:basedOn w:val="DefaultParagraphFont"/>
  </w:style>
  <w:style w:type="paragraph" w:customStyle="1" w:styleId="documentsectionsectiontitle">
    <w:name w:val="document_section_sectiontitle"/>
    <w:basedOn w:val="Normal"/>
    <w:pPr>
      <w:pBdr>
        <w:left w:val="none" w:sz="0" w:space="2" w:color="auto"/>
      </w:pBdr>
    </w:pPr>
  </w:style>
  <w:style w:type="table" w:customStyle="1" w:styleId="documentheading">
    <w:name w:val="document_heading"/>
    <w:basedOn w:val="TableNormal"/>
    <w:tblPr/>
  </w:style>
  <w:style w:type="paragraph" w:customStyle="1" w:styleId="documentdivparagraph">
    <w:name w:val="document_div_paragraph"/>
    <w:basedOn w:val="Normal"/>
  </w:style>
  <w:style w:type="paragraph" w:customStyle="1" w:styleId="documentsinglecolumn">
    <w:name w:val="document_singlecolumn"/>
    <w:basedOn w:val="Normal"/>
  </w:style>
  <w:style w:type="paragraph" w:customStyle="1" w:styleId="documentulli">
    <w:name w:val="document_ul_li"/>
    <w:basedOn w:val="Normal"/>
    <w:pPr>
      <w:pBdr>
        <w:top w:val="none" w:sz="0" w:space="0" w:color="auto"/>
        <w:left w:val="none" w:sz="0" w:space="3" w:color="auto"/>
        <w:bottom w:val="none" w:sz="0" w:space="0" w:color="auto"/>
        <w:right w:val="none" w:sz="0" w:space="0" w:color="auto"/>
      </w:pBdr>
    </w:pPr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paragraph" w:customStyle="1" w:styleId="documentrtngSecdivparagraph">
    <w:name w:val="document_rtngSec_div_paragraph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ocumentratingfieldp">
    <w:name w:val="document_ratingfield_p"/>
    <w:basedOn w:val="DefaultParagraphFont"/>
  </w:style>
  <w:style w:type="paragraph" w:customStyle="1" w:styleId="documentSECTIONSUMMdivfirstparagraph">
    <w:name w:val="document_SECTION_SUMM_div_firstparagraph"/>
    <w:basedOn w:val="Normal"/>
  </w:style>
  <w:style w:type="paragraph" w:customStyle="1" w:styleId="documentdivnoPind">
    <w:name w:val="document_div_noPind"/>
    <w:basedOn w:val="Normal"/>
  </w:style>
  <w:style w:type="character" w:customStyle="1" w:styleId="spandateswrapper">
    <w:name w:val="span_dates_wrapper"/>
    <w:basedOn w:val="span"/>
    <w:rPr>
      <w:sz w:val="22"/>
      <w:szCs w:val="22"/>
    </w:rPr>
  </w:style>
  <w:style w:type="paragraph" w:customStyle="1" w:styleId="spandateswrapperParagraph">
    <w:name w:val="span_dates_wrapper Paragraph"/>
    <w:basedOn w:val="spanParagraph"/>
    <w:pPr>
      <w:pBdr>
        <w:right w:val="none" w:sz="0" w:space="7" w:color="auto"/>
      </w:pBdr>
      <w:spacing w:line="340" w:lineRule="atLeast"/>
      <w:jc w:val="left"/>
    </w:pPr>
    <w:rPr>
      <w:sz w:val="22"/>
      <w:szCs w:val="22"/>
    </w:rPr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character" w:customStyle="1" w:styleId="documenttwocolparasinglecolumn">
    <w:name w:val="document_twocolpara_singlecolumn"/>
    <w:basedOn w:val="DefaultParagraphFont"/>
  </w:style>
  <w:style w:type="character" w:customStyle="1" w:styleId="documentmb5">
    <w:name w:val="document_mb5"/>
    <w:basedOn w:val="DefaultParagraphFont"/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ocumentmb5Paragraph">
    <w:name w:val="document_mb5 Paragraph"/>
    <w:basedOn w:val="Normal"/>
  </w:style>
  <w:style w:type="paragraph" w:customStyle="1" w:styleId="spanpaddedline">
    <w:name w:val="span_paddedline"/>
    <w:basedOn w:val="spanParagraph"/>
  </w:style>
  <w:style w:type="table" w:customStyle="1" w:styleId="documentdivparagraphTable">
    <w:name w:val="document_div_paragraph Table"/>
    <w:basedOn w:val="TableNormal"/>
    <w:tblPr/>
  </w:style>
  <w:style w:type="character" w:customStyle="1" w:styleId="spandegree">
    <w:name w:val="span_degree"/>
    <w:basedOn w:val="span"/>
    <w:rPr>
      <w:b/>
      <w:bCs/>
      <w:sz w:val="28"/>
      <w:szCs w:val="28"/>
    </w:rPr>
  </w:style>
  <w:style w:type="character" w:customStyle="1" w:styleId="spanprogramline">
    <w:name w:val="span_programline"/>
    <w:basedOn w:val="span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Kalyan Babu Ummadisetty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f7740ff7-6a6a-4c65-b63a-bf0255e034ea</vt:lpwstr>
  </property>
  <property fmtid="{D5CDD505-2E9C-101B-9397-08002B2CF9AE}" pid="3" name="x1ye=0">
    <vt:lpwstr>uE8AAB+LCAAAAAAABAAUm7dyg1AQRT+IAolMSRA5Z+jIOWe+3njceGxrJN7bvfecwiT9g7/Yl0OQH0Hh8A/7kjD1RRgap3EGZiBoZTQxM+RFKrgK92wzqZPvulcGmBSW2fFsO4UyXJeFpH2FpfVqNOhrkLVL7rqWaB3SmKV1zELB3VbzGR7nY+9pQdJqiZmLPnh+eYAkAcQkEOWOhYlkxJ6K2g3qcHnbaBXKeKy0DdBl2iU1bGbiOkw1ak416V7</vt:lpwstr>
  </property>
  <property fmtid="{D5CDD505-2E9C-101B-9397-08002B2CF9AE}" pid="4" name="x1ye=1">
    <vt:lpwstr>OQ813Wv+TuYTt1c8D9qyCoTiKXqb9tCbICXuwEJ8UhVrXbEsbEWDgZGJ/9O+OvaxkaJklQQb7DIZTlUXxWS3Upnu8snx4OoRWmZWbRoHSBZsxBUudGGz18ufnhx9PS7Vh7Z5fRYpvYogmdaQ/AfaJldmdVclcSjQ0xB/Nq9zXh9NPX+2foWdtox3deH3U7Mba01sLtOirYaKz1UoaRT0yzGm1sZdnvXtGrPudq+L0bekZpGrCh9wi4NXjfSjwuC</vt:lpwstr>
  </property>
  <property fmtid="{D5CDD505-2E9C-101B-9397-08002B2CF9AE}" pid="5" name="x1ye=10">
    <vt:lpwstr>v3bVtPSCtWGfa4mj8YHzN4H+juW/a+G1Ll6bJt8sS+r6A+Kc2Z8QIbYwC/1lULuurOY42Cg86WZZaeFSe7LP1gzXX2/sDfG8iwxPz1gqEmVGE6CvoQLSqf225kbv4oTkx9c7LfxEq+p6ZwQVaASCYcAFvqTpZ/iW0joIvFGs1DcE+acjF0r21yHZoAMexurDKhvc5GDgLzj9AqWwXGl7olYaMmzLTzz7wznQ1uhC9fxPDDF3tdHytyhJgq59qYy</vt:lpwstr>
  </property>
  <property fmtid="{D5CDD505-2E9C-101B-9397-08002B2CF9AE}" pid="6" name="x1ye=11">
    <vt:lpwstr>abgfEqJWrabLZhGh0F5Tx96L7j43VD8AwMulem7ZnTN4OFdbgiwWmUCiRgLwifKIHimUaBMDMKhSWs/xBk+UH4WPYl9zobK8mww+5qTPL0ZFoYoyM9uP7hNokBja0yzqcXy0PJMUumt39ZH3ky092YEwzug/lIaeDcZSK3rui9KfLmIYwJLu9OcvGR1LYi4tg/iZ0Updhck6WVKxBe2oOOQsmV+aiXkrVvHIt64llThEvTb9w7cwhJ0v0NQQJpE</vt:lpwstr>
  </property>
  <property fmtid="{D5CDD505-2E9C-101B-9397-08002B2CF9AE}" pid="7" name="x1ye=12">
    <vt:lpwstr>KbVhiIVwWFHoEC+Y6T4MA5cAzESc7hmUJwMByuCoakIwg/NtpLEimMmKX3jDiOseGMtoiFd0uF6hUTDzn4zQLJO/QhhK8cF/Z82WMRKNQ1/K3qAmI2VcBCGZAieeA2uBALmhDIsomx2QAbHli2twrlc1zBTmAa+d4CEWVR+Rwxgi8Ozcy4uysx0JShrpy6YZX2pOyyOFEUoOTv9TcfRvX0dH39H5N7CLo/UVHpMxk0ZZlJ80ul8NbyZApY2LvHF</vt:lpwstr>
  </property>
  <property fmtid="{D5CDD505-2E9C-101B-9397-08002B2CF9AE}" pid="8" name="x1ye=13">
    <vt:lpwstr>ZWPBY4RQycJQO6TdqO7GaXgMKU1TKNudEIMO9EonNpJqcuLXLZkvgMFPdMUVi7FyOJrXYN4N5uQTu/kNAaT8LLxQe/ovIv3cxRkWTE5zDHACrVNOQJBC4o5WDmY0MGyfMjXVTYLoPti7I+8hgdYG1LUbRq4N4e1Il0r0rp1DaltoDhWd/xuSHcqp78HyhqT6TSF86Fp5Hth4UEWtbotOKzNeKs6E5kUUO2/x3WEsPGRVZYbCyslKmGVQeqPItbT</vt:lpwstr>
  </property>
  <property fmtid="{D5CDD505-2E9C-101B-9397-08002B2CF9AE}" pid="9" name="x1ye=14">
    <vt:lpwstr>nbqo6bCb/L5bo6pLZQzQFWGW0raQjPDEXa79Swz2HUaFLLWgouKaiEo5b60ZhBOpQdtK6yoC/BKiZyfZ6paJSyNw81q3GRkhUywblnp5RDhHLp9qx+IZEYHwlGshCm7OxDNlr4ta39ZMq6sqNGBpcbr6eKK8a3N0e/bSfyh9gy0i+B/oI9tkqIVLGkZXX9lI/KSZrDaQENswZD8U0fLADw/Ssg8VlAHfLiYOFrfXZSS4SAcuTuTSu1OIFhQRWh3</vt:lpwstr>
  </property>
  <property fmtid="{D5CDD505-2E9C-101B-9397-08002B2CF9AE}" pid="10" name="x1ye=15">
    <vt:lpwstr>Y2QxG7KMpymwy/VKlnRsmE8Zrv1oeAbKUVTyyPUFZSzUPyaprIw++F1VIH/i9E5uSdyy5VHjX/ST4qTX4RowBtqoTW/EnRaqWnzNripcnpmdPIjAlGiOi1hRfniImxVOTTVv1+6WR/rLMewPmqn8yH1fHitnF/eaixwv9vlo18QFm4eR6U+GDZfOzf8s6upL9eOGj2iKdZaZpuEiPlB3ijjP1QWZK1KXleUWavZ0tNUvCn4Mz85a+VX2lppgL4/</vt:lpwstr>
  </property>
  <property fmtid="{D5CDD505-2E9C-101B-9397-08002B2CF9AE}" pid="11" name="x1ye=16">
    <vt:lpwstr>gSMzffbIkyl/vlB/YNHifFfYWWw3o8a5etEg8dwgciKbgFBo4Prh+wOJkop5Uhf5p5lWmAmf5+PtaR2JTz2r7IKyXIEQzqrm2BWfHnHOcUNOwpDlNcTvhnigtNSrMxHG7aK0OYl6RIfzTRP7JeUOoM1/RqlBf0pOXQh24oBxhYjT5f2kZsKpvLPgRFV62gXUzlcs6bqbisa0FAHfw9czP5+hAfoTtF7Jvfo9DlsrmydlA6r+8nT7ssBvv51fZER</vt:lpwstr>
  </property>
  <property fmtid="{D5CDD505-2E9C-101B-9397-08002B2CF9AE}" pid="12" name="x1ye=17">
    <vt:lpwstr>3OnDUH54j+WPFxqCU4xv0wUfZ3+C17N2t9RYFvyutGXkxisRvTOLCWo7sOo42f7JhoWetnzf6oUxGLg9n1+ZDVOODcFlMZGoO80P1k4s9zw1FL7kUy/ooaaBHBUfNmmFVz3pUH5RNUKwsdo3+eZAfjwBL9QULU49zMJBp+jq/dXQeDaqI2MQ3v0rMZf9nJHo0SeRNCS7ZSFsiTKY/Eg4lH9qqisKuJ8/NGV5Y1dg6kFiatBNEKdKFwfhP+9B0VG</vt:lpwstr>
  </property>
  <property fmtid="{D5CDD505-2E9C-101B-9397-08002B2CF9AE}" pid="13" name="x1ye=18">
    <vt:lpwstr>vV+QMHsPceeu2QhuE3bsBFyGWOhGuvSs8T/lt7PFGbLeN3rUBPbgXjRtZAn/gg43LhFIDRVpY8aU59iU1UlNnv03zqcCMpQrM/qoqgYHf+sBgURmhWKpfcN11Pij4+cMZEwwOz7VlvhI5K5176WI0YZx7B4x+ADRyGcId8K70Q5k5vwGHD+rTMpOQSvZE0M7qI7N/zj50f5/B4VFA+d7iHvzc8mT62QU5e2SoD2eDLZp9iYdXHlU6jIPkPkrDo1</vt:lpwstr>
  </property>
  <property fmtid="{D5CDD505-2E9C-101B-9397-08002B2CF9AE}" pid="14" name="x1ye=19">
    <vt:lpwstr>PSosoCbiZ2aLmZTWlS1ca7EF/zyE058m7e2JsTzybNNAC9RvtpPamjKgqaLv2B4Tuk9lZEig75RQUIR6Cj0+Lj5RchPZhUZYUVcfF6rgptUimWIQb945gVmQI3IXvv8pLxZurcdyPM1PxfV+nnYY1y14My1D3KxpJCP4Ep5vySN4wKzeCXvq8fDRsaoJNEmuB3XJYpa9t+6/DSH919rdANVez4uexttFKJ94c0nefuD8Gxulis1NEMa8insIwqH</vt:lpwstr>
  </property>
  <property fmtid="{D5CDD505-2E9C-101B-9397-08002B2CF9AE}" pid="15" name="x1ye=2">
    <vt:lpwstr>c4pWhBtRDzAXeRqedj1Sf7is4WfDM3r5KDZDkQmocDkKSqmhhUMumZr/PVdFf7bE9LdZFS5qtLlmaJfTaVYTq0mjWuLslHsmJNg0m/LIw2NCNtPtUP+SkAJK/tfPSOyq84p0iH64An43foMMZiHHTQ+68XDLrg8S1wKwWoDEzoHZEkhhueVBwq3j+MEmZ+sLYouoKBN6TmFMflK93VcbAJyyVLGCQOY2txBHYRW+9HR8rlTZOXDuh18+FYW6YHy</vt:lpwstr>
  </property>
  <property fmtid="{D5CDD505-2E9C-101B-9397-08002B2CF9AE}" pid="16" name="x1ye=20">
    <vt:lpwstr>VRSi6s72USKWI0JOd8HtRvjc6ZVyQji9fIfvjtCVpdPQoGVxzDTdRxemvE1ypgm85+qLTk5WLc34dZsnn0ArPsFQGSxjCw6omaxEC9BeEwKp5MkseZ0Xf/LIom1Xhr7BDYSreJdvtdFb2RW0gcQEMT+yk5LAp9XvKbmDdc31l45NM5HDpsm9tqCqLYgUJEc5MLw9dwHdK1jqvjpW1oozklYpLM62Lz5c4mnnsPf7YbtBtjVVwV9FAWLknlEDVON</vt:lpwstr>
  </property>
  <property fmtid="{D5CDD505-2E9C-101B-9397-08002B2CF9AE}" pid="17" name="x1ye=21">
    <vt:lpwstr>2Gos1dcO5dDEY5YLM8winWcgJUgsO/pq9Jbm3jHDbw3fzpkc/S/KX5InY/FFbABjkWHFnPvhId5sP3mBDA0iXrdFNW1Aao0Li3guEMdohvdw2WfeMKSuaSKjGY58v1DLldr5Hg/HF3Y599fz1NdwUSL7y0Dq55d7nlxhzMcEQavatkgnzr7GcX6QNgS0i3MkK+xxDeFJkMnKcZG9ipDGA/UfoT3pjAxEy89YTU3egkOn2cNcYcx3ejUfqkwGPOb</vt:lpwstr>
  </property>
  <property fmtid="{D5CDD505-2E9C-101B-9397-08002B2CF9AE}" pid="18" name="x1ye=22">
    <vt:lpwstr>EZL91wNH4IPwOiQgbU5qDm+vR2sIBbYWSW2Q4D7l/Jzqxhjlc/AqBh8A6vThbYsnWgqseT/Lwjpkz6ZE0JjiLnIRdSg++HVeHuwqN91iB0P0pfjmxac7uqtrkvB6KIpW/Gj8YHNLSf+o4cqt3CF/t43/rb1TdvN4Q89wuFf1bnG56yb/Qg0/uZDy6fza+uksgTT1TbI9zzQBProfgRYwoXz0nf+fIT9jGzUzgICM2lU7wNo43D2RazBKaytuM3a</vt:lpwstr>
  </property>
  <property fmtid="{D5CDD505-2E9C-101B-9397-08002B2CF9AE}" pid="19" name="x1ye=23">
    <vt:lpwstr>/EX/OyW+c1az1s0ywExRGKy1PDV9nJI0bKCtN3zbOv1LjUxvkLPxge9/EXz70llpW+SRA6MC6tsS0b+tkomdw8wQbteBDj2JGecY0ITba9VHGQcFkm5vOBtcSiW+sAaQP2DZAbXBb8gW5tE1hChnKcyFdLng7SKWu4Wc9Cfe76DM6koeJ61zHsDZIoB6MQ9BVCOfnvQK+ZUBnm5ndP2nKo+sf2dvEaLipTlaFcYm0YKJ48xTw5aFITcfTNwXex9</vt:lpwstr>
  </property>
  <property fmtid="{D5CDD505-2E9C-101B-9397-08002B2CF9AE}" pid="20" name="x1ye=24">
    <vt:lpwstr>kHbG6AlLv8CikAU8iQU5K6QfDpiHaY4RrglOm6SiONNPuzOsJ1AYdZohnuo1fKIdRZ3vou6gIxZOGFcfcjtyxE4dGNkQAoOwaVSuJspRMxgZwXFXK94TCLEVik2Hb4MGIWVRoNG8/Itom+SUKl3wwE7dotI7bWQfotY04CbWnaPlxJ0xX/pH4OpdUclngLGE2yjek7EuQKDbAl0u9m2niznO+pW3JOhjcfp5OhzDPnNuGxfZp0dXItBIoJWfEPI</vt:lpwstr>
  </property>
  <property fmtid="{D5CDD505-2E9C-101B-9397-08002B2CF9AE}" pid="21" name="x1ye=25">
    <vt:lpwstr>dX0WIJ2FLsiSPye1iT5+21CwsaWei/mVWXIJ97F2VtZjaX5k43VfplQtLNdGrbj8YAmMM2ivtMwtwKhUvmlAMYXqm2kf9pLZ03CBjWWkXle2zc/BTpxosS71VH6ddTp+kxgcH/vzW5kwxeWAwAtDZT5AisCj73v6j8U2fFKENUpdwy1S9YNnEMbGI+j1bhTbNvCbd8Og28yitdGpW1FM2HLxszfK+3/PMoQz6eRdatOgVFWLyLBTFCwIt6XAwGQ</vt:lpwstr>
  </property>
  <property fmtid="{D5CDD505-2E9C-101B-9397-08002B2CF9AE}" pid="22" name="x1ye=26">
    <vt:lpwstr>z5xCP5qBZdtEoN7MaiRqbw67pumCIeM1MwcnBpjlHqmI+ViV7lTMRlqsFKRkOLr99s4VBY8zC7XKrDfVoUH6sTDAm0d+aB+iauwfvusgTi3dN6Jj8GeJvgJ/cb+1N0DHJC1S9rk1LvQ5P7JeB5cQHYjrJz1tDm2oNM91jX6pvbbK9z3WyIcyw4C5pHN7FWlfssQctTCVq7xJqMnfGqGXe1spyU/D56ksefNl1/z7XBQKuBP2STw+mcQJ2px82Yv</vt:lpwstr>
  </property>
  <property fmtid="{D5CDD505-2E9C-101B-9397-08002B2CF9AE}" pid="23" name="x1ye=27">
    <vt:lpwstr>x6Uq5dGfuolmcVUsl7ET6fB+OwBYPUX93xpQpOZ219LKd/J3Qoim44A68c3Vu2h2+6oFnzHuG4nd2gaJfRmVQjxktuwHLoFTVNdavzk07K7gvg46G8SZTtFNQ3wk7pPHG/XrBD8JVAO0pP+ukNHedM13M87fRJzh/ly6rWTTu3ippPXHk9ZKD/8lx1HRpEPQFDyljKU9KzZLY6GakeRKH6KQcOf/oH0ujkxGpZoZY5duJuBbGl6Nbv19cPUJDKf</vt:lpwstr>
  </property>
  <property fmtid="{D5CDD505-2E9C-101B-9397-08002B2CF9AE}" pid="24" name="x1ye=28">
    <vt:lpwstr>bjBzKwzCNOFjp6dXFu0eo3fy00TUHNiYPGXIWj+Bv2/ODrU/VuqZZx8VdKUPsRJxTVt98NXJ2KpNAaDOhRGjKzwgy/3iCyxvfNQ0ZeYqFM+bduiDKkNR9LF/mdQq6qgEffyIRyUQWzBQzUcQj4+i08m0Mbc6tvMTFqQKdMxN/1RJMt5p4YsCOP0Zlq4AQIQ7dIJdErt7/daDbeLitItxtHn9/qWzhfmGtiI3sWO+E8DdKwodwd4vtU2AWhcZj04</vt:lpwstr>
  </property>
  <property fmtid="{D5CDD505-2E9C-101B-9397-08002B2CF9AE}" pid="25" name="x1ye=29">
    <vt:lpwstr>jMDG5757PFE4YF2P4DTf40UCmFt0Lt9V5HSitulMX8xvLQ7uqZkB2hEoAa/co+Qhs8trncC9NnFfDviVtGCrf7z65Yfl738t5WUWHq/LDHhJ5EOBxrpQDnSly4m0PJZYYja0mLzJLYjseBMet1ojXMdmB3AhU4EatmM4ryjBL/ODMaJXB+zWr05FDKxSUSX4qFW0QtSJ94XpkIt/8JNCVrkTCwv8C5jO/o/v9LDAvsx1Cj802xJYFKUkQjgg7CU</vt:lpwstr>
  </property>
  <property fmtid="{D5CDD505-2E9C-101B-9397-08002B2CF9AE}" pid="26" name="x1ye=3">
    <vt:lpwstr>R2IXCnER/qVCbgOioO5bcw5Ua7mEOlkbcFI24FzMt6Wck3hnNPxFeEOkdDdc3v/3hA8dyurduUI8RIsMC3EiOmq+dgsWmYLH7tmmkJu7n+jpfmwexAgMdRd00H5iUMizYJ/0WRGO2l03BaNeX+DraZmuiPvkt8iQmYljEDPhhChh/kssrFR5XBQZYoKG92J7FF1B9koqyLPrdcBtcMiI3gQS4V5jqeodJ8DASs7ZT5GKz/QjIl8SUtOkFzEQd0P</vt:lpwstr>
  </property>
  <property fmtid="{D5CDD505-2E9C-101B-9397-08002B2CF9AE}" pid="27" name="x1ye=30">
    <vt:lpwstr>0YfqeP48QwrZiLcBLncv4YajPRmppubKNv0HO7jQbp0YUFHqGXW9Xhz66e2mirKaDpnCWMLvfxzHTPRt9bmxlu67Vud8gQtLDykwNikFCB+v2jSetOqnFZcCNm4XfKO9dcL+EOEpvN4BLE9bepvSgIfGCC7IJP6UIXx5rIl8ATvFZ/dMpVBI9S2BNlBXXZb1fxYWchh5PWE3DxoU7zXLXrYb2K3xzx8PyC1kI4q2iA4gFlspMfXNqn3mz2iJHDu</vt:lpwstr>
  </property>
  <property fmtid="{D5CDD505-2E9C-101B-9397-08002B2CF9AE}" pid="28" name="x1ye=31">
    <vt:lpwstr>VjMK5aJ5c+ZLheVdnSey9e41TD15sjmTg10ohB7PzTav6TDG7NpSnZ9qh1JQj8Qho6WsoGahSlkaEI4vGU4p8ZqpFcXRzzI5WGYfas7+g5Z5xylSY0RqCeWOb2flyByWBZPjSg5FYmvSgD54Zv3vEd7EnGUmwYABt9MMvAB3oeXtdMUDuKb5iaavSwnpOQUL1LEgbDEOamKsVhBO7MGUVqN9Uy1au2onHPOthazOmRgdrbbflPt8z3jt0Hcqj3n</vt:lpwstr>
  </property>
  <property fmtid="{D5CDD505-2E9C-101B-9397-08002B2CF9AE}" pid="29" name="x1ye=32">
    <vt:lpwstr>0PNDSMMJtpsUlFPsSUPZB3ysNH/rmgyIA4YbbBCZ6B/JfevKWTK6yug9y5kdneLGEWifPDdJQX0oJZ2co4XO26LaTgkbDe4nkd9URk0T//Ruj5EQ1uTkjfScq2g6FaJ4j3MLnux5/pD7tn4mHw37/pp+52+h+iioPyOP0tjT/nCOF0lBdt3ruMUykLpjUPudTRsxE77yRrdlRufKkQeZlZCGGKPkUAvED4+FF7TUKVeTXLleMqQWp0m1HfTlzEK</vt:lpwstr>
  </property>
  <property fmtid="{D5CDD505-2E9C-101B-9397-08002B2CF9AE}" pid="30" name="x1ye=33">
    <vt:lpwstr>4CmK5mUaNW1l4nuYMVnRHSOWFq85rMEUX1GKwKJ95Gs3PTzcl+VU/tjvoV0tN7iwAtmK15nC1mhoDmMDhUvEeW6I6MASrCJzcq8tRSBCKuM+Fpi56XRdjhnqNgbCnLKnpgjMp7dhRU1RIlsG/GNkgPsN80py5E1/uvnY0dLqZV0Q7c7UmR7j1nNIyKFnkNYD/sgXuV8F15B+vZZSvbeWma90GmP50O3N68ki/a2/v7QJZ1Q5zce0M7sLZ7MQNMa</vt:lpwstr>
  </property>
  <property fmtid="{D5CDD505-2E9C-101B-9397-08002B2CF9AE}" pid="31" name="x1ye=34">
    <vt:lpwstr>9DMjVzoCGvYw3d9vDVDDFHRdwOLmgMw9fqwqWhvhbR5V2TUmkUcMHIS0V+Oh2/u+J3pj9aNYxMiYdWgsk+L/gr3H3paXGtENdpH0SEaFv10CV+Ayg75tatEbwZifuBqM9vkqh6rCyCLR66QgQJGH11Ga/wx9Xu82VW37RKJhTCGZO7vRe1FQwPHfgRZrw/bUSx8scqzMiWHwQkXXI6EcTD7taDpwxhVMUqVBS7gLkjamct3LdThx4Rq8/iViJZ4</vt:lpwstr>
  </property>
  <property fmtid="{D5CDD505-2E9C-101B-9397-08002B2CF9AE}" pid="32" name="x1ye=35">
    <vt:lpwstr>r4AXGFsKvpFsEiRP492/dhF2WzowWjqyl/L+BSlD04nWoRUJX4ujRHjHRU6JPxVxCyAFPv6WQFvqyzEjOQ8PxrDgGA9b36OUF1PZPoYB7eswZ8lftDYcz70XKUywMce7BZCAlVa7vPcRJy1SYmbn6m9KKCiFOXOTcwEJaxwsDCm4HEEZQHU6LNtScNbvPzSAHaGR6vuAy+4F0F76/uOjKY4UtsNSZJS9c3lOs8Flp+VGoba2Cz15mcGjtXsnwic</vt:lpwstr>
  </property>
  <property fmtid="{D5CDD505-2E9C-101B-9397-08002B2CF9AE}" pid="33" name="x1ye=36">
    <vt:lpwstr>XH4jb+6i3YwFNa5qHrM7+qj8lNK0atTQ09MG/Nbkl8/Ntq4AbxE4dMugfln8cOTa2HnuZqH8fjCpAvYvc55XMgI89qFB0mSkzf9QTOS9LUfkyzJSCQP7QPOdLdIYPwUqI99z+5LLNvHG12QP+p0ln2qF1mK1DnxdkvUogVt9KjrXKUR/cf6MHz9aJwA2sw8KRrlPzOJvtvSFYgKeYJVa4/Qrst7D6dBMqeBntcFPTfVxutohkZRIBWypbh0F8cX</vt:lpwstr>
  </property>
  <property fmtid="{D5CDD505-2E9C-101B-9397-08002B2CF9AE}" pid="34" name="x1ye=37">
    <vt:lpwstr>PQIHfiyRgrOHUqQH1nMNBAYwwO0O+DoJddliAzhDwXT2D6fdoY5mgAbLpAgjOF+/HHWdbXoAvLx3Lasj1czxEr0u3QW7dVQ4R/8w/mWHGww8B4oeMMK2922dxoyQSe487bGzgtTGs4ui1ZyppfQHEZn33Mfr5qMqABmRbx1QdqrofwP06tkxS8+r7cWtBlkgzZI7XntirT+q4M36AGx7TSSrQ+fs1gBZakd5Bvn2gxuPvphgNO7MemjlK86uaQ9</vt:lpwstr>
  </property>
  <property fmtid="{D5CDD505-2E9C-101B-9397-08002B2CF9AE}" pid="35" name="x1ye=38">
    <vt:lpwstr>eA1EdzNo7MQE9bmaSEaSkXEXNx9EXo/apJ2PuFXnJNXNX41BcSzJaSNj+nChDZeQOchJHFE1apSplSOIANWbl6t3svtlxG+B7jpJF+PMl5AK+3XRQvkDuCg6n6pivLLTeNK+N+nTnbRX52eV2eUmk3jdi5O638w5xF2xrRfTIUCDd1HtwymtfpQDFCJTtcPGuKB6Q0nRw1FCCwZ14x+5a25piSLOleuCxCwUnKfkL8oW80bYT55KGqB3z3pIUAW</vt:lpwstr>
  </property>
  <property fmtid="{D5CDD505-2E9C-101B-9397-08002B2CF9AE}" pid="36" name="x1ye=39">
    <vt:lpwstr>Q+JaF7vFE9DYIARtHTNL2Bw11gzXxwxRepBZZfiJCDIEXm9BkEsMkToGTlfwBo9czp/Im7aKHf+nQGNGN1sE9qQSBpzSACeSgD6vZ4jW7ttyoNJRp/DitYtU9+Z0SnnPMwf+XBXpfMqay9nBkZdCRZy3INj8svqny1Emhl/RUP43A33nN7n0c63MipYlXwqDNBedZkxdqpbRBt1orQROIg0Ai7QNWD4MZD0dlZYVnnH/Q84XJCR2RqX6N7gzyLo</vt:lpwstr>
  </property>
  <property fmtid="{D5CDD505-2E9C-101B-9397-08002B2CF9AE}" pid="37" name="x1ye=4">
    <vt:lpwstr>MCWB4EZ0vdzSjBEceWwkCKDpIhmhet4LY/Q7kxb4GJ3Elw3Utj5YGpRMu0vBDc0d5Io5Z3yCL80P5wO4PvUTBYOwwjobp3BBlkOBofu43s0LLd4n7eYOydAM88vWG05fnfpGs9kTthmCWJj+Vk79mQVLX7mUH0N/zKfmSn7fjHvwur5JCDH8j8PcDXHyIoCJTaJ3poKVPOh/TpWrDtH0v3bmfxa0MPKcPfeF8fNH8yjPqVf3UptcddVpsgidF7z</vt:lpwstr>
  </property>
  <property fmtid="{D5CDD505-2E9C-101B-9397-08002B2CF9AE}" pid="38" name="x1ye=40">
    <vt:lpwstr>EAIkP7REU5pd8JRZN+3E8KlsaLPH6gGXT35cVjISUhyLCcWvDIADQCx22Z97PvCRO1Ku4dc4/yR1BMr5xyWNocm3d13e6o9QaF4CF19KkcOebklEhuVebWlACQOkS29hhftW6tEM2BnIHuUFEQwrfP6OrxjS3sN2H/6D1XB05jXL9hGd2uSxb77oOjTzYjyxh1C/UO+V7EPkAh5QtgeFvAqRkSZcqtX7Tub5sOaa5OQn5YHZPtc9BxNrMIW04jx</vt:lpwstr>
  </property>
  <property fmtid="{D5CDD505-2E9C-101B-9397-08002B2CF9AE}" pid="39" name="x1ye=41">
    <vt:lpwstr>LbpLdNjq6lLufPcBXHm4hrpTpPqBkVpIvqPUT0KzymoSKtEMfU4s/peYfzyDWnVcrFYbTAQTwaqr0AhuiNx3wkEAkGf0T1QewYq9Hj997Z9+SfhvAJuhA+0B1OqZ6XsbiBfYDhEi7uCR67c8f0dMLnY0jPqi/mVlbX9ifBrRbBGkYG2F8bYmW7A7/AZjdm23NF27kuMUqFH78/Y1aDKrI7LJ9S1NWaThDP20eGgQfgJ1tJSadsM/Uktue6ykpot</vt:lpwstr>
  </property>
  <property fmtid="{D5CDD505-2E9C-101B-9397-08002B2CF9AE}" pid="40" name="x1ye=42">
    <vt:lpwstr>QrSRlYcsG0pyn4MrlxycKc65fZJYqY5d7YkwN7tR0QJapjOxA/H6cDUWyenHuldr+1Qbw6Z6b6Opr54XIHRmceSnyo4j+t7L0IpCIOK1SyX+SZuO8R7UG2mSOD/3RH0CTB28pYP3HFYta1AZ0ZmqtcZ3RqY1xsTsQIxMYUtyIo2gbwHoF3NiZBTy5T+6HURJDyTD5spioYIUqbi/XZsh2SFa2zEGfcIJorpd8BNIfT0LSpT1gGXRvZ6xkrFUXLl</vt:lpwstr>
  </property>
  <property fmtid="{D5CDD505-2E9C-101B-9397-08002B2CF9AE}" pid="41" name="x1ye=43">
    <vt:lpwstr>NPDgnJVsLle0sV8bptQ2YCtqfs74hsvGSeJnjEkdeLvoHX/Tm3rMZzkqq5LuGTf48gA+8bnh8NdpPhp8uuldYfMJQGnhUD3DeFqNZfQVTwU5lWnF+xqywyhNFM+LONLaVH9BjhnXvnQUB+oaYg/mrTEikEYLx3tXHRlZYUmlsw4yvT3Qv/rcQkxRKF7IqBtgYAtvPcc5JQnbIwvaK+Bmp86Suxk/MwTlHtQoNk3mjXieSeEVJVPYcEHIXa/K8dL</vt:lpwstr>
  </property>
  <property fmtid="{D5CDD505-2E9C-101B-9397-08002B2CF9AE}" pid="42" name="x1ye=44">
    <vt:lpwstr>wyd/RX4F1JMebOL6FiDMbRvCS15zReD3qCBjRyVPlfiQNZB32OENC0hnjQYz2aOygHJ3boph8vg11dzyz+N7ICvILfs22X4NbT+LduMNUWSvWStuQhfg5FYvofybob4RpHlf380zPrIDtdHsHCaGxBPCqtDTRlYtz57I1Ut1TY73mcqnb/XR7Rr8tmFTdZwjwPAwliELIVnrRQON8d10qwpiALCACq2Xnh69Rj/2LIqUZ+1hLeD3wRfLoaupV+7</vt:lpwstr>
  </property>
  <property fmtid="{D5CDD505-2E9C-101B-9397-08002B2CF9AE}" pid="43" name="x1ye=45">
    <vt:lpwstr>VZ3W9I+mS/XIpc26jBC7tQ5+I5eKK4trJgdSltY++lqY1JfV2EvBGnKm08iKXbZ/f7/7L213Q7ZFLfAGj1HkoZfADc9RhxYxesr8nBMArUXKd5LZaerejzcAXaobuTiISjnKd6YR33voh+mS4oWsPjWBjtfy8VWb8C5g6QqMXkycMZ56yNeSNnBML5Ad/yvVTim58jgAWdi142aaJzJEU5ImX3JLd7/2pSe7EWAMFg/dwS+Gro2xJICjOosAtsR</vt:lpwstr>
  </property>
  <property fmtid="{D5CDD505-2E9C-101B-9397-08002B2CF9AE}" pid="44" name="x1ye=46">
    <vt:lpwstr>c/WNHgmXR+tbjP1BoOJWU0XsNgm8ocEh/aG8bRAjPJ0i9XJ6/E18/SBE/3rPGodhYZLNC6jKuMxTVjDl3LqBtzu6dAFIdBp4e42gIKzEPhavAZzZu4pL94LwPNye3epTCoIU0hlQ1r3tRj9wsqoBTBRRThFaZRzEhTvaoxDuFsWIKpOWGZOXmQ1xu+0D2zzjWInLo6e0x1KCO0h8K+kSkHlLhj96U6CF2ExbqJvA//Ut+k02wTp20gYs8r24q44</vt:lpwstr>
  </property>
  <property fmtid="{D5CDD505-2E9C-101B-9397-08002B2CF9AE}" pid="45" name="x1ye=47">
    <vt:lpwstr>gh975vZ0+iFN/Y4eg7mTjyb4r7Hh1ndFyFc9EWW0HxOON346iySopC/qJL5YTi4b24ekxUr4D6GU+SgGpAbnD+WGlj6TBVjFROmqi7bEYFQw6AxphbMeaT5iVGrNuWoIlHPrIMdlG4Fz6Bl8gXBo/WTBndoALR+C1BPdBBUH5qiSYjWIvF3xZjc5iRXs5eB7vL1Ahh8NLsbm0G+FqZXXtJ+nb1Dis+y0wpg26PxKYIJoVQnJ1idBmUm3PiMyhlw</vt:lpwstr>
  </property>
  <property fmtid="{D5CDD505-2E9C-101B-9397-08002B2CF9AE}" pid="46" name="x1ye=48">
    <vt:lpwstr>BcJvbD9nXh5b6n0N7IsquPBbf+PXSx0+t9cZ/5VE0sNA3IX904KHwHODDVXYnO1IYA6oALDJ5fF2WikpiXutx6IFMk5L78Y68jb62OTq92cr2XWzB8HJ13Bq3IYA5e6rJ8zzm4AcXuI2BlObNdDBbIZUwqp/kvQO774arJ3r30dFGxiU5ottv1Oi6CH9OXKgSxBZ28X7UxCeoRLctaO6JeSheSepEX2gdMxTfmx+oQ3tZA1WTYl4OcWCbfMq0g5</vt:lpwstr>
  </property>
  <property fmtid="{D5CDD505-2E9C-101B-9397-08002B2CF9AE}" pid="47" name="x1ye=49">
    <vt:lpwstr>wsgKsb1YYkpRyqJIpUiLesXDow3BtqOujaK1w3ZZLwKmEfjHTJ9100GKKv21DES7CoXJaeAdgVpNzlaBgpZAILFvjpxBzP9TNxYpfhHCF9fr2EzcyO/Tpm1UXLC3huKA/KwG++7vm8tObkTBoY60UPKwblNSN/cdrQt9I+xi6VkllaiLad34PAAgQnGyMl+OI6TKoqElHE7MRY0Sm5fu2hg/mDDU6YJcQIzfL7BleEyociTpIW2AcRisY1T4mOJ</vt:lpwstr>
  </property>
  <property fmtid="{D5CDD505-2E9C-101B-9397-08002B2CF9AE}" pid="48" name="x1ye=5">
    <vt:lpwstr>QHKPNqIUhuOGNTriGjpbvc4yIv/DtRZDrRwWcJvGHsDDHD1aMJ9OmZEezu7R+CkzbUyjUtvD4HmjxM44Tk6LHXg6dq9CQdXDgR5IWgvS/II9piL1GZkICOVtUzpPYlYvXKV1+5nPXAZhethv3J1wELaNmF+7jbgjfwg0xyAdIK9EucTeuqzulft6q/XJbhvxv3JNgGme/fitzT8FAc9Yrot7gIFnWXOt+HF9im17gEnKsV0+LO7PruvDE9q6ZYG</vt:lpwstr>
  </property>
  <property fmtid="{D5CDD505-2E9C-101B-9397-08002B2CF9AE}" pid="49" name="x1ye=50">
    <vt:lpwstr>uwxavXtGcTv7+hlWu8OqcwAObIMkuMTumliCKSVEAWgBlQqYsT6RbVM89wjAadhRfGYSe5izrt+x77Pgh0BBM/ZZv81OApNc/3wD4svZ0+kORM563MgRh3+jFqL2Ch1hNqEBV1ZwcZ5z58psV0ZuE9+rMVm0g8fnJGNOzwnM/XpFycnjSi/P0lnWSPIFP/ukPQzvF4fG3labLPHQ5wGHXcA86E53tO9rCoAwIr/u6fRkTdqD4qb10i6RLmZ4BbZ</vt:lpwstr>
  </property>
  <property fmtid="{D5CDD505-2E9C-101B-9397-08002B2CF9AE}" pid="50" name="x1ye=51">
    <vt:lpwstr>Wd7VG1W8HUZx1URzNruJ3hczhZ61pT8bm3YvBE3fPUwM1O3r3N9csZ3t6q0vbU212X/RDy+vrTRJGeOG4uXl9jcAxSa28Cjs/nO5CoFI2lR42+x+NXdZm9VDdT3m6KDFTZOl2XvDB8uLYUI/+V4bBS7E0RDPhOQH65LVcOqOLmqx2132Lwpj/dTUw6oj8sEnXmtWbtbEg4wtUDG9JXAULUCy8JU++dG5hrTNpxASiTCs5SvVZqSKLzlD19DDEvM</vt:lpwstr>
  </property>
  <property fmtid="{D5CDD505-2E9C-101B-9397-08002B2CF9AE}" pid="51" name="x1ye=52">
    <vt:lpwstr>8bs6hdkYZiGfQB6a4rTfcQ0Lx+NDZIqLMUR/u8i06ayFJbhIA4Mb/OgT4uflwnmfrm23GUQKoixjIFBnERSb66gIyoZbN3h5+XIwYXPD90cx2rQvNnKnHPK4VoGe3MfcfnT3pmWz5AdhYLTqhrgswiRGdkLQY91XBMLLJBD1N5LpOm/T4w3Tft7Qj1rSSqNH3pfWYbdwuvbdpeoW4lYiERpyHd2Vp3zmD7S+Dfmd6qclDc4nL3kaSXiXSybx+yB</vt:lpwstr>
  </property>
  <property fmtid="{D5CDD505-2E9C-101B-9397-08002B2CF9AE}" pid="52" name="x1ye=53">
    <vt:lpwstr>6v/kuUf3GR7QvDf8WZteJ5j2Bpxe2jgJm5P2NOAMetNIXUl98I4OgM+GjROm7PWexFwl8m/0eG6O8XVAbntb3/I1moAJ5KHd+LpTNV2CP+WOH+JIC3bEekbf2A2y5y8ctmXo8QrPSA6BElaRkMkt7gDia/NwJ0YdteszLEjXv1Q650mncGhGQlED0Kbv6dMywdUr0W4IgvC3EpqVMeMKZKfYKk2liNHq801kIDrcB40U4j7uAu/UvJhLwF2zjVZ</vt:lpwstr>
  </property>
  <property fmtid="{D5CDD505-2E9C-101B-9397-08002B2CF9AE}" pid="53" name="x1ye=54">
    <vt:lpwstr>xFObKSY+n9YcedGfmCpnwlrqcWLLPFMAbfGZ/JPS893GqCH4p3nfRxKjl5dtLgw0rBGSByxYrTQgdECg9hNOjUVeiXO7srkwcIki0c9vv9Aeygu80gDhNNfFZyOV+x72KmAsmGlUjcMS4k1dZAFZb5VQ30xnoaOKNL5hP2ORPghwGZNLx3G2doxTDwfkRy2qJa4CKq20m+wSKB3dJip/kKiXAv5mlSpEBtWt0n3Or2MLsQ6U8Oxh1czK8f7QzyX</vt:lpwstr>
  </property>
  <property fmtid="{D5CDD505-2E9C-101B-9397-08002B2CF9AE}" pid="54" name="x1ye=55">
    <vt:lpwstr>Lq0zYDI1zisaRZYmYTreNaWMz6OvZfLCZJRAzP5jLehO/0GuuRcJ6RlyEL8lBZ5yFLcRVSSvlvI0qyiCyfewOpUW7+3udzUXwIvI9wab/qhdARBHxdL40hRE+kb5yZhn9rblIXDximLkQbNS6E4JqSLTGUOfrC22lQdZxG7D1K1hd4onffa+ahUBSdDVu4swXxc4J3NizkxDTMqEF3W811UVLsLR1sI+ET7ELMWYnGLnyDzqH8lSJ94uz+O9ew3</vt:lpwstr>
  </property>
  <property fmtid="{D5CDD505-2E9C-101B-9397-08002B2CF9AE}" pid="55" name="x1ye=56">
    <vt:lpwstr>ZxzOmjQtuV2yV5vDegm2GA2CxTEaHJ6k+mlzv615dzFxmhsRJcFopf6+YeQad4OrO4cXYHUci4vQSvLuGbVXK0rarUPC+1yWR2Ji1sPOya8Iegdepv1UwAgfDuF2mWWbbNUPuCPwnMDx0DiV2BV3+/hTv8XS75OWhzlu8m95yc07I5Nq0fWDkamr15xThbEejdwM1dQ8+rYPUV/0RTd2QaQ8v2k871LlqO0be7z5Al5ArbPPwFfurVV5DcdVtLD</vt:lpwstr>
  </property>
  <property fmtid="{D5CDD505-2E9C-101B-9397-08002B2CF9AE}" pid="56" name="x1ye=57">
    <vt:lpwstr>t8MWrvT4ZEN8o+k21t4hOFdOWgDOS2N2NjbOR15ZqF2FGAxmIynfNUG3vUh3bGNvL1P92/fcFIlwvVIJGg8YANJNQJvxbWGnFFZGapmm+JbeKh+QWIoeGRWm34M9a6uinOvrJNpJd0Upx+8WhfYBXj0GL4k0l5UE5f72Vwy6JW1urDuLed1cyTtQk70CSxRHK/CsVfA7SS8/qriYwJDXomCscFOEmB5HfCm1c8vtCI3kz0q61qWhp3KqeTF+dRe</vt:lpwstr>
  </property>
  <property fmtid="{D5CDD505-2E9C-101B-9397-08002B2CF9AE}" pid="57" name="x1ye=58">
    <vt:lpwstr>EX/VdB/PL4PSffD3tXEDfwfh+N9LAYw+nyvuJlZtXo4i335UUDELyUGutKBjBinmrb/CDV6e/baBEQaKJLSqVFBf02KuUC1T0/02BFaFFcpWjxS8cQF/tx35tvE0w1DtfaHZinrhX95PIxtEM7lcElhIY9V8cw+p1VnBUR3HjYNxU6/deYYns6v+/HmRYcNOgpdUy6owY5QZZnpumbKglOImQ14WymdHm8kRc3kd0f4gGswoxHf8gUwRTbLn+O4</vt:lpwstr>
  </property>
  <property fmtid="{D5CDD505-2E9C-101B-9397-08002B2CF9AE}" pid="58" name="x1ye=59">
    <vt:lpwstr>Ke9wV5rB5l/QYbBfmwnX1Hjv1YBDJ1OsRMKODnFJPQyR86OEjP4UrQlOkPW+4AgVv12unUpIpD5LVdkoDVk3CQvXQH1eHz4/F23eXxyLQmLZG9uemYb5hvKrOq/TuDgzxZUNFcNMDYjLxZhqdhwOWJvXz90618WByM8gUJb2iG1RYFJkbvZik+4GLwodZUdm4aV23ZBV8eUcGUY//xK/p0taIY0+DU7g9Jt70eajkgTXLzS6sBUwxb2ivEau8vY</vt:lpwstr>
  </property>
  <property fmtid="{D5CDD505-2E9C-101B-9397-08002B2CF9AE}" pid="59" name="x1ye=6">
    <vt:lpwstr>AEs2YFuw2Gz6D+xAFirqMNtBmGGE78MUe73+Vs3bfvzdv9/ZkU93w0QHFArEOgcZclfiqnHOWZi/CT203v9Gukg4/g6rAVhMEx2xLCyNpbOOlAcZVcQnte1wa4z8SvwKkjXWMHtut9v779U9UCb0zcsopYygxYoT9jCSsPeCLL18GhUq3Lr0FOIjZCBhbEv3dNYqaaGmDxGOAu8j0+Ygrpei5aS7QJCTB7Z9xFwj2ZQlXcUgvADhDLhHHeafkSV</vt:lpwstr>
  </property>
  <property fmtid="{D5CDD505-2E9C-101B-9397-08002B2CF9AE}" pid="60" name="x1ye=60">
    <vt:lpwstr>dX0uMftjBnqiknUREcz3riQzbs4dJtR4ftG1E2CUZN4IBxytVFV6f8GR/TpJApulQ63oMO8SwFNO1cecGwAGAT5765226gkFVDdRSZUKNl7je5p9bZG4ZcljQciQY07wNygba97L8iB7Ej2pksRZqjswBlEQJeu7d2F7neoZK7IF91ZGd3AW1oveFZJr4IYVapwQxhCR2vjB9JpMOATNnqYc0AiSv1ZqDC/rg5+oBf07Ml2vM6MgfmZSKFaIG9e</vt:lpwstr>
  </property>
  <property fmtid="{D5CDD505-2E9C-101B-9397-08002B2CF9AE}" pid="61" name="x1ye=61">
    <vt:lpwstr>33JHo0dwDT008RGeGokdn3rPLIoPqvJmORF2Jfl9vlcvr8yBXIfDBaALaa5WUWMWd1z9JGnGxMzon8sNkHV/eX+1VMJzEDnBstGKkdaqt3cfvYthv/5FfoN5/UrrHeImGldTI+tOgQGMY7xLOVqvk6/q7LrUXGsVSGZk0JSdesgKeLKIayZfDaZ49xAh7Isb7aN0kp0NMZu92hsTJO+Rg+vKQBoSd5D/qJH0KFtZCBbQ6JgWAWk7F8BDTREEVRH</vt:lpwstr>
  </property>
  <property fmtid="{D5CDD505-2E9C-101B-9397-08002B2CF9AE}" pid="62" name="x1ye=62">
    <vt:lpwstr>H995pRaBgdDRVchYr13bOHuna8asNfnct2oWyhBNjbD1uYyRqdzIdfHDym81Adf1fDpnY8GxblMoaQU9Ub/9ob7HNv39ce8HuSml3wTlRE7KJdA45B9J8WN6WaKJk716V5pLwKbL+BTVV5OoJfJlVNfqDxNeDii6ZQSNWLeNAn8xHDD/vkr9/jz+Ujgj3RcD7R6gPjdW6GLqMG2BcENgAmnTOkGB94KjvSqi/kvosLBZeWwvdcOqgXTecTBWX5v</vt:lpwstr>
  </property>
  <property fmtid="{D5CDD505-2E9C-101B-9397-08002B2CF9AE}" pid="63" name="x1ye=63">
    <vt:lpwstr>fG29Jz07rHFErPQTOLOWz7ER3fhXKG/FOSb+W6+B0TW8q9DmtU084OtjGDWc62G5cY79QdCAW79lplumyaslB6y+rJUv7qmYLo23kcVeEdQ9ao8chAzOqGtp/Z3cAktFF8juJ+MegjmyHPnS8pX+CGiGnRwJ0C3Q0Gc801VjSnEEl95I5+pVcuFCPiCQfAQK0Sl6twNbeomYun5+P+/ULr5LmHmaZ4SpXpxKUIBXrN10HynBohF5jnUorkzjQpp</vt:lpwstr>
  </property>
  <property fmtid="{D5CDD505-2E9C-101B-9397-08002B2CF9AE}" pid="64" name="x1ye=64">
    <vt:lpwstr>xxgQW/6EYz+8wEKwZoMEJ0R2kZWN1HylUPNhpFy0I0VY4YjjNdc+iCpoeambvZ1tsdxIEmu+BbQmqo8E7R8MxzaPKhz5A0bZgptg4lfqZhZ7UAJnOkcHM3NJl0Ag8BW2155C+Rd9mjwZEMVqVbJe8WhyhZKluKU87o6qjIg3WjpzofdCwmCzWCiVCwQjj1E627TGprluG6fClZy2HbuWkniup572w4efylJ7DPDT9ooCusOC8I+ZZw+sGEhn7vD</vt:lpwstr>
  </property>
  <property fmtid="{D5CDD505-2E9C-101B-9397-08002B2CF9AE}" pid="65" name="x1ye=65">
    <vt:lpwstr>rRBatmnl741fSn5GEjS2wNIXL5JxqDLRM+LRdIYAJ84RiyKesngMsx+Z3uQ1ax5uxZNDpQEqb+dRS+86Ovn6qR1iWNe+b6f1SJb+67i/SFoBAI9aMP0cq+9u3IpMfJnLldcRAgXus4ZWuSWGxNpyejfwikhcC8CpJ4XuBfYpIfJha9Fv7hnx4G25kkX7RuiQ4t3avJkBsoVbIUw3jsTh87VnoOrPewAYBcHqh3sKlAZo08k+Y2OXZZoKZ43ISXL</vt:lpwstr>
  </property>
  <property fmtid="{D5CDD505-2E9C-101B-9397-08002B2CF9AE}" pid="66" name="x1ye=66">
    <vt:lpwstr>YIxACjPxiN6sPrOU+s6tzgVvxOvzDrkTKjEcEO3uarCdovjSz436pdc6fCnU6V/GjNkWl1J0h9X084k4eLDj1/swQfRMkn5mmxTxdYUtNoVfjFaRD4UREoFctzyxKkXCRG21EwVVpj8eNte5ScWD4q2d2kadu5OS0pcj1Kjrqm8CyTRkyDphxs55BeGlCyc80eI0uLUihgSZhg/VVsFkmzwmAUXRAD3AZvADTu0o3McHdn9Y9/BalK5Z7vnlSCw</vt:lpwstr>
  </property>
  <property fmtid="{D5CDD505-2E9C-101B-9397-08002B2CF9AE}" pid="67" name="x1ye=67">
    <vt:lpwstr>sjbvL732drpK6ej+j0oeaJ/rx0D9IcBEp3wVwzDVYUpG8azrUkNWV97bVep50eEDt7tdrVRB83hB7B1JvtTiCUxrVL/53JFZdLetFUqgvADu1TEByO/j0bQYsz/PesGsMhpcNj6rmf0ZfHR7Gbu51GFpvaXExEr7LS765UXmndlS51RJ3A8NsX5kWIuP/amZ9SX1kDXylLs2eU3mJ+xVP/I0I1On1I/xhBFGrwzuKJ/A64zeuVhVsZrTCZrey9L</vt:lpwstr>
  </property>
  <property fmtid="{D5CDD505-2E9C-101B-9397-08002B2CF9AE}" pid="68" name="x1ye=68">
    <vt:lpwstr>1p+/DrOXtQap4kgnu/HfTbLUWwFoX3S9r5/OYdy+igujwm4jo2z3iqpmJCoraaQklHBsaK5UF5RY951YS+FzLz8YVM5PqZJWT5joCtPjFAb4gdNkGFOPPrfkOqbbRtiK9KLpexKLSuGAVOMOSAveYyJGGfTJzq8+cLnXpAn4VS82hiEK/GUx/AifuFJ+wCFltsKShCLLO8JN+Gt2Dc/ORjfAMD7Zcl+gIxtBDkH8IOAevd69pE6HzBi+ZxhNqqc</vt:lpwstr>
  </property>
  <property fmtid="{D5CDD505-2E9C-101B-9397-08002B2CF9AE}" pid="69" name="x1ye=69">
    <vt:lpwstr>dn3uYsq3OP/gq8M3dYnzw09dK/IETKs9Be8h56qcabRjt+dW4SrdvcXgnOdQHX019hSWdTSpAJwldblxhtP4hZd2NhnhAU5lA2la4GsZqwMm1G5tU0Xg5lDvTMtJR0yloYx8cZqqqBQhReaLIJK4r2T3TrtToncyrfkpEsiQ6bkOnZbVo6s6rmii9Q3T8doDWmEZquLGwBmY2KtwbD1X6IYRKBYhlUbpeX/dQ4bZHIF0EcprIFq0ULQEqKNPRPC</vt:lpwstr>
  </property>
  <property fmtid="{D5CDD505-2E9C-101B-9397-08002B2CF9AE}" pid="70" name="x1ye=7">
    <vt:lpwstr>XJqfOrZm4L0Y5/czUE2GTbaulW5tE0/HSnqq/mXokrUPQh9ZEjAkXrCkuzC9ED11QBsJFRd2Slp4Bl8QqNZttGWDvkr/SCRGQ29y3pz9BTELtG/b8MCQBuwXWgQQ/mBR9Sl4LVYGEpOUPKDYf3BlyJV9doO3Sb5AeWK1ukE79mhUUSkoMrrLu1m1p+i9GzkZr4X+zUVm2zy4Q2q/Uhaxa6m951+MwFn2zVr+YQ08olhH+Kdnu2YzSzkOGIxsi9q</vt:lpwstr>
  </property>
  <property fmtid="{D5CDD505-2E9C-101B-9397-08002B2CF9AE}" pid="71" name="x1ye=70">
    <vt:lpwstr>hJ3b/RRaSNimm2wAzU5BjeRGMxGL/JCuMxULUxujDW/CQ3avj9nXsoz5fJ5qARnmc/Y2DTqOoMqDyomSJIihWo39+P75VsW8aXFZKfnlXoHmEeljH27dTGiirRm3f6GT6qs2QWmMy2islXNVJTvOSXAfGw6QcTFBDYw5hutE3KyUKnWDiM3ZkQvIqSP/jHUgjkGfrgBrqRVuNKvgmKX7LEZKrIz9YE9HcXxzOiqFi7emtZinPqqnQuLJ0/UaOXU</vt:lpwstr>
  </property>
  <property fmtid="{D5CDD505-2E9C-101B-9397-08002B2CF9AE}" pid="72" name="x1ye=71">
    <vt:lpwstr>doSPMQsGKLWj0gL0IEMB8vNqeHBGNbq3DQkQUsGcTR9oFkPPpuKjfpZlN9YyaT7HD15gmp9BD56n95hwE9NLdaVhwmrJGp9niHX5EcRDSdlIBRSjPB62evsAtVbGG/54io3JbsvNNY6Dw5rbl8XDjAQUHCjpbwzvxz5TCwWgXik3hheGgB+obX0S7gc6W7n/kHnr1zSJRpxuy3UlINRReyHeaXWUphkeyKJW862A72Jspfh987SJp/2tSHQQOFe</vt:lpwstr>
  </property>
  <property fmtid="{D5CDD505-2E9C-101B-9397-08002B2CF9AE}" pid="73" name="x1ye=72">
    <vt:lpwstr>Xb33iVfzoIzwqXJlfL5Q8AfiycgVHJK+m8Lk4nVorHeDD+U9cZfqkseP9FPKQ9TIXjmM5HUnRn6qCyRU/0tMeZ0ejF9KnavYVy3VvLjlslvAPpFRofWICqZTwyCP5ILSyxuhohB9WMMBIpSmB/32XQX/7IfQMNuZ1+z4AQ6ZvYI6aEdvhjAmf01wZesfVrZGM+yeDqdw2Ag1nwDixu87fzPDDmxF01KALEKx9o2+GWht3AatDXwOrvkYQmJC8v4</vt:lpwstr>
  </property>
  <property fmtid="{D5CDD505-2E9C-101B-9397-08002B2CF9AE}" pid="74" name="x1ye=73">
    <vt:lpwstr>X0T05kVQx4Mu06PEmupQjTv50Zzw6hNW9+WNbqs6l2As+feSM4CZ0K1AX+CAmp7Tnjpix5C/gcfbbJTRuMn6MTPRRI64PR1SN1jZKGXbn05A4CxZLTQBQ8EUjxXJC1Pi+xd7sG+DFI5FIXt1vSpROSKkUuDE5zg3gQwCBl9VdBhl/IkfNesJhlC4Yi8WoKpfIdNH9pdAUSJlZQjniHmFyJApJLUTb/9T+Cyb7t9E9foyWBR3CiS60TbJhO+Omqv</vt:lpwstr>
  </property>
  <property fmtid="{D5CDD505-2E9C-101B-9397-08002B2CF9AE}" pid="75" name="x1ye=74">
    <vt:lpwstr>3xQwdw9FI1tfPhE/AjEOYRLe5v5AjrdE8Nxt42Z6MDNlSdDDHz8NSgFhq+iT9lswy8v+fQzrjWWKoIQIkpFvFT3sz1lbLfBMZBx6qyPSd6A6t1BT3hh4maGPaE+sgwG7jg/BJzGJLDIxyPn4f7nqRuSjqFPEmD/oit+G8ryeE+bGs82d0t/+7ujY0I/NghEygHZai6w/5krjDq2e9M+mAN8fOK+BSje2dXcHiwzpOM3pJSXC8zGX3Lo7v3ro/w+</vt:lpwstr>
  </property>
  <property fmtid="{D5CDD505-2E9C-101B-9397-08002B2CF9AE}" pid="76" name="x1ye=75">
    <vt:lpwstr>U0pDjKz+CrcYUY+EW3wCEkSKNkUkGm3FBU8aXgnPG1KQ7rCGH8+9N4dSNZqptfhW4hOsuTDMRwWM9EwSjJdWrsbW9zaMoSDVNEwCI0/T2Y5D9Rrnz3YN3gj5ji4wBJmK7W1Ioq76NOVjV3eAHylEa2EC/oWaNaEh6SVQcQCl7Kh8A1Ahq4ylQQou+TSxfBmOdv5zKPPZjIKvfXnw/HAfcSSZZuQkLffYpZ/0cyD3WDKXFrpPlzCtVXvGR0RViOF</vt:lpwstr>
  </property>
  <property fmtid="{D5CDD505-2E9C-101B-9397-08002B2CF9AE}" pid="77" name="x1ye=76">
    <vt:lpwstr>H8sKkJGeRfC2NP3ROTw+3pWg1qMLKl1wezMKKnwFfyxB/EaZr9iolCAcxLJSlR9MeKpVeWgd/lzLEkU6fgL2iExccKsMn82+RnESzHTGZX4CxExvmc25/HPnYC/WPpZ5d5/ju6N9tRlffDOR5WGjj881u6mP5OBxXtRGoosHupUKcoLHjB7WsrrSwyfDP1e7VcnvlnzsTXI3FXBCWJZenY7elRpIN7GRelPAOPCYASOizf4w8PuYDaP1039fXKo</vt:lpwstr>
  </property>
  <property fmtid="{D5CDD505-2E9C-101B-9397-08002B2CF9AE}" pid="78" name="x1ye=77">
    <vt:lpwstr>ySV62uboBv1TRMaEMVaMTCKHmNEr8MxVS0FCWKrR21h8vpjpY4XMpLZmKNwvXca7BHgIs02BcoPG7jhTJXZDyQe6RrqK5VLLNVwZpGyEkUUD82QNY5YbIYTPtse+Usi1aRp/XoBiGuI+iFn2gGPa0h05ElxqsoT7tz7l/cr5TQ5UC4H5jzTiU71hWbWSAfhojz64c+tRIj41PuMjMdwn+sC7JH/ELVFbFYnN0UTsWSyx47sPqgYq4YVcT+4J3mu</vt:lpwstr>
  </property>
  <property fmtid="{D5CDD505-2E9C-101B-9397-08002B2CF9AE}" pid="79" name="x1ye=78">
    <vt:lpwstr>prWd/2V8t33Xzx6PloMpMK8Xjjjr77mbfAxe2T175Qb6CWF6R0ZOfPq/+XgVbkqRB50Jtm29rh4BL2UUbswDIUUm4SLzQT9HCXdFYjFPfHrWPxx0FlY17DByST8iM/U2ei3l4E8d7MS92hvdsrhgNc8yGw31eY9mcgoH18oN289u3MBWrP1U7wWBIKm9tTsU900Ydc2P30G3j6s+dOXJcTLFXLuLXLmPc6kic4unCZr63coNcP+lvIw2VR99LtQ</vt:lpwstr>
  </property>
  <property fmtid="{D5CDD505-2E9C-101B-9397-08002B2CF9AE}" pid="80" name="x1ye=79">
    <vt:lpwstr>DHsdY44dV+bjPIYTEGNqS1sdVsQgRKZoYQMRvZKBHQ1yXas9My4Iojkqy050cyaHe8rDynUlnT1CxOk8+r7ixF2yHab1uAT+elftSCUJ/ow3K4mYjz56YlkqY1WslWEtWk85yjE/TcVhsaFvlh7qiGfZXawPg3469r8IAj0uzGnHPbIL0oETeRrjtCdRtYLI0ChUQZWgvYPg9HcjpWfwq2FsFniij2PY/6GEVLUd8r7Tx0ASffylPfsc8GS2IZm</vt:lpwstr>
  </property>
  <property fmtid="{D5CDD505-2E9C-101B-9397-08002B2CF9AE}" pid="81" name="x1ye=8">
    <vt:lpwstr>2RgmWt+t+2XSr+aviDoWh/kS+kaB5ve6uAmB+Z2G73Rm4i9HT2IidRrGKLW9E0VC/rgW6qBi09Ta4AiePMNHUMtOxO3kFOvEiwo2WuunVX9fzlFN/c4SPcng+ghAUwNpZ8cs/CIvx4nza3o/iwlTzO61eR3nrsRDKEVc+UYdgj9KA3ZhM1MWgvdRYkj8uHhBAM0PU8Z9iDuDXFAzVY2q3PJuAORlv/mvAt9YrlmAKePyIDEWVefiyJ9h9nt0v0P</vt:lpwstr>
  </property>
  <property fmtid="{D5CDD505-2E9C-101B-9397-08002B2CF9AE}" pid="82" name="x1ye=80">
    <vt:lpwstr>wxd5G5utWlsRQYEieE+rtu4W7a76gc+0x7pJvHqGfecgpPc2+ag4SJ0BD41SopxHidZ/wLbkGItRFXq4jwuhcc6ZkekeBfp22xFU/Rit5+DDutOuM5PAxFQpB49I4oifM/BZT+ytzs86g9LcS5N67xdreEgiEWBC8t1mEok2qHPVwuI4c2NVeL66e7t1ITyf2je2XcyDUNYACw+TAy7facfuJ8n2IAuNSn5m47tRcMyL0SMf5EwM8PPfv/8kcdk</vt:lpwstr>
  </property>
  <property fmtid="{D5CDD505-2E9C-101B-9397-08002B2CF9AE}" pid="83" name="x1ye=81">
    <vt:lpwstr>QuE8AAA==</vt:lpwstr>
  </property>
  <property fmtid="{D5CDD505-2E9C-101B-9397-08002B2CF9AE}" pid="84" name="x1ye=9">
    <vt:lpwstr>JX+sQGeKwGkUVucQnzzfcpRc7oExueQOuiKSpMyWXc4Eedgw9fyLaPhG4SnTlvQ8ifAr498Y2FeGXHUpIH98w87boglgcO7cFPYDW1zO+6JuiwXH0cMUZPKjFa0v4ONvDTkpRpsdBSoBuUbo9upxEoEnbJqqp8VJQw1FYotZe5R4Z7sW6nBFq6seKy5+5olEOrUEqCau9QLQ0WRcpu117lPFcifeFRkbRmxT0uUzYcIejq7TcI0S7nUSCl/IKAm</vt:lpwstr>
  </property>
</Properties>
</file>