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226"/>
        <w:gridCol w:w="36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82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Resourceful team player with experience with common software applications and social media platforms. Well-versed in business organization and strategies for successfully modernizing workplaces. Skilled at project support with proven history of solutions-oriented problem-solving.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Professional Experience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xperiencesinglecolumnpaddedline"/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Intern</w:t>
                  </w:r>
                </w:p>
                <w:p>
                  <w:pPr>
                    <w:pStyle w:val="divdocumentleft-boxsectionexperiencesinglecolumnpaddedline"/>
                    <w:spacing w:before="8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Infosys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Virtual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 Local Couchbase Lite DB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 React Native with Couchbase DB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xperiencesinglecolumnpaddedline"/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Intern</w:t>
                  </w:r>
                </w:p>
                <w:p>
                  <w:pPr>
                    <w:pStyle w:val="divdocumentleft-boxsectionexperiencesinglecolumnpaddedline"/>
                    <w:spacing w:before="8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Accenture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Virtual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Define technical requirements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 changes to an existing architecture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Debugging algorithms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Unit testing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Securing the software development lifecycle (SDLC)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Shaping the Problem Data and privacy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Civil Engineering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Pace Institute of Technology And Sciences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Ongole, India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Equivalent Percentage: 70.7%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Awarded First class with Distinction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Intermediate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MPC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AP Model School And Govt. Jr College 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Percentage: 74.1%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SSC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K.R.Z.P High School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CGPA :8.8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GCP-Associate Cloud Engineer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GCP-Professional Data Engineer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Accenture Developer Program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Infosys Power Programmer Virtual Experience Program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AWS Innovate Online Conference Certificate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I love to play cricket whenever I have free time it gives more relief to me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I like to listen melody songs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Reading Books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prflPi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spacing w:val="4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Kalyan Babu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Ongole, India 523114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+91 8096806269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kalyanbabupk909@gmail.com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Java</w:t>
            </w:r>
          </w:p>
          <w:p>
            <w:pPr>
              <w:pStyle w:val="divdocumentli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divdocumentli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MySQL</w:t>
            </w:r>
          </w:p>
          <w:p>
            <w:pPr>
              <w:pStyle w:val="divdocument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</w:t>
            </w:r>
          </w:p>
          <w:p>
            <w:pPr>
              <w:pStyle w:val="divdocument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Cloud Services</w:t>
            </w:r>
          </w:p>
          <w:p>
            <w:pPr>
              <w:pStyle w:val="divdocument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GCP with Terraform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Competencies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Self-Motivated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Excellent Communication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Teamwork and Collaboration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Problem-solving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English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Telugu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Hindi</w:t>
            </w:r>
          </w:p>
          <w:p>
            <w:pPr>
              <w:pStyle w:val="divdocumentrigh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14138794-54E0-4B1D-BB65-183BE6FDC9DA}"/>
    <w:embedBold r:id="rId2" w:fontKey="{99D13A68-4878-49F4-A48F-544B2186D52D}"/>
    <w:embedItalic r:id="rId3" w:fontKey="{CE0CD4DF-2A8A-4CE1-8103-CC9584F1D74D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left w:val="none" w:sz="0" w:space="0" w:color="auto"/>
        <w:bottom w:val="single" w:sz="8" w:space="5" w:color="D5D6D6"/>
        <w:right w:val="none" w:sz="0" w:space="0" w:color="auto"/>
      </w:pBdr>
    </w:pPr>
    <w:rPr>
      <w:spacing w:val="0"/>
    </w:r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left-boxcertification">
    <w:name w:val="div_document_left-box_certification"/>
    <w:basedOn w:val="Normal"/>
  </w:style>
  <w:style w:type="table" w:customStyle="1" w:styleId="divdocumentsectioncertificationparagraph">
    <w:name w:val="div_document_section_certification_paragraph"/>
    <w:basedOn w:val="TableNormal"/>
    <w:tblPr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divdocumentleft-boxParagraph">
    <w:name w:val="div_document_left-box Paragraph"/>
    <w:basedOn w:val="Normal"/>
    <w:rPr>
      <w:spacing w:val="4"/>
    </w:r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30" w:lineRule="atLeast"/>
      <w:jc w:val="lef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/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d9606eee-a4f1-496b-bf00-c65b02583d7f</vt:lpwstr>
  </property>
  <property fmtid="{D5CDD505-2E9C-101B-9397-08002B2CF9AE}" pid="3" name="x1ye=0">
    <vt:lpwstr>zFUAAB+LCAAAAAAABAAUm8W2o1AQRT+IAW5D3D3oDHd3vr5fTxNYgXur6uydEAQncAzmEJQhOZGEBY5AcJzBSI5iWRLFxGtS7KQ00QFfIZMkevBdXDsPRvBCh9f+uBVT0VZWcComAJtwBENNNK2TMIfNserHaQ/JtRgD58jOxZqxwlix+s3mQv3NlCNuivMrLEu982yBNID3zoEuM6WTAd5uBSdACMESYALZplPta2UZi1eU7FX+fKA/WoxHPRc</vt:lpwstr>
  </property>
  <property fmtid="{D5CDD505-2E9C-101B-9397-08002B2CF9AE}" pid="4" name="x1ye=1">
    <vt:lpwstr>7NnIEkSTMH0iUOdaT1PYsYmpZI7fJjHUVwBAalLiqttHoVpmjddmL3cZ2LkVzB41uM4yWFQ59B0GGkZVYC1CYYYlDlIoYHQFDDjh5OTgBRqamPD8SHodElma8IgIsQ7DW3dEeqxaDB5s6q9thHUBXEI3dECZc0XLwAi1HChj/me0ptkVU2VxOQ53l4IfU+ByvOFYCnVC8sU40G+BRgM3LAeAeg0dAFRj6TKP3HkAG2padzkBI48CWcDCdDdcvGr</vt:lpwstr>
  </property>
  <property fmtid="{D5CDD505-2E9C-101B-9397-08002B2CF9AE}" pid="5" name="x1ye=10">
    <vt:lpwstr>yjyyDdqOkO5iSWmBkdsQhpX+86MdZfxwpq0lCA491+wF3BFET0J5DKgi/OpatD3UX96qX35KW6RuodoioP5UEravH5RRGcDrwy4/gyYJHqoFv2tdeBuKhgY1rJwO1WXFtw8MZX06Qul8wpCG7X7tmgZsJdGfWM4kbHDGEmrqmEB0KwSwOzG6cpFpg+LuEuAI4eFrKfKCnXfcnu8fXPL4CGF+C4pE1g9quSGb8LEEPTBwGNunbB69Hb7i62/1JkE</vt:lpwstr>
  </property>
  <property fmtid="{D5CDD505-2E9C-101B-9397-08002B2CF9AE}" pid="6" name="x1ye=11">
    <vt:lpwstr>Fytv23Yld2+3t97MmBXrYXBqcm+bXQlJ2g14QDTbwfJ03zMPS6s3oJSBrY1DcXrMk72a6L5cXCA/SsWmZC2U/jdv20WuK++s5JqOFNgsoJsn61Tlri2rS1qb6d+9cVCaWnM/cuq+NuTfvmn2/i5en9xYrO/E31uvyeAbwqzGSBPgvcouRMWWHDWC3A6IU0JaYArs1VQTOFrs4a8s0dwBt6SgzVB9O3p0Wh+xFie1YepuwSy5CV9vvsKpFK2f+xI</vt:lpwstr>
  </property>
  <property fmtid="{D5CDD505-2E9C-101B-9397-08002B2CF9AE}" pid="7" name="x1ye=12">
    <vt:lpwstr>03cfNbLjBF2T/uDkD6t8idYN99MnLSFURlAZkmRCQHMb2LeGCgBKHu+ldM0iLg4w0WoewI3Fdbo3Mo/9EPTu3/MWDD8UTEfMEi1RfRbInXtJNwy9iPyLc0StOSYs91MfONpGjNTuZFP+y8OGEbhMJRPHWtSjWytxOSjlRKP57f3e0kIi1VH8ED3LWkQMvQMmWSyxq52BXDF7OpkaULul2HjaXqWK9ERSWPKxX8AfHdwYri3W3hYZMljdh2MeFSq</vt:lpwstr>
  </property>
  <property fmtid="{D5CDD505-2E9C-101B-9397-08002B2CF9AE}" pid="8" name="x1ye=13">
    <vt:lpwstr>lUgdYJb9QY3x/jR+YfqOrWh/ZwDWs0+qEKy5Yjj+8/Q3LHxCryK7mvBCpFbjQ3uOChXp8vYbEt/43vHTfy/zayk+bu9GFK+B3jkXAkD9UFLyYYQxOkLswGrBD0xs6/VOBfYD5EmXr+nByU7tX8KfoTVPYsPYL8PHVfjKi/d1t9xTHX15DeFO+ucE8QVpUk8IYP6wMQFULLQb0J1QMqxbnV8E2QNReY9piBzr9RsnoaNhDGcvJrrcYVhDONVAntY</vt:lpwstr>
  </property>
  <property fmtid="{D5CDD505-2E9C-101B-9397-08002B2CF9AE}" pid="9" name="x1ye=14">
    <vt:lpwstr>N+0S84wmGDJBM6Ca0sVPOGFNynyJPNlhfnG0rxtX6yEWe/vhpA4IHkuECgrfZHf6R6pih960B7knfBTuHcF3aONVlp6VbEpXAOFFqzhlFjA/wpgDXooutiUZbr8BrU2Ttu/Gor/Sud73zrNwf11YNPr/2shsCzrc4N9bQWnJw7gnzvEFMCSZRVn6V7oxwP0wipL68sRmB6KEvf05H30Eavis+vZ7Qn6mfXgjv+Mt1CtEbZ45m9T9j8lIkdfn8b4</vt:lpwstr>
  </property>
  <property fmtid="{D5CDD505-2E9C-101B-9397-08002B2CF9AE}" pid="10" name="x1ye=15">
    <vt:lpwstr>ImwuMGWnrvln9G0RIDftG/hTzEoELmBIPqjajSIlnObwwMey2NhJG1d7HX4G3c3q+ax+hymvxDH4MHYnLM/HRokTOlbxRHJLYLS1aqEud/S1QOxqTaDPnbOv0/5yZm+SfpvvU9SGu2P3XEMZWMv9NLK/MGF44XYU05BPrGvb0f9OMD5AqJAObG9hzrOZe8a+ZmMEjH5CIwEi7n0fWrxGyBAcBAp7IBWWcPDcqghe8hnSobEIoxK1CvYmy3D30if</vt:lpwstr>
  </property>
  <property fmtid="{D5CDD505-2E9C-101B-9397-08002B2CF9AE}" pid="11" name="x1ye=16">
    <vt:lpwstr>DX7YELcj6z3MXMykovfdwV2+Hn5O/QSAupqkzakWWkP4Ceefd74PAB5iyyOwqPP38+WlSafAzNWA+MOf8WntH58uvC0G9W/N/rxe+MG6+DMh8ToHqG6JOkfik/YRz8ov/vMDgqEPsJ8NGr4NUZEyEl0akOcPC2YpHA8jTLxwwRagII9DSCat5vedhMLBLA0lKJj3B/Gno5rqkqJaYWROdm6LwNouVdgwXIeks8TaA1oFmesPIke9lZWhIsz0fCv</vt:lpwstr>
  </property>
  <property fmtid="{D5CDD505-2E9C-101B-9397-08002B2CF9AE}" pid="12" name="x1ye=17">
    <vt:lpwstr>x4Lve2yRDG3ACqCoYDVxW6m8QY4pKvSDZuOCPfEBkCFBahAULkjYtwbvFZmLNeG2VoDrT2Abpb2RXIvCSZO7jezullCd9a6B3Dfvqk6i1toSFO2mBwlouo+8y7u3n8w72jEccOpAIfvp1zz2UtQwvbpR4+6HCsbZrIvuFNhFcfJYMm9SsiDCTwKBxWSegvU5B0/42nc056avmToQS7mSMeampIkKvvlz52BGGWdG41hPOA7LkxJ8vxU8RoH+JsQ</vt:lpwstr>
  </property>
  <property fmtid="{D5CDD505-2E9C-101B-9397-08002B2CF9AE}" pid="13" name="x1ye=18">
    <vt:lpwstr>nM8rbqUTJLF1pR+jeJ078ZwPrn76VAhOmbqIBEf2QSsAwM98HrJpie1vIuAnw2W6VagwcCOaIEmCweIDcl8OZOeKD56o+cGQ4Q1ILO1tWXKO5G4r2mqBZa5ieLSm91PnKdoMBzaR03PlToLznI0Py6b9MphD/VPm6VeD/6G1PVAEUDMV1DJKA6u4GctX5j1YGS2NF/Nth+ZgtgahkxkUlzUGJExOeQvG8/K9ogloTkiMtgvXjbjNquSk8T3Qvux</vt:lpwstr>
  </property>
  <property fmtid="{D5CDD505-2E9C-101B-9397-08002B2CF9AE}" pid="14" name="x1ye=19">
    <vt:lpwstr>QWq8P3VJ67CxBA3NTrJaLdad895HLE7JL1Y8/k4jwLRf8vvvCGEIZU56xu3BnnY1B7ZEdn34zGE4zLW0o8zFYOHcMnjaHsjXKdT4hKibGZP4Xp3FTNc/3MgrjpUk5MRr9iyeP7BcURJd5Le+vtx+PjUj0vlFxy5mnXgJX4Swt8UEAVggrGDbTBpN7kmshPYgUO3JMFz6Arfb1TU0Yv3iDpZsyBYC0+U4aaYtt3KQ1C9HNG92s7Od9LFkOhPKYBW</vt:lpwstr>
  </property>
  <property fmtid="{D5CDD505-2E9C-101B-9397-08002B2CF9AE}" pid="15" name="x1ye=2">
    <vt:lpwstr>IGShLXQgOmupk+RV3OKygOj2IcFY3jsLk4qqsWA1AvcjDwJyJZgZrErov+QvGu57K0jcaRjfJ1nrsyojod0M9j6A8AB83W+jsOsn9QCL5DqtIGeS+YGz00ckNYd5juXwNtCWuiHJPA496Lf8ceZGHu867aUsyiavYbfjay2EOOTSs25MKHcx+UhcsYbkKlI5u5PUJ+ceuqtbOpuvx2vwSBnfNWyoQfsD/BuxLnoz49bqNQdA3gyOhlfTNq3X4ye</vt:lpwstr>
  </property>
  <property fmtid="{D5CDD505-2E9C-101B-9397-08002B2CF9AE}" pid="16" name="x1ye=20">
    <vt:lpwstr>WdLiXfE6bnOZ/+DOSPRiefQ4GfNoQHd4sNBW6L0cTPkelbQqogv06DSlEjwQ4fKElG1RbL/OQwh1yBhGOrRtXur7LFupoZzNkvOEvroF4bk1vUPuSwhp3f38HnlCOGkMorHdq457HAjv7DooRS0Skrm/oO517vN9omeGnm+NIZ+tiXYnNmBKTQ/+LMAleQ+wd8xVqOHR6k8eTpQFPl5yaQyVYAWbJysqP7p5FHS8AM1UlpsZbbXEdoBxxLilfhC</vt:lpwstr>
  </property>
  <property fmtid="{D5CDD505-2E9C-101B-9397-08002B2CF9AE}" pid="17" name="x1ye=21">
    <vt:lpwstr>o/tSBSYMBOpYnFCMRslrYRwEkTEtUfN4eezve/6VaL7FkE0hgZpdPeP165itFsGpm2eloa8PP5d3Nl0JOZ/x0z8sqLsNyzzZlXq/DPNpder5jS/rSoVTTaiY0TU4mqFDL1m4oUMMIM3hdaq1Hb2TwAmPYQAjB1nBwbe9i6io4dzsfGqodOKBt27sCSaP06+ChhGfyS52bpj62kXnNR0SZH7HMrxyWkMTPQLVIDfBm+hJ17Z/FdFYBGpxKjAIkOZ</vt:lpwstr>
  </property>
  <property fmtid="{D5CDD505-2E9C-101B-9397-08002B2CF9AE}" pid="18" name="x1ye=22">
    <vt:lpwstr>5f6ZQnCB5A/sGYmI/jvqshAjn9DMGkYSlwhXyODpUhV7xxUn6Y++YLnTsudhthLxxoUxWbc1/vq218E0Wyp1xSEjJtGmFYymgE8hOl3/fMH00LYwQZ6qLl0gWL7tERVgc6pcbc4bLhlXGuCfY3C+JHEZWYbxamokAb1p9cHRlhGWuYXSqIfHfp+tZj24WzsGOXODz8GFjaMGNwAuRO4mEHxQErj5pRKC3VsxeoGF0UQ0SouaabBtHbuHCd6IJtu</vt:lpwstr>
  </property>
  <property fmtid="{D5CDD505-2E9C-101B-9397-08002B2CF9AE}" pid="19" name="x1ye=23">
    <vt:lpwstr>THh2/e+P7tgzbJPHYMqtRksrrtOf4wbXJXdUOIvv9okTgLIleln0YMooCkP+wq8jWzw9Du2+8J7R+tfPeuw8/m8QE3wY5++U9nLUbxWGNgsrPNJ/LWKRnRjTl1gkQquozsd25itvu5iAoLuCe8tMROKnx37KW75/SubChYoz/+WEf/82P0pwJ109ZjPqKGo7qUSD1v6Bql1ptChApUKDmDnYNNeCPtH/RkdCT3LNNGpqzMg/wzRMccryD1t5w3Q</vt:lpwstr>
  </property>
  <property fmtid="{D5CDD505-2E9C-101B-9397-08002B2CF9AE}" pid="20" name="x1ye=24">
    <vt:lpwstr>JSaVRTW5nnP6S9FILNgzqRQgK2IupGzjYSVUBeTHMLft86mB0TTSR46jz56pwBCmjOeMIEAgpf/ut2i2pCKdEvvDlWF/kw7EbcjZuoazPYzq86WwHWX26L58kGHJjJ/El9usWUGqdU3S9YnLmFLxRtttj3Ghh6aHw7it0NnL4G40yzu8QzB1M2UTjVhA8LJDU0qt7zBh4MfxqL6eU54W9o4skhWiyiO5hlc0/B30p9eShok2KpYcyY1/mqqyMkT</vt:lpwstr>
  </property>
  <property fmtid="{D5CDD505-2E9C-101B-9397-08002B2CF9AE}" pid="21" name="x1ye=25">
    <vt:lpwstr>Ru9wWQQ+juuEcG3Tq36ENl4qNfyQtxaYCC0Qh4gi8L5Urpn+pd/nUm2j0x4z37roi7USgk7Dqc2thc18OFS5JoCQQ8Wmb/rR/Fe3oHZCQ9K81S/qQRqepZ3wnjOyK4LljubXwVsyt+A7gEhVpLoGAXvGatbQ9WMY+m/eAeQP95F/C8+v257HwpjABeb23DEZoiyCQ5RQyjoHv2mW3gRQUIhjX8WOG2+hG5FLUKS6s304qBaHIdkGmIYGlXLs3b5</vt:lpwstr>
  </property>
  <property fmtid="{D5CDD505-2E9C-101B-9397-08002B2CF9AE}" pid="22" name="x1ye=26">
    <vt:lpwstr>kdJyJjiYzTGhPu8wvrbm4Z4DizNvqUvY33YqYtNefcr0JMsiiEH4EyfHfYa+JqbvmkqToUHo0+8Pwp9NnulNvpTNpViRsJ+sHoKKXGf/5Z1OkGpzCdQ9+HbgQqqFgyiWRfI43tZNltFmZ91GN1ez/kO50rZ6cEB8roVIkucnKwaufTU9Auz0wRN5QJcxHCKUdV8YyW5hTp96TB/Uyc/B5N5bMrNf6EuyluOq5oisuE1ErLFp+WAhNNj0COdrjHz</vt:lpwstr>
  </property>
  <property fmtid="{D5CDD505-2E9C-101B-9397-08002B2CF9AE}" pid="23" name="x1ye=27">
    <vt:lpwstr>JjYKG1Qh5BR4vF+L7JPL5uyujPMxmItXde+wBcjA7ImNcSlIEENP6QyrspIn/Cmdgq+eMnWmUfO0GBu2XuEvbVtIkMgpM471EH9dWNlxXfHpYUGU1fzcPJqJLHd1Qsqp0j57J+1rYzzJnWxIsPTlZmGQX8g2KwlFNW/7rI24wqjjsbsInrYmI77u6FaHgXvEE/vcZdguMMQIW9DvbX2+iKPi2J1/m//H5fIjGLSaL1nnncGpiiqKYT+9Jp/AxMQ</vt:lpwstr>
  </property>
  <property fmtid="{D5CDD505-2E9C-101B-9397-08002B2CF9AE}" pid="24" name="x1ye=28">
    <vt:lpwstr>MNXw1kO/JWXLaB6Ywb9++i1qOv5u5+vuNkz+aO/3aJISxV1hsUXbNspmn+D4MU73kjQV/bHVLzxEmqqlO+P1jfpT5pzQPpl/sOEH6ZdGdYMXstp90Su3Qw+tx/4dAZSvoGTU/FU+GJEq+oTaY+/Wh8WrD7cTFWvWiegWJnaQIN1bin+l8SfR17ycje/10fWrLpWbm2CdcfR7CG3ctMfFDsmEt/KVWYhp3r+8A1Qu/yVdvr3BqPNxRi4Y30m23V0</vt:lpwstr>
  </property>
  <property fmtid="{D5CDD505-2E9C-101B-9397-08002B2CF9AE}" pid="25" name="x1ye=29">
    <vt:lpwstr>gIu3l6ol5F/8NB9Fhp0WQZZjhgSPZHKLJVcy4/l6RhOjlo0lXbuakWdJJeImYDNx1sS44JSElBzNL17Kc9fiqkqomgAvhaciH7n6PSZjKxHOZ8kOo97pUDmGIzgsk3X0yFd0pjsz26a9J7HWyNeG4a7GzeiJyeLMrMKp85HQ0wXhsmurw6gydLtCFSUqclO2pc9KAqlIxRNdPHfWj379+2URd79gvm+NAE66Lo92PT5bUPAWkSYmKaocNCNNdaf</vt:lpwstr>
  </property>
  <property fmtid="{D5CDD505-2E9C-101B-9397-08002B2CF9AE}" pid="26" name="x1ye=3">
    <vt:lpwstr>i+cUsB9KqIjZNj+6FS1r6L1hpvEkvPYXaAZR+mCTZGxahMM8D37bEkl+1fnjzRk2cM0xXPXW/mOFqp/P+LJCfyHeveJ5wqkk6YFT4s3cL1o98lOk5YlPo0Ge0y6y9r79ynxGQ++IEuxpIKSWREg0cC76SN8WF7QWDr8FS3ACxwvHSwzhoWbCjZVfVB1PMImqKRAVv/kg4qRD84pMoM9TbWzlfJrOuDsyqUOMs3dNaegndR2WgKIahVzyYdCWXxZ</vt:lpwstr>
  </property>
  <property fmtid="{D5CDD505-2E9C-101B-9397-08002B2CF9AE}" pid="27" name="x1ye=30">
    <vt:lpwstr>qXmXVCdy+fuCV0g8M2iBBMdc1dmi9MubbVsnkanzH7I7h3+AxjkajWfTmPOalyFJ9GgmIT3b1Gut4z3YvnPT0KbmrE64iI7spVQCENiRRGzUbMFqfXPmcegzafawvgb/6UlkluOrj9UTmYvAutUZyrwTo+CH1sP2rgbfjhwp5ZLQ2nnPGtHK7MXP0P2Gk7Vc1DcCN0x2jorL3EqXCwCIA4vU1JkvV55RXkoKqHH+UL5h/52aPVlv0ro3ExxSn2D</vt:lpwstr>
  </property>
  <property fmtid="{D5CDD505-2E9C-101B-9397-08002B2CF9AE}" pid="28" name="x1ye=31">
    <vt:lpwstr>wpP18mhRAGDM1roHQI54NdC4zOqxktzPhR9uUqQgZ7e4olz1I+VBh0UL6NCxL8dGki8qapf+f1A6HzDgmzTv44Vs0UlgyIESn7CmtHvMG6etLRWi08G05fIiKhTykgPe0X6hgR+ziT5QzwZVUL/jZvri6VyYtjqNzbkExAbTT+CX5ekF800A6z8fQ5gQj+OpjWHJHni3Hey1cWvVPmih9ZaR5WKoGAnpd6jMGYxAO/Rx86q/f+n8dV3cvzj9rvk</vt:lpwstr>
  </property>
  <property fmtid="{D5CDD505-2E9C-101B-9397-08002B2CF9AE}" pid="29" name="x1ye=32">
    <vt:lpwstr>7Sbs6/Nu6apxCNZ/T3ZDoQcHb2wSwaNrQxwNW3X7q0XmmHqwU3BrqA+jfuvgQHaRfGPBvh44qPlN8f7k7KX/RiH/g8vyhsMIyPABoO/43D3Tv+fCWv9a4lP4VRa+8ziCQTgFPEgD4LhLeYy2Nzex7MDNRKMs+kOvkbX9sn1mK728War3DNsm6x1PHw/dMPH3H+J0f2NiVoF9TmWx+quncltg4AdMO8MPIr7ITPBDXIJnlRKdqXAPhMSx6yRvhKT</vt:lpwstr>
  </property>
  <property fmtid="{D5CDD505-2E9C-101B-9397-08002B2CF9AE}" pid="30" name="x1ye=33">
    <vt:lpwstr>8cU8ZUa4kWgN6e3+2MrXoYV2eLINGiPruGRDk45pVgoSUm6eQ/BePTWvvXhBpjZqAOVd+TC4VTgn7NruFkzw7FKMwPusFLZ/mC1lHeSauWBpuXRf1g+XllnQEjO4hUzmOqgVR+CEdO7nMjFfG20zhFiG3776nQD9dh8bbPCATOvRm/eSzNyn4fF+UQJREAN/uXWnOXqj8mQderdfm+1oABEIp4HYIfp2AMIlr6lg6/0VcSl3OohqSipPwasezmj</vt:lpwstr>
  </property>
  <property fmtid="{D5CDD505-2E9C-101B-9397-08002B2CF9AE}" pid="31" name="x1ye=34">
    <vt:lpwstr>RX0nCX/ycmRjcpGYICC/0nMBNEqjSUOjw3t9Qcv9xXHqdZ9On/31Gxht3+pBD2Z4bGYGXA9IcdpzPuvyvNe2DXn+FAGvXrDLtwAMXEeD4/Q0PdvmWGbiMdP5XRhkHm1oTnpuqwoD5SW9zefI3k51CTKEKn73wajkUvjEOtNrQaB2yKo+/PNUqpWOfYk38/nBdtk0HhS3t7CHNWSojpxK75T7fYEeGcawwjz7Lxg/nO+1UB8m0yJUJ+5UoAiy8cD</vt:lpwstr>
  </property>
  <property fmtid="{D5CDD505-2E9C-101B-9397-08002B2CF9AE}" pid="32" name="x1ye=35">
    <vt:lpwstr>6BMcH9JUtbf51It3d81nPhMaSdHrEb9WEG7MhT7Rx11yaqpRx70ESVUH1ee1t4N6LEMfuzYaG2j4GC6t60lTh7DnUduDwnJcbZE7G1WN6YXWNPwaJNvn9U26mbgaNjHWZEsaSzVpcArq7J8WPyM7kqmhHbyLP6F6Ae99o/EZ6lY6ot+YzV6WlUEMwPRZYrDqh90BL8fVqHNWM+rCN7JNAg/qpp+FW2CVjzWjSnZeAirNlRNGlKPK0sDLZIUMoA2</vt:lpwstr>
  </property>
  <property fmtid="{D5CDD505-2E9C-101B-9397-08002B2CF9AE}" pid="33" name="x1ye=36">
    <vt:lpwstr>fdaNrAqZPTrj1UP9bY2uQiWsb2ekPbz3aT9Bto6NO/Tz8jXox3VZT9ydEm+3GhhkNHWOqLEM/KOAVzpB8P0BoLBYj9LJci+d3R/iOP3y/umFqpkORo7zfJtpCkFCNyqleoWbaSXqE/j39EaRL4f1X+yPR+fB+U+bxFir8bUmg0vE+j/lwEq9VuTMMGuBN5uZQ9PCyj7ierpmnTdf7/ESYlZRBhfB4xQ7mj+d+mR13T3b81eiQiZMuPDsj1xQn0y</vt:lpwstr>
  </property>
  <property fmtid="{D5CDD505-2E9C-101B-9397-08002B2CF9AE}" pid="34" name="x1ye=37">
    <vt:lpwstr>ZY4EqXO10CjERSDzQT0VTmPmxBNnW9DpZyOJQ8HJklg8hIO0U2l8sBol5LH8godYPKpxb6tfROcQABAFXrMwCmT8JRjTPbt5yMntmcG4A+Ch/cveMYGMQ+6D666+JjnmEp6noZ6PeRZ36TZJK8Nl+rWfkTiW4L+yfezlaO8dSdbZwJvxFqoP4zRSQYJnxPpaf1SzYIsE610MkHXGP0lQlvA8PtE0kICtEpjMfp4fv2Vbb1vPXMcy1OttswiNfjF</vt:lpwstr>
  </property>
  <property fmtid="{D5CDD505-2E9C-101B-9397-08002B2CF9AE}" pid="35" name="x1ye=38">
    <vt:lpwstr>dmu5D1Bq/FkwbYSA4ucjabuNTzhxv6NVXlVJpQhkjeFV7SvXIFcyPZClTValyEkd+dZ++qMBAk/sZfIgEyNTV3e0Kal/cwDCqZw+Tv22s/PSGoMMgA8Qj+fKv/aGRIGREo53XoJcrHs3j4gwCD4A4UYM21QcnJKXWacBEq/om0gObK2KbrrNxstAuM5wjnlSpaImHvZ/yZnedT+7MAHH6KD21dhvrETFe+qntYq7S+czSnwZRxtfphO2sNTu+0V</vt:lpwstr>
  </property>
  <property fmtid="{D5CDD505-2E9C-101B-9397-08002B2CF9AE}" pid="36" name="x1ye=39">
    <vt:lpwstr>Bn4HMps0JsoBaker/CXxeYOPzHrGWKKSsHhskjvfcKneLE1d9V5E7lMhZKl2abdzjssxTg7Gpse6iguTBvI/7U76ACfNqAoUzhxDUbri3BL1HEMwtfTfdRPAdttpaAgKKOaj7ucA+SF1dh55grjmOVoSsjvo8yfYEcNHcfM0tcAFJ/tEeu4MXs4mNbtyJzMY3xsSB/w5nFeNsoY0yxDJF4+pBCNMaEItfCUSJNk8rCcvECtZ+IB9vSlCk8WeBhi</vt:lpwstr>
  </property>
  <property fmtid="{D5CDD505-2E9C-101B-9397-08002B2CF9AE}" pid="37" name="x1ye=4">
    <vt:lpwstr>3kkKZdvtVd8vipuuwsbgWm6NH/WOGL0YwsEJupEYXG7vq5LRjk3hl2H0IcCglNVsQCQALFipEsDQbjC0+xaTLSnAqIhHUDPB1PE4kc+mdi1vuvusx0feVWaGpkY4F/Aivel16Q+1QXBy+J++pERNkG5Vv9h8g5RDlbDNJVOAiv7RzG18zG3FWCSakWpkJUzmExftQVqrztTQ8vB3xkQyVFlry6Vj8BenLhzQ2RC9sWiVXs6rG75fEdExaRr7WNO</vt:lpwstr>
  </property>
  <property fmtid="{D5CDD505-2E9C-101B-9397-08002B2CF9AE}" pid="38" name="x1ye=40">
    <vt:lpwstr>+J5HzGK9Vor6MwvuA9cVvAoq6xQDLvGG3SBqE1biqyGLQidN8CcXfpcPYNccf0zjBRD3x+9B7n/YkWJMKKNzUWVbhW4jL/tyU32wVW/aMYfIPdJL99v9Si2DYrgFGwRI92QkDDx0emPYFt2B38hpJvylQZysWiOP9u9rL5mhoQRGrd+H8mLc1h9/PoP2hcXBiX3FSMrLkYOIPlz0syYjoGiIXXMqhpy1ZTndUC0+bfNfV8hGAkS85YsPcTZ75gy</vt:lpwstr>
  </property>
  <property fmtid="{D5CDD505-2E9C-101B-9397-08002B2CF9AE}" pid="39" name="x1ye=41">
    <vt:lpwstr>smDn9uCQvGL0jRu1VezUFedkzBMQL/uf0CTraWfQAeNApLNrrpT/pjxLI3J/BovQKBH8ZLYRVoz3sVCvtcGidnMC8TcURc8QGy5w5VZcLhu/9mQCuanwoNEQlL01peusUO9je8MKdQzPJyXB8mAkMkfwKtYydWhGujASXBZTmv9W076fKzsuiHvT6kgLrbQqeo9+PdkysyheUfo7ODY1WvjUwBW0myOuWgw/uBLVBt2YAkinUw4GjGHF01/+Gw5</vt:lpwstr>
  </property>
  <property fmtid="{D5CDD505-2E9C-101B-9397-08002B2CF9AE}" pid="40" name="x1ye=42">
    <vt:lpwstr>pNnBv9yepLD1znBFnaIqAno9THyiPCa6//x5EDmkqO1Lr0zhwerq/iZCWZvQOm02JsU2JRdtLSjeDBL+RAUlHvP033GlyTBr7hexbcyaDXIIpl2ClS3CL9/dAfOsighxR5OhupRNpbASHNrf8xA7vTSzKt5X0T1ty2X/fC5g2V14vcrhOBZuty6cnkKwFSBCfjoPRMqiy1bHUnb8knv3fwAZx7XOUZAGwrORyJbwB5aBWUH1g8lNNB3Vbcg5XZT</vt:lpwstr>
  </property>
  <property fmtid="{D5CDD505-2E9C-101B-9397-08002B2CF9AE}" pid="41" name="x1ye=43">
    <vt:lpwstr>6E48nx2xbSZ3ob3FNaHQB4MDYr2l1bqtpdI/qopRIjdh50iHe/YU7pzYDmL5d2jNHZ02eqiOsitLze6z9AYRkbxd2fF/++cNvIh/Iwo8xBqx13geg5Yv+xVU/H79YjFEU+1P+rq+hMHdzGnSg0qsMkekamvXn9ycLPhjJQAKc3qwEDGZJBx1vjfKCjQdEa10FlUr5C5s8Pfk56z+u2SYQdKbtgZFqW/i5eLNgyIcPmzy1JSj81kMl0Z9b/InCmA</vt:lpwstr>
  </property>
  <property fmtid="{D5CDD505-2E9C-101B-9397-08002B2CF9AE}" pid="42" name="x1ye=44">
    <vt:lpwstr>E8QK6U6O025YOa2avGXMV3cedupAu9qJp7m/7LyE8iPBDJsHD/NXjz2EzmnX3b1THUUBwgpm6JCAW8fdtbP5XT/lA+Tbw9Tm9bW9OS76WCoyxnrYYWdUMuurXzxjVmgmYfWlLcOwkBNehJO+sKsENg5rSiY2eilWE4jywrs/oMCd+OdP18glc2Y/iCQ6GAJnGtGIKyLOY/yn8dfuh8xh9yLDOCIDszmX3pV2zqHFTbE6gyaGyuKm/GkcjnQS1qK</vt:lpwstr>
  </property>
  <property fmtid="{D5CDD505-2E9C-101B-9397-08002B2CF9AE}" pid="43" name="x1ye=45">
    <vt:lpwstr>FNVHKpilPzVc3JUXfX1UiZGKVxgAZf1NAQKU8bYBGHe4UpeQs5yULE8NfnC+KW1cBNB189uydJSt/ksMBoDTYD/G+v20qF/WvmgOiO4s/d27rwK9qs4MPG02tsUNQcaB5gXEuTlSc4P0jsyGdK2v9lnAOf6dEbFX40EO0wAe407rlk9qAW/tZfiaZQ6df0y9dAFjqptZypqHysL0Ak/XX/znvSqQQjcQcwiC4yHzqPUxxiFbK/2ck9utm4pD5Ky</vt:lpwstr>
  </property>
  <property fmtid="{D5CDD505-2E9C-101B-9397-08002B2CF9AE}" pid="44" name="x1ye=46">
    <vt:lpwstr>DVveAsdhzBzJJSH0H5+7sbd+yqfIjAMgL2nXl4O+mriwatjRMDJ/nrsP6xAQ0ddAX9gRmNHX7zMKp++/xE34BdGBOr43/NX5MPWnn6kIFTRBF03Xdf5UkQShGOLjsPKnm4PJhpRu9wSVQ15Mqy/LxZLrhQl4D0avrSSoSgemPnc1XjDgNbrpVZpFT8vTuE0AoguIICRXxcYBiXGvLxhzc3WE2jlP04FwztoeQ4JygjFjaM6s93g1/FXqCOKkcDY</vt:lpwstr>
  </property>
  <property fmtid="{D5CDD505-2E9C-101B-9397-08002B2CF9AE}" pid="45" name="x1ye=47">
    <vt:lpwstr>VphxQ2JtkZfo00xkoqEu1P8c+OqwuGfku/1n+nfxV/GR5Gs/aVfNCTliqJKHc7euISwPE++v4eK4WJBD8HQd4L641Jy/hkjxOfX1JeVtFomFcykD6rMYDfFz/L5S2CWw0uNeVbZhfaHItcpzAW1z1iJDKQVjYx7nOfPldVeTQ/+WN0AYqSrs7KkOIZT/jqaD/h1mAnLTf9MM5sU0y1mT9R9J8rLqv5Fmwzyu29WeytD5l+M+C7BPCWk/SWcRiW0</vt:lpwstr>
  </property>
  <property fmtid="{D5CDD505-2E9C-101B-9397-08002B2CF9AE}" pid="46" name="x1ye=48">
    <vt:lpwstr>mbVdYuIbQVFXIdaqWDtmNVSLe8D7Xw7AbfERYVO3G5sgf+iNXOzcFqJqjsmVXoDiAA9jCSxCKwDouYR74DH/RrgbXEPmIPnMH4UA7ZbTSgZHgIBuxtIMED/nJHfK5m840fp4WW822I/Yziqdx59QUhgN2PvR/DvR2tlo22VxHKaS0LK96iS1vk9M5sXipwKnQlCOoSE8floES2KJqS2/akIuG/rruHqPsHegFRiLCLxw2dHBYmvRcKHOjTrmXRH</vt:lpwstr>
  </property>
  <property fmtid="{D5CDD505-2E9C-101B-9397-08002B2CF9AE}" pid="47" name="x1ye=49">
    <vt:lpwstr>9/ekNjVSquHNJG+DiPTqGgFFY2+EsbRgEVvI6jjXjqi1+EDNSZC5WQRX1I8sXOrGwlL7HmY0mkMjS9Qjrpgv021zWxovwpZznY5Gs4f3VX+MHhkSBUSDso64/hX8DRvFZ8wPtYe8flW/DOerluSrB/EygpFzVY8ZKbNeF78xCAqxipiAsMuLMtTThRfQH0s7HvIy6wEjwV6eL3UutivDur8QkW9RSFJuUH0gKU10eZubNj++JqBuUVT+CKYOEsn</vt:lpwstr>
  </property>
  <property fmtid="{D5CDD505-2E9C-101B-9397-08002B2CF9AE}" pid="48" name="x1ye=5">
    <vt:lpwstr>H8caKJ+n6kJ5vDoctRRHHicgVXI1YnyAcvHnOKQ63nvC7jCjZyN2oSEf+qshrrv32SYXCH+mTCsaXH3/dv90xjGb1Kfa6Q/yo3/mZxPH8tq161Pr+kVx2DAA6pQpMJZR9IOPlYfWbfJlYbveg0Ng3klSQtGBDcnFMb+M7R8fdhHKTR85wyCsj8P1dJT0LYlHqmt6Yw5MUcpKMzOxwN2mwR2nQhOUMI1XRPpQo9mT1166Kw0ARlDfvcRXGNFfO4E</vt:lpwstr>
  </property>
  <property fmtid="{D5CDD505-2E9C-101B-9397-08002B2CF9AE}" pid="49" name="x1ye=50">
    <vt:lpwstr>yQC0O3f2CmsI7ePAC4TMMSuhQJ/bxVwvnlTCpS3s/u9XCedgFo5FKDn/ujOYlYbMo9+j1KCscRKtMH34f7yDXyLqTXauImRmoj7PHXQColvrbQI3W0MIeOmmnaTVG9E9ShBGsst5PiL9Iwur711y+Yjs8EKsby76MpQ39BVFTzkoqAy7L49kGAUVXNfPc3RgbglfJPS9dN5KBSASHocXQ/dM1EaCDwfaZ6zp/R0qlR6CkWSYXHrs+I5L6I3OHne</vt:lpwstr>
  </property>
  <property fmtid="{D5CDD505-2E9C-101B-9397-08002B2CF9AE}" pid="50" name="x1ye=51">
    <vt:lpwstr>GBDInNOP8YzyN4I6ZF/r6ijbJ7DJCVTdjxe/v1bq/hTDm5Iuj4nNXH7SzGMr8GE8RJRssxFnlLzjSS7GBAeOluoUwmosrrooMtzmHKGNL5b7E6j2BoSsenBkoUJnoojWCZRfw1vLkl4KHd8AkKqgRdbkBO3mTz1m6Z3baU9lCZ/suBgcbWyaVavlr19v4jrG3i/ReufhELK8HeQyv9V3/uHbmSOWSg1qFHbT088r81gWtqLcYa1Dh2GrX/oXR7j</vt:lpwstr>
  </property>
  <property fmtid="{D5CDD505-2E9C-101B-9397-08002B2CF9AE}" pid="51" name="x1ye=52">
    <vt:lpwstr>XzT+nua0mNhJjFMJfY650217dl+0qo6UEeVYbCXolT9+q5l6TRGj0v/W8ZegAp9wzN/0NGG5DA4wgQuBFNmpfDfleiWij1/WZ4a8zg7bo7mATuI/aDhJ/M8Zlb+VacEDU9RT5CsG5F00JANRSuL5+BUNe+MpY1Zv+Cdi6kk3MXTnTy9WhUhXngVs1gpOpbUMDCedOW6AnXG9X5+vib9Mwr3/NKoVQ9KEPYqqfXMKfbYc5ERid9Xn61XpnU+EaL6</vt:lpwstr>
  </property>
  <property fmtid="{D5CDD505-2E9C-101B-9397-08002B2CF9AE}" pid="52" name="x1ye=53">
    <vt:lpwstr>L29/7lKDNoz5G59UptFJoqayeR7f6ac7+xw9FCrT2ofjDB8I9EP6JMVhFvyCSTA+Rk322uGtUbEpomw+BfXIKGQV/yazUe2De/9Zf7eTIwpKmGZOFxZBHN3BWPnHS5GEyr64LXKyz/t2OeJpbuQFdha7B/RmsIq5PERzxc/fwwRKlhgc+n9BO8gnG7y9zb04r7KH9CdGnbkeRpuR+52o1xQo+5C+0l0C0e2Ea+ri4kiFkqx5hiq6nwTO+HC3ZnS</vt:lpwstr>
  </property>
  <property fmtid="{D5CDD505-2E9C-101B-9397-08002B2CF9AE}" pid="53" name="x1ye=54">
    <vt:lpwstr>xHuPbLBGisrrCHxF0gkyyC1vZzdWL9ilzUyR0hN5ngNoSX/aY6hFI6QVE6SMhRWc3vdViYMTb7wYVIxNDN4Y7qg9IzBJRyDeGBc1GWUezRqt8EfXimu+QTw7DUYRzn5bNjOH6L3LCuqHYB5JdgCF6A1jHWUCV7+dDJjYs25NiJKlpGdKAxpJHJqh6YYdeOrVWP2IHhpkCsdqr0Hx7/tu78mw3pQKNN1/lNP9IC29+NqCQyoxgREEWSIiI1dcOdu</vt:lpwstr>
  </property>
  <property fmtid="{D5CDD505-2E9C-101B-9397-08002B2CF9AE}" pid="54" name="x1ye=55">
    <vt:lpwstr>ONgSRTL261E8h7fV3qDjw+E6iSbU/qpjytCuoP6HGJsh0VckvW1XO2NyPgOgGp7VhYrDLxSpSDkquHxLPLBC0PV82Rn4h5ffZS0siGP8HBdo1zp/dnlYGLbMLGp9RBRqxplmmVN1GFn1SXo1M0CsFIVRfYB7LdqaXqVBD2hPR9GJiTHTNBfR9+nSXDBX+YY+me2UAYK52Y04eeLcwo+ZocaGT7tf8krGXLXxmiBq3KmBvXNtj2U9Mue9+mbcfPT</vt:lpwstr>
  </property>
  <property fmtid="{D5CDD505-2E9C-101B-9397-08002B2CF9AE}" pid="55" name="x1ye=56">
    <vt:lpwstr>d20w5DqY0um2FJzJMIyudzL+asRgacDH9ZVrO04mqZ60PEoP0XBtjLkhDKFP6Q3DIGOFjC/kStLuPdB/N+SvM6566G9A+FHIjSpbSJp/ZUp+nsl5jcLfOSlcnIAgFQdwaYz82vWu0Bn/jIJrHSwX7K8HZB1gXInJJDty1sDvYlOEWSHGgXEI5yuVHZcpHYY2X66fPRsIZznzYZ4++v9rfaIrS5mgvbEx2AgwoTjRyN+0/e0OA57xpyk+Yxp59wH</vt:lpwstr>
  </property>
  <property fmtid="{D5CDD505-2E9C-101B-9397-08002B2CF9AE}" pid="56" name="x1ye=57">
    <vt:lpwstr>j0r3Jpf6MIqYOgjC9hziA1LJT7flmBX1N/iRlX2GGzAsFH8sVVsS7LKIms1EWzHvTIKBKqvYse4itUcao9x3TJIPqXNu/e13NCzRnGUQBRQnk34KICmeD4prGUXR9aLlG9LAOfzip1alzwOQT7OkKz+s6w47OCEgRXrpLt95kMNSFpjXEa/O2rkP9cTlrg/m6IbsDhLuFP6Y6JAhr268D7z+ikeWGF4lobP0f+ZyMxsfDLuGmGVU7Id2M+BfclI</vt:lpwstr>
  </property>
  <property fmtid="{D5CDD505-2E9C-101B-9397-08002B2CF9AE}" pid="57" name="x1ye=58">
    <vt:lpwstr>OH1GoISYh4q7h8V6q5XxFozYnmKhqwsZB7FE8CPM/dck16xgb50HiBe7IqZbltrBIwytjja1wpPa8q9XEhicviTjHAw8KW/rbAOzA7PKqZbm/aoGuK3Hh3Xz2Bjy6YH4cnpEaNepP8TvKqBhR1GT9OFOW+RHPhBrTa2IGvmvRZX+q2WQBOEGi6A8GRtqSxGCqdwcyfTQtDJWh75/bj9D46CJtbaVC4qt1jn2y8Qptn4Gt3a8caSsn2Lm/uYHbcp</vt:lpwstr>
  </property>
  <property fmtid="{D5CDD505-2E9C-101B-9397-08002B2CF9AE}" pid="58" name="x1ye=59">
    <vt:lpwstr>Cs+q1333ZiiXH1eHDQU6osvrSP9M8XL/AojxIzs807O55lfoKXQCdNaG5gWFe0iAVnkUatY8ce41LO3mDqTmGvWdML/zLU0Epi+N7Qo65iaORA9WXjQHw1vkkgC/+zPOT46u1rS/9P1StFiYYSH72rUyWovFDIgmNGy+D4s445EhvfW19MKoAmyLBJvIEI5+5PL8KfnwYR5sjaB8GFC9Au3mVsSIKwAY8t7WEViogzB1kJZxarBw4WoklLK3/4J</vt:lpwstr>
  </property>
  <property fmtid="{D5CDD505-2E9C-101B-9397-08002B2CF9AE}" pid="59" name="x1ye=6">
    <vt:lpwstr>iZ43Vcy9wAIvxoL4P7SOGb1q4l0WdHVr8lgrO9LxEC8m/9F1lHC4G0z33PhJWYRVUOhwGTag6UtXyqj0vrFQ3qRd37O1phYLmUT1F8HPKg5YS4z0MSCzOAFh0QKNTIi4RqTQwcHlOXiuBkCMIsF6Cr6xOgO2qK1Phy4driOznVQMbSzr9L8d/voBed9s5CPwjblRI9b4b81tEO6SyeuPA2XeJx6fySLoIFH9sXj0rkYYMHGtrhIrB1Rm16LnmY7</vt:lpwstr>
  </property>
  <property fmtid="{D5CDD505-2E9C-101B-9397-08002B2CF9AE}" pid="60" name="x1ye=60">
    <vt:lpwstr>UnY6CuNganOKXRT+5oCDsX6SD3k3Doez9ZV5s9jjGn7uAEkxLC+SpPHvvT9+nsTLsMHrBW5BG82O7KfDPr6LJQ/kXuuWD2zaFKyVRVrkVFD0S1dcDSOdPyTR/XICcBaxH7jzlfVQ6eC21oRg4GlgFro229CJwkc9T+wjutTHS5rK1TnQgAaS9GgXcwK+DGWhTn8bmtBJIoBuZvNn4AoocHPV4n2A1osWBddazD1ZOdQ/uNdXQVNxDiPyW/t85qF</vt:lpwstr>
  </property>
  <property fmtid="{D5CDD505-2E9C-101B-9397-08002B2CF9AE}" pid="61" name="x1ye=61">
    <vt:lpwstr>HGwiQa5ZH16DxdNreQFRtCgIYmwaKk/1LvqwoybavoP//SP0KKb1st7J/0+gx8xWtUZrsGanbdxC6x7H5DPOBfyC8hSSgfQk47gj+J/aL6H9RMu4nUlYkedzOz6BrnrlHyTfY8+j9E9+lwdPiTa3EGReOd0UdPPt1ybv9tvY7ylx8S7n/tbn6200VpXV1VDLqcHLjayAlrp/D173C0qstlQvodDJQZJIHSj2lu3aLmzI1VUsAMZkY2NyxjVi1NY</vt:lpwstr>
  </property>
  <property fmtid="{D5CDD505-2E9C-101B-9397-08002B2CF9AE}" pid="62" name="x1ye=62">
    <vt:lpwstr>ntiRYDyauOVaeH+7PqZG5C5Yv2TORBFHlQwyJtm2p6ph76HDiibfMImus7DnyoFc5Z1sLb22qMwHxy0bUbw85mwN+4detAIS8juf2b6NtcAHE9/0YLXPJMviNYT3WxUyzZGlzoLRKIt8Xk73ouyiRllNsn2nG9cgAFn+nEh8KxdgF7b31gKywS+MtJO4rpvyq7iorr8d/fJZioml/DCNcY6ugewL9o7N662sVMFj0zNhd3/oP9sxT+aB3vQbciT</vt:lpwstr>
  </property>
  <property fmtid="{D5CDD505-2E9C-101B-9397-08002B2CF9AE}" pid="63" name="x1ye=63">
    <vt:lpwstr>9ACDmZ3+CDmFWvpOSfWfZmCA2317XHON2lPfyCR2UqFyRitWdMcqj19ohtVYWePudtGJMryipbU8GzfbenB2GO9CNiaXsLYDhsZRuyo047ukvkfv8g7Kv2VjvOd4ej6v7yc8GO74d/QhMRab4/pEmqp/mkIsOnJABL15By79HXIz91lwGjvur2lL/SUYIeaiqqxlCJBYHx96OM/QKQWjBw9vkMjV96h0HuaCXjHWKgHDne89C/0cR91Ai2psl7B</vt:lpwstr>
  </property>
  <property fmtid="{D5CDD505-2E9C-101B-9397-08002B2CF9AE}" pid="64" name="x1ye=64">
    <vt:lpwstr>z0v7Hgb78aIlaN1g1tD8N1ngGdXzpvA8d2dWK4HVlTmDHr65owXs2F5Pg7FPwdfYhuRs7DJAHziQVz92bvow8JdZQ+KUfNbciCGIxVi6HhcJ/CIYO3uQIsGdGCyjBkamw4Ne1uWZIhTKqck1mmloYQWq6LBuWo1YMWYNxcgjAd/aiPa4SOM+tei3oNKRarRaQM92YIXWgTlBSyX7IfYMo4fpVy6URbSnEhyRaT3+kfPzrh/Qe+Cnye+Mhni2pkp</vt:lpwstr>
  </property>
  <property fmtid="{D5CDD505-2E9C-101B-9397-08002B2CF9AE}" pid="65" name="x1ye=65">
    <vt:lpwstr>XuI1ROwj0UnEN00SHmkU9ToDmDt5kbuLwWzCRaSVEazvv5Wqg+//45eNNfA/SdTlKhZVE2WloaNnOf3U1+FwYKmKEogZ9AT5W1LEKC8GHZDaTSGo9H8NisVUyOcWWvz/cvfDnkaJV1+0mD8vSzntnwvVmMKDsGzDBYdoTNzpzKyTEIYq1q0aJVvtSUz0VLWNV/npijshisIqJdBb4pJ9Awvxd2VxpQfjo5QvXJvPWAOL9Vtk6zjK0ZXZYH4N1/B</vt:lpwstr>
  </property>
  <property fmtid="{D5CDD505-2E9C-101B-9397-08002B2CF9AE}" pid="66" name="x1ye=66">
    <vt:lpwstr>zp8YgYiusKAleTSyKKTFy7D+b+tj8QiZb3RjGzhIlL/usFUBJzLTeg+VOuZCRwShmlg3UrGE+ELt5RQSYwb/otLXz2dryEAcKj+/oIRVh/75LTNN1NchmBsGiYm0GAxrqExygqLWyjOncJ2B8uU6Ep06zRg5kL1KVp5g29mncKavQ7tf8qOI9l2QAAiH6QhTxYvAUjj5zZyTlnX//cL1Bo3edUoTi4u1WLUTyyz9ZjmAg204ZjxENBW+pvqFR1v</vt:lpwstr>
  </property>
  <property fmtid="{D5CDD505-2E9C-101B-9397-08002B2CF9AE}" pid="67" name="x1ye=67">
    <vt:lpwstr>5xyAjAAWl+dyyrfiACX+FpucPkFFebmqLViVacBPilGh9ZoFbKsWAJRmVFInn6N8ZGNHtzfC+PaxETbTC9oEZ6NLIZwNh/YoGUDqmZSK8Y2LdN2Kd+h58l8t0Ep/+4FSRF7pMJIdLx2H4azykOTrybUBc3gNG0IxOqlz6fdznoNNdQLa7uodYljRJM4X7MhgkKTgrRcWLF2zl4C7Nwd1lZd40271lmttW+DDTTSTpN7mS3D6TQWG0uIuLGiODxW</vt:lpwstr>
  </property>
  <property fmtid="{D5CDD505-2E9C-101B-9397-08002B2CF9AE}" pid="68" name="x1ye=68">
    <vt:lpwstr>5n7hMRq8OwwnCcBmFlnD9sVkTXp610X2/pde1CbFRrPuxBe/bbNb8ZGu7O93rBqayAHuGJtu6scftb9UvqvXcryIwmR7rT0/GxVXfVDXZy++vqWfEDm3a1eFCkV3dYVba87VEkhDP3+ntXeA59fN0QrGVaW5aQLngflFsTgfdRacNDqAe+qmZlg5c5EvSqWR6Gtwcr/w0K6C663wMNO55GsElxFUM81JCZmi9+e81LGHAbjS7qEbrcDU2bcxcOz</vt:lpwstr>
  </property>
  <property fmtid="{D5CDD505-2E9C-101B-9397-08002B2CF9AE}" pid="69" name="x1ye=69">
    <vt:lpwstr>z03IINQuHhqOFFKuxQFktM1JXRF6ppaBrs977VnCw6acgix24KnSIyh58TKZ6SBAE5SvnbepEEeT7oz1SLwcQ1lGcAKjJxk0KhOvU74dh3kg3e7Y7f9Kvj1cAgPZPoaMMgbTwJSE0VTz3keuLXa1uispi5etuW+LQ0qq1uA3wSloQmjWzpiKkT49ZDUwkg2t26ofvt/Hj4K35Fx+Az9cfEIWnurQun/KML74bJ5ZB+iYIhR2Fs4n9+DWfeHzNxK</vt:lpwstr>
  </property>
  <property fmtid="{D5CDD505-2E9C-101B-9397-08002B2CF9AE}" pid="70" name="x1ye=7">
    <vt:lpwstr>JVkdfSlYVlV3rxZf24d76CNtgS9hEwNaOljfAbCjvR+Ign55Qjo27x6YPwh6IxpicoUOMZ4sJo+uauQ3CadPPLnVpQjxAlPCsJtMt9B8x61Ynf9F0m4rBVOL9QVimlRxNx+ltViGlo3fJC4W1kkkawFYHB8Gj5OlS2A9Eshsx1DezYmwPU9A8GpulGrMwvFt2DZ2dTVq2sTUx0XCIgQBnKbxm+RVfXQHSUQ9yll1JjcKcfepA6ljo0hPeNn0P7d</vt:lpwstr>
  </property>
  <property fmtid="{D5CDD505-2E9C-101B-9397-08002B2CF9AE}" pid="71" name="x1ye=70">
    <vt:lpwstr>nBZ8phoPhl4uDWtrPUdhkAM21nDLcGzsTrOMHFC9rGmMTKTwWqFn1vLwJx1mekNQ50ISKP2NsJRuWLh6geMY+mGXwiYtV3vfUl/nwRJHfn1fSrZaJA/3rbFh/nbDzLIZ/u+QeZZq+6roN6D23IwYTtBkIV7Ckwj16T8dCWacaOH11nccx/vgLXwA2rj5iFxrykcmXkRKIAjR8V/BgGN4hg1oyzBqaOvs7j0DssrLpfOjpWHpbur1RCAw0MYyaE8</vt:lpwstr>
  </property>
  <property fmtid="{D5CDD505-2E9C-101B-9397-08002B2CF9AE}" pid="72" name="x1ye=71">
    <vt:lpwstr>7GPnJwI4uSf/nrwvVYQXw0dyccnv935PbXxFBKmqCPvu9IlLHJApgJMwOylv3+uWYIXqjc1Wl2i4Vx8NtHus6Q7E+Zyy1Dqgoc6dq5ljBTHYy/nlVfMH3Oca5p3DKcZhIZiD3DfjR2JOUn65KjTka657mU6QsBUQL1KXwX3ApS5D2weWJfq6KWlUYsRjixLzL0SNKZQPgLGOsSB2R0dw/0NejBH3a+a3w9/nPDRkOW3FLvpi5oYytjTVftuFooC</vt:lpwstr>
  </property>
  <property fmtid="{D5CDD505-2E9C-101B-9397-08002B2CF9AE}" pid="73" name="x1ye=72">
    <vt:lpwstr>A4Qh6OKbevj4b8mhzq1KRHnVcsY/llegQydmQo38gmtDrE2yiqCbSy+fn2vsnI/nIkwNUoyAli/hckmuF5k948e+TNYZQJNFfLtcRSTCoEU80WiWlpFxgIQRDOyo0+Bjw8Ey3ywkHSdYLuWfbU3m+otK6tlKZs4SGdtkZyLfPfregTiwOl8yhZoXjHy3DhHvPvzId032C4v0vu/Tl/RmS3QKoBqVr9BJV0L0H0k/ZiucnLC3isv2y0+Pxa9m0py</vt:lpwstr>
  </property>
  <property fmtid="{D5CDD505-2E9C-101B-9397-08002B2CF9AE}" pid="74" name="x1ye=73">
    <vt:lpwstr>AdW17TZ6+yDbFGQdhe+g8B36rKAQlenL3uTKkDwRTF1YDic/Vb96RjNS07g6zwpc+yRirmXUpeS/uF6Edsh/lkzEgbtcYWm2u9gCQzWQyiHXKx03C6SGns5v9F8nU+WtELREn+98PadhfrVmRcvo3omO0fvVNI/TEY3BmE2jN173P8/U40U6bisMG0/biImQ8nMAmX3Ll4PKDAojXX+niRmiFhHGO/G+ux9XwJTSt0kEOBT7nGq2wwIAaixELc/</vt:lpwstr>
  </property>
  <property fmtid="{D5CDD505-2E9C-101B-9397-08002B2CF9AE}" pid="75" name="x1ye=74">
    <vt:lpwstr>tnsyAVYjkN1VSZAELRNaoUXcIoFIIxOmA/cnhnu6NBfla2mkE6yczjMKHREDbC62dPpijA+7hA1P1oWxgOEa8HdRHbR5zzJR2/89CAOBePjjKnDZpC0NuTH9CNrfYFvXupEZpVnk3+6t7mfvUeKDllbKJ9JXRlGCaAoM8SUNQxErk7858tDhhBDMchfpZJYhd866RcIRHBnKFW3hxPjejjAe1GqRkkFmKY0wKEUlIhACriZ4p+OqKEmfgGEYhxR</vt:lpwstr>
  </property>
  <property fmtid="{D5CDD505-2E9C-101B-9397-08002B2CF9AE}" pid="76" name="x1ye=75">
    <vt:lpwstr>l6brKG+gWCOedYLvQTDQK1nKHUdeWokqx1jHO8cMgMGjNxTrD7PiIxCbB/dAmjXhD+1okJ+AzlDEF/pM/R5pf+4Rkhin3UoV9uA27WLFRQxcE1oJeQasZ2SdgBSFz51lGLr44gd1z9m19khUDFWVgeLazqiX8UIN//TFCbaSXypuzxdva8bnTfxHkUFNSVBcsNMCzUWW7rLnykjZ9FcZxLMgsdOVgJu7m2LWeuxXIkKAlyIL4OkfY1NqRcKBztw</vt:lpwstr>
  </property>
  <property fmtid="{D5CDD505-2E9C-101B-9397-08002B2CF9AE}" pid="77" name="x1ye=76">
    <vt:lpwstr>zRzBrAf5CEPRYiYyR+sgOBty0ZkB48WY0fNz/hYOSq46UnGkCmP6jcZiBLVY/H7WTw5sFKElE+QwvT4vDZc1YB5pZJU+Egcjlb5/TwT2Q281cnoquk+SS8GTiD9ks/e79qwvMHDcbI216ISdYvFv/VqlnREFsPsLiGQxupjWoVxVAQLGc4Liwb8nk7mlK34uCyff5hj4GQmsDFu0ehl0GQ9dRcOnnDeRGifczk6/s0RMpH4XlFtdMSvyHeSJX3o</vt:lpwstr>
  </property>
  <property fmtid="{D5CDD505-2E9C-101B-9397-08002B2CF9AE}" pid="78" name="x1ye=77">
    <vt:lpwstr>0vyeuoR3AvwRphI75AaqIxvMVWmgdc4H9pdAZLcmIudVGLj3ZSKUVeTtbYmSDd914ljx1y5wrI0uaatbm06HPY5ILXIkfSh6BHvci4u6oBDt/5PigLg2eaY32HMcMoJamseJJIrslRhLX+y1e7BYb9fW55GnMgomIv16U7miSdyvHGB1d9w+rupAajlqxdeybEL8+VXOONAdqgdsReO/zChogt2HohOx6MxT7dfdDya3VsL+DViVN7nw1WXkx4W</vt:lpwstr>
  </property>
  <property fmtid="{D5CDD505-2E9C-101B-9397-08002B2CF9AE}" pid="79" name="x1ye=78">
    <vt:lpwstr>yvnvE4QkcC4n18phlAzhBalEei+B/5uh7L6M6VIx1EzxtKSmvEkM662hXaGBAcmEve1zsIfCmRS9p7OJUdMA50kubUGLmsuuA3tmhK5pmypPxqyyN6J9kqzh1sINvJqPfrqQ+WtqJ8/X1pFESqVeu+1rjhBDp5Zn0yF5o/le8/KF1ErdaBYgeZ5PAycKs1vySvP49HAL2sQEk5IJOKWZfDeocQ1n9LMYcXDtZYDq83QRULTrd0P9emo71c0xCsW</vt:lpwstr>
  </property>
  <property fmtid="{D5CDD505-2E9C-101B-9397-08002B2CF9AE}" pid="80" name="x1ye=79">
    <vt:lpwstr>yCHDYwsF4U9+jOupceWjQpR5Ftb9ImhHfUMr3yS4su77fJutC5Pt8lQVFvBxPWYM3kWGV5Z3RwVWPBjvryzqlQuZwvAqCSH774XfynW+G5TqmMNLPUGpaN6QrSDfPKBgxYVN9qfR7UdXK3E1nTMGbTcKtZTrUjmtVWRVYcXFPjtATEKECDkwc8LXWEOyZsncPlnUp/B4jjfYLs8uopUPUepYPjQ/pxtkJ11qU4/9DUdLyRLCnPg6xcyt4Nhta/6</vt:lpwstr>
  </property>
  <property fmtid="{D5CDD505-2E9C-101B-9397-08002B2CF9AE}" pid="81" name="x1ye=8">
    <vt:lpwstr>0OjXCaW1hEbSTbx7g/6XlCm5b/dX1bWMyKhT3onnPUEi31hBB/pFMryoFPJNNkYogCNm/HZV1nNfd9rLHnoMnWoc8vjU5BVE0zv82NN7XDZh0nziS5cC+5vom6GFP8EKLudHXGZMR06aVHvYMJSyZTm2pjAAT6H511P1dc2IwB4+etOO4hfpb+eby/8ByHCTo2M0aLHugytL3KM7/l/ka2sp1b14wFPZPJjNt58vk748hoWf/G+WbG5onuIPsWT</vt:lpwstr>
  </property>
  <property fmtid="{D5CDD505-2E9C-101B-9397-08002B2CF9AE}" pid="82" name="x1ye=80">
    <vt:lpwstr>srATvwvYZJdtLZemv+XEEjXeBX0zHtbWtCS4sv7dQfqpXFYLexfg9nKqXDglohgQV5EIVnXxYnxkveGgYtGjOXxNZVa66K+o1vzMel9Q/539Mv3SZKfGm/Le5tTpVWNDElElreLP7QjNRDkZH8L0dsL8zRKiMZkK9VNGoqeQm2qdDwH3MLGv/A+UcfDRSTK1B1XZ+3h/FOjWmNNPX2PrbQZ//Gj0HT3fT7Eomja+4B2qWG3bb2HBd42qzw7goGd</vt:lpwstr>
  </property>
  <property fmtid="{D5CDD505-2E9C-101B-9397-08002B2CF9AE}" pid="83" name="x1ye=81">
    <vt:lpwstr>lqNE0KockswB/+kU74h7/vNLlHSVORzt0YzckDWE/3Pa3bn/6EvLrFSB1c7/OHlhstSrwYkPcEO18n+bQKazKq7/SWPlUq6nf0KQL23/bIOFBoK6D/rlOeNs/Tru/FCNQn8fJGbO6oj0sKOgOUHDwYTxvn+VtbJ4sh6GmPhbr8bD9QBzTW1qZDb7O+4Uy+OvSEFBSaMu4PlCDTpO4xC4rU9IVFceT+4i2T9I0nTvwg2Hk/GymPRRIJ8GP8iwA32</vt:lpwstr>
  </property>
  <property fmtid="{D5CDD505-2E9C-101B-9397-08002B2CF9AE}" pid="84" name="x1ye=82">
    <vt:lpwstr>XEywQ67Nil3cfsPXnommNvttRUJAc/dRD+JkBqljbAiZWMMfQd+ymekZxakJs79QbWno1DGWBgAZpvxr5tgJSDt48ErLbq6z4mwjd9gIAf7+vlXF6B/aEkxipkQcXV8mfB4cOWEakkjla+VXcv+bjxkLgt4oyHZZg0fl2zZrjN6AMYT12+Wv1itWggTZTdC7EsU81rSEH7+Q2D6MBPfEQZndhJKYPMB5DtlChQd/NqlvzER7ZQpvXyEssDbPBaP</vt:lpwstr>
  </property>
  <property fmtid="{D5CDD505-2E9C-101B-9397-08002B2CF9AE}" pid="85" name="x1ye=83">
    <vt:lpwstr>+3n877bp2c/rT/MnK3fquLSxsw705NvX4/CJ79C6YDdiZEkKJZifo3q2kGntfBHoKlT0n0qeliSh7TpeTVZq9oXOpJKPl+/0wlMcmS7ygtCm2BoF2z1YbScDXBC6NfTWlf/VoOmwLnIcGpJoFBMqr1u55u7ie89Yeii1HpPfXUJN33LXz6nrrg/vYo+OrOlV0aDcihB9/xZZvvyu5QGxGI/eFBkq75YYKZibxtr8jjrezWLSa5o8or1giLXxvzq</vt:lpwstr>
  </property>
  <property fmtid="{D5CDD505-2E9C-101B-9397-08002B2CF9AE}" pid="86" name="x1ye=84">
    <vt:lpwstr>lTATj1VI2a8em1opmIlRUPWAexUoc9cvtU8i0jcbQvYoJ3vheHyFWBdolJmCZXp5dVNWrzYZFfpqIS1iAxOuIkqwJGYAHU4W0MCdk5KXcyt0w5X9CX/1qsXT/nCX+lMvNCNYbBqTrwBS5Kr5XmSN/BZZwTeP36Tb/dofd9Cpp1E2jwKXLB50izFCJaT8WKaGEufTPbf38UvJZIjKXZ0AMxJYQ2ZoChE2KdUxrP/+95W++fOcvDADiuGlSJF9CHU</vt:lpwstr>
  </property>
  <property fmtid="{D5CDD505-2E9C-101B-9397-08002B2CF9AE}" pid="87" name="x1ye=85">
    <vt:lpwstr>HFiyR6hNUftOHM/nUNZTpdT7FOAlPzgaXPzM31rbFuQ8TSwKPVp8QahL7C+PUC95C8vttWDVOd2bZBy2Xq/Rz8G1vLo4TKCJwySDun5nJCYjs9gzD8p9Zpmag/9XeD4pJ7IvhOLVV+X7twPWV7J5ewiRZSTHHKHWxWPm4Ydd/uGeSGAZfDh2VH1TeZZHy2Y+nfl99u0+3jRB/elLDyk471+j6RQ2zZHKHktzwaYi7rpEkJF3K0FAyF4jfR5k9X6</vt:lpwstr>
  </property>
  <property fmtid="{D5CDD505-2E9C-101B-9397-08002B2CF9AE}" pid="88" name="x1ye=86">
    <vt:lpwstr>k31Bz8u2UcD1+IG8w9bQ3Clitq3Z71YYC/ImTVag42tcDtYquGMrZwpyP5i8UtiudbRJROca6SYz7xR73AM0SZN7DfC3CtsPsZAB6bOTNYTOQjdT+ASOCZ0JC3tt+bmZRl9nFPFLJWM0OuehynT04Gd/WtS6E65BuPm0GZLH/CwKe0024qMXazGrv4ZO3K+yMkleKHG+o2NuP24u9EYXy5Xh7ifPeSvzB+bCfWUdLtdOl04QPC7/TIlkqMofPFs</vt:lpwstr>
  </property>
  <property fmtid="{D5CDD505-2E9C-101B-9397-08002B2CF9AE}" pid="89" name="x1ye=87">
    <vt:lpwstr>ZFJU5bYMw8qDSA2xfygnO/w33/TEStEzFUAAA==</vt:lpwstr>
  </property>
  <property fmtid="{D5CDD505-2E9C-101B-9397-08002B2CF9AE}" pid="90" name="x1ye=9">
    <vt:lpwstr>YWdaU5SNol/WUPdsiU7z7UG7v0S2S6S94ce8Ec1yOmw9yqJRcbyJ+hLD0Nzt8PAqNdGEJf52r45hzI+sN4TK1kUV/uigCq4lk/k0y5aeSaefLl2uBUfS3VmHnyIJjlt2Mq5UiyfzaL7XuXWiI/VhqCmxuEGEcnPBEH2tyP0rHqfpFcTBTdvVG3sWfev1xheGvclJX5oeQDupxiB59sQtJ45hx6CwyJMOxxLUJBPmBRtMfaOqIudfeIW4aq4JYWz</vt:lpwstr>
  </property>
</Properties>
</file>