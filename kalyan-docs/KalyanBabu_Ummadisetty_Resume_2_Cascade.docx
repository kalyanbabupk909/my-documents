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tbl>
      <w:tblPr>
        <w:tblStyle w:val="divdocument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680"/>
        <w:gridCol w:w="822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6198"/>
          <w:tblCellSpacing w:w="0" w:type="dxa"/>
        </w:trPr>
        <w:tc>
          <w:tcPr>
            <w:tcW w:w="3680" w:type="dxa"/>
            <w:shd w:val="clear" w:color="auto" w:fill="003D73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shd w:val="clear" w:color="auto" w:fill="auto"/>
              </w:rPr>
              <w:drawing>
                <wp:inline>
                  <wp:extent cx="1955800" cy="1955800"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195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56"/>
                <w:szCs w:val="5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Kalyan Babu</w:t>
            </w: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Ummadisetty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Software Engineer</w:t>
            </w:r>
          </w:p>
          <w:p>
            <w:pPr>
              <w:pStyle w:val="divdocumentSECTIONCNTC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Ongole, India 523114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+91 8096806269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kalyanbabupk909@gmail.com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Technical Profile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Java</w:t>
            </w:r>
          </w:p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Python</w:t>
            </w:r>
          </w:p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MySQL</w:t>
            </w:r>
          </w:p>
          <w:p>
            <w:pPr>
              <w:pStyle w:val="divdocumentli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Linux</w:t>
            </w:r>
          </w:p>
          <w:p>
            <w:pPr>
              <w:pStyle w:val="divdocumentli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Cloud Services</w:t>
            </w:r>
          </w:p>
          <w:p>
            <w:pPr>
              <w:pStyle w:val="divdocumentli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GCP with Terraform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Competencies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Self-Motivated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Excellent Communication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Teamwork and Collaboration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Problem-solving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Languages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English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Telugu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Hindi</w:t>
            </w:r>
          </w:p>
          <w:p>
            <w:pPr>
              <w:pStyle w:val="div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hd w:val="clear" w:color="auto" w:fill="auto"/>
              <w:spacing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8226" w:type="dx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Resourceful team player with experience with common software applications and social media platforms. Well-versed in business organization and strategies for successfully modernizing workplaces. Skilled at project support with proven history of solutions-oriented problem-solving.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/>
            </w:tblPr>
            <w:tblGrid>
              <w:gridCol w:w="8226"/>
            </w:tblGrid>
            <w:tr>
              <w:tblPrEx>
                <w:tblW w:w="5000" w:type="pct"/>
                <w:tblCellSpacing w:w="0" w:type="dxa"/>
                <w:tblBorders>
                  <w:top w:val="single" w:sz="8" w:space="0" w:color="D5D6D6"/>
                  <w:bottom w:val="single" w:sz="8" w:space="0" w:color="D5D6D6"/>
                </w:tblBorders>
                <w:tblLayout w:type="fixed"/>
                <w:tblCellMar>
                  <w:top w:w="160" w:type="dxa"/>
                  <w:left w:w="0" w:type="dxa"/>
                  <w:bottom w:w="16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Professional Experience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2022-09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Intern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Infosys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Virtual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Create Local Couchbase Lite DB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Integrate React Native with Couchbase DB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Intern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Accenture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Virtual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Define technical requirements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Design changes to an existing architecture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Debugging algorithms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Unit testing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Securing the software development lifecycle (SDLC)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Shaping the Problem Data and privacy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/>
            </w:tblPr>
            <w:tblGrid>
              <w:gridCol w:w="8226"/>
            </w:tblGrid>
            <w:tr>
              <w:tblPrEx>
                <w:tblW w:w="5000" w:type="pct"/>
                <w:tblCellSpacing w:w="0" w:type="dxa"/>
                <w:tblBorders>
                  <w:top w:val="single" w:sz="8" w:space="0" w:color="D5D6D6"/>
                  <w:bottom w:val="single" w:sz="8" w:space="0" w:color="D5D6D6"/>
                </w:tblBorders>
                <w:tblLayout w:type="fixed"/>
                <w:tblCellMar>
                  <w:top w:w="160" w:type="dxa"/>
                  <w:left w:w="0" w:type="dxa"/>
                  <w:bottom w:w="16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Education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2016-07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ducationsinglecolumnpaddedline"/>
                    <w:spacing w:before="0" w:after="8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Technology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Civil Engineering</w:t>
                  </w:r>
                </w:p>
                <w:p>
                  <w:pPr>
                    <w:pStyle w:val="divdocumentrigh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Pace Institute of Technology And Sciences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Ongole, India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Equivalent Percentage: 70.7%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Awarded First class with Distinction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2013-07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2015-04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ducationsinglecolumnpaddedline"/>
                    <w:spacing w:before="0" w:after="8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Intermediate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MPC</w:t>
                  </w:r>
                </w:p>
                <w:p>
                  <w:pPr>
                    <w:pStyle w:val="divdocumentrigh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AP Model School And Govt. Jr College 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Percentage: 74.1%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2012-06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2013-04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ducationsinglecolumnpaddedline"/>
                    <w:spacing w:before="0" w:after="8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SSC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righ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K.R.Z.P High School </w:t>
                  </w:r>
                </w:p>
                <w:p>
                  <w:pPr>
                    <w:pStyle w:val="divdocumentli"/>
                    <w:numPr>
                      <w:ilvl w:val="0"/>
                      <w:numId w:val="7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CGPA :8.8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/>
            </w:tblPr>
            <w:tblGrid>
              <w:gridCol w:w="8226"/>
            </w:tblGrid>
            <w:tr>
              <w:tblPrEx>
                <w:tblW w:w="5000" w:type="pct"/>
                <w:tblCellSpacing w:w="0" w:type="dxa"/>
                <w:tblBorders>
                  <w:top w:val="single" w:sz="8" w:space="0" w:color="D5D6D6"/>
                  <w:bottom w:val="single" w:sz="8" w:space="0" w:color="D5D6D6"/>
                </w:tblBorders>
                <w:tblLayout w:type="fixed"/>
                <w:tblCellMar>
                  <w:top w:w="160" w:type="dxa"/>
                  <w:left w:w="0" w:type="dxa"/>
                  <w:bottom w:w="16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Certifications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2022-07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GCP-Associate Cloud Engineer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2022-09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GCP-Professional Data Engineer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Accenture Developer Program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2022-09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Infosys Power Programmer Virtual Experience Program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2022-09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AWS Innovate Online Conference Certificate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/>
            </w:tblPr>
            <w:tblGrid>
              <w:gridCol w:w="8226"/>
            </w:tblGrid>
            <w:tr>
              <w:tblPrEx>
                <w:tblW w:w="5000" w:type="pct"/>
                <w:tblCellSpacing w:w="0" w:type="dxa"/>
                <w:tblBorders>
                  <w:top w:val="single" w:sz="8" w:space="0" w:color="D5D6D6"/>
                  <w:bottom w:val="single" w:sz="8" w:space="0" w:color="D5D6D6"/>
                </w:tblBorders>
                <w:tblLayout w:type="fixed"/>
                <w:tblCellMar>
                  <w:top w:w="160" w:type="dxa"/>
                  <w:left w:w="0" w:type="dxa"/>
                  <w:bottom w:w="16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Hobbies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  <w:p>
            <w:pPr>
              <w:pStyle w:val="divdocumentli"/>
              <w:numPr>
                <w:ilvl w:val="0"/>
                <w:numId w:val="8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I love to play cricket whenever I have free time it gives more relief to me</w:t>
            </w:r>
          </w:p>
          <w:p>
            <w:pPr>
              <w:pStyle w:val="divdocumentli"/>
              <w:numPr>
                <w:ilvl w:val="0"/>
                <w:numId w:val="8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I like to listen melody songs</w:t>
            </w:r>
          </w:p>
          <w:p>
            <w:pPr>
              <w:pStyle w:val="divdocumentli"/>
              <w:numPr>
                <w:ilvl w:val="0"/>
                <w:numId w:val="8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Reading Books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</w:pPr>
      <w:r>
        <w:rPr>
          <w:color w:val="FFFFFF"/>
          <w:sz w:val="2"/>
        </w:rPr>
        <w:t>.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E283351D-C702-4583-B6A4-A9697FC0F391}"/>
    <w:embedBold r:id="rId2" w:fontKey="{E5C738FB-17A6-48CF-B5D2-47139CDD006B}"/>
    <w:embedItalic r:id="rId3" w:fontKey="{EEAB90C5-C199-4DE4-AE0B-94A45CA14345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ocumentprflPic">
    <w:name w:val="document_prflPic"/>
    <w:basedOn w:val="Normal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name">
    <w:name w:val="div_document_name"/>
    <w:basedOn w:val="Normal"/>
    <w:pPr>
      <w:pBdr>
        <w:top w:val="none" w:sz="0" w:space="0" w:color="auto"/>
        <w:left w:val="none" w:sz="0" w:space="0" w:color="auto"/>
        <w:bottom w:val="none" w:sz="0" w:space="12" w:color="auto"/>
        <w:right w:val="none" w:sz="0" w:space="0" w:color="auto"/>
      </w:pBdr>
      <w:spacing w:line="690" w:lineRule="atLeast"/>
      <w:jc w:val="lef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paragraph" w:customStyle="1" w:styleId="paddedline">
    <w:name w:val="paddedline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left w:val="none" w:sz="0" w:space="0" w:color="auto"/>
        <w:bottom w:val="none" w:sz="0" w:space="15" w:color="auto"/>
        <w:right w:val="none" w:sz="0" w:space="0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table" w:customStyle="1" w:styleId="divdocumentsectionexperienceparagraph">
    <w:name w:val="div_document_section_experience_paragraph"/>
    <w:basedOn w:val="TableNormal"/>
    <w:tblPr/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</w:style>
  <w:style w:type="paragraph" w:customStyle="1" w:styleId="divdocumentright-boxparagraphsinglecolumn">
    <w:name w:val="div_document_right-box_paragraph_singlecolumn"/>
    <w:basedOn w:val="Normal"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Kalyan Babu Ummadisetty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9f64ada2-b8c0-41a4-8d4e-e8b3e98f0b0a</vt:lpwstr>
  </property>
  <property fmtid="{D5CDD505-2E9C-101B-9397-08002B2CF9AE}" pid="3" name="x1ye=0">
    <vt:lpwstr>4FUAAB+LCAAAAAAABAAUmzWS5EAUBQ8kQ0ymWsyMnpiZdfqdjTGHqqvqv5epjuYRGoUQjv3xP54hqB8hQDyGcjAOUxjK/lDZH6uV1XA9QjUwfdMT0xHbQTECT9BLOSvYpfuBXYfTaJy1ukY/cOmY8o8MLtGZAoL9h0+Sae8kVd0riMmfwqXFCFj0z7TVXNH5GBx/rPumlFabPGbhMj1D32oaZ/uaF30lmgCsukN3qVuDvzTt8eLnbEwZnCOYh2J</vt:lpwstr>
  </property>
  <property fmtid="{D5CDD505-2E9C-101B-9397-08002B2CF9AE}" pid="4" name="x1ye=1">
    <vt:lpwstr>l/S5k+ORV7EYgmyRe3r0P9H2KqNvfrNuExEAv/DNK+XBSXjCAyZCjCiWJfRYU7FVYyngglyeBXKhvdlOA+2xXWRgk9gAqM1n9HA47xWjE7pE6Kknlz8zx0BGIDY0sGTHyJ5U0xQ9ZcvG+fARMVcTMRYFmDWMTRhC+0KydT9OjqVQnA428Epg7Z1ykkuFFzEYsyOq426+EWG9aZqRKDXKThToCmdz5fhhfWoDssVFDncioPt1mO+cSNsbrdTwNUK</vt:lpwstr>
  </property>
  <property fmtid="{D5CDD505-2E9C-101B-9397-08002B2CF9AE}" pid="5" name="x1ye=10">
    <vt:lpwstr>6eBgZDs5l5vmq06QeNccobv+78by2SQ3bjdYAbaXKPapHnbjAMlT3k2iwItmMni46uy4FegYZ/8OYKi4htcR+LGHFE+/TpymXx46dey4N6sExcfDjaJ2k4/EQWGR4qSp7+aOsJC0y/lRhiZX/vWQmKMa90KxG9+7LNFWA28lK0QmCUtIMVtST2OIDgs4Hgr6wxm5cKZ2E3aie/0m9OVHH8tHSdGhGOwCHyonFSGnHuQ3dks2S1bJQ8Wf7HLS2S6</vt:lpwstr>
  </property>
  <property fmtid="{D5CDD505-2E9C-101B-9397-08002B2CF9AE}" pid="6" name="x1ye=11">
    <vt:lpwstr>Nzkoc6E0TXvJ5WupJvLSBr8kbdco3MQ9Bcf1Ru9a+0rscHDMbK2hFaEh0EHUBaQNqXzzhZmsioPMstP2t8fDrFo9gc318fhV63drTH6DClryqktwqFD+2tCTW6KLxnAJUNAXDlzM385MAvx78VnqBWUIAIZE2sV7DsUDmBIFR+/IyMCEh+2FiIfRM7Cs8zn5ORjSBxzqy1hKkbr514qwcOUcuYddNKOYORkuxiKfrItjliDhiMGr9817K53oBvp</vt:lpwstr>
  </property>
  <property fmtid="{D5CDD505-2E9C-101B-9397-08002B2CF9AE}" pid="7" name="x1ye=12">
    <vt:lpwstr>r4ltMDP/tWoiK4z7U+bJPcq/I2XsN7aGO5DmPoJe3FSRCvR0jFtHZP4DzTKkq15lTINAopRXhWhWYfCtw58dGXnYmLiO/KFS+vP/rmLbRvZdJFUDdfequ8gaF3AlcD+HZoZONfmQehpx0twByKPYyHSYFxUHe4d+AH9lJ8lVqf21Ce4cLOFHekuFVV9H5s8BHmDce4gNsqa6EGSGvDWPdyZ8wnzO7q7toffee8RJgTMOvRlyRm3hmno4VbFH7y2</vt:lpwstr>
  </property>
  <property fmtid="{D5CDD505-2E9C-101B-9397-08002B2CF9AE}" pid="8" name="x1ye=13">
    <vt:lpwstr>n5Sn4riDMuHj7usCrWRcYse2lw6S+IWvrQuFHETe+46BRQzyzA3GmvjMoab8r+rsES3KmAGsKV+Xz3QjKlm77b8Cn1eD+legFJXRHVM0+3LUXtPX+aDtXhFbKAxbj8DeFNJMIhT2RgKeD0A4G/kh8SnfVBa/PwxW6cyttrxI5+um07U7o/IKqHFOikaUZNCBlosOdldyc0ExHk1rQ++LD4SSf2R38PZ2KE6xt4VmzBhH+C8txZdgNvgsPSYQ5mO</vt:lpwstr>
  </property>
  <property fmtid="{D5CDD505-2E9C-101B-9397-08002B2CF9AE}" pid="9" name="x1ye=14">
    <vt:lpwstr>+eJIiH5w17Nff3ZZx/S24JORTp1hTZuBPK7FfUGrenzxCjG9Rwhi8/xgwuaxQpUkLhg1Vy7IBIoMlQE/KTEcE9+HO3h9NUokpnDvEPqti9s1bI7nZPlv7CuP7DKUO4X8usJ36dcsfYEiP6paL3ob7Cfbarb+2hWHDBz6j6KInk25gjwIdwAqrptr96wVMaORUZYjpwc1E9yOg5+qpjqSpu+oE25831ITbTIwy0qpah1EpqiAXXgo9WQHVfMjy7F</vt:lpwstr>
  </property>
  <property fmtid="{D5CDD505-2E9C-101B-9397-08002B2CF9AE}" pid="10" name="x1ye=15">
    <vt:lpwstr>z2g4FvS/gUF2eRGH8l5zKA27ItCEUOFt5AbK5e/YpehFj4fEa39lq784hhnF8HPEg1OJrXb3zpjB77+Yabe3UTL5dgy0AD+9bW38VgrOM+BYzowzG2ZZboR7d5Plk7uAA7TeXVqYGSGA6R6KlNDNoJqf4GqmJ9oZgTyENn1Sl3Q8I6Ie9eCoQG2Mi469+LCy2qzkijMvfG/aPihDmj+oFItn4gQhKKkfBeB3Unp+TsUXXtnxvP0MnuHYsHLlmjj</vt:lpwstr>
  </property>
  <property fmtid="{D5CDD505-2E9C-101B-9397-08002B2CF9AE}" pid="11" name="x1ye=16">
    <vt:lpwstr>gLt/wvAz48DK+Vv5VvWnqnJzqQMDGa1bTI9fMxxP0XmjFYb2G2orI1i6eErI+qaxLiMX0br0/GCkdB0XD27NX5rNCIBMyaFXCaLI0P8EB95DpHyXs9f5RXZ/Gjy2f1RyeVqWQgI9BkGipg1jFdpZLoLhRsMoJolLgyrn/RYssVHcOA2VIIbfzQVRhksnuUa0YnP6JG96FgOHHIEEXVlnyexqPln32xAMLKOy7kw5v130cg6oaUUNluvNPDLGyld</vt:lpwstr>
  </property>
  <property fmtid="{D5CDD505-2E9C-101B-9397-08002B2CF9AE}" pid="12" name="x1ye=17">
    <vt:lpwstr>AkJV/d2W3uDidcHhdlE3N5sDBDiYJt3mpTh1S+eKZ9Ukvo14JzXYAGx4FpN/f8tRSyoet/VlvcILK3OXKs4d+wS4GkXlgNTncH875I/y+lLoZreq0NpBMNy7Z3ZjuDjUcZCZYdQdGzB9woO70c6kfBRDaqb0zZjKGYlviYZHww08FT+UrXMRdqq9KaAne97zWN9KbpZzIzP1dznG+LgTlHLbYyyD80zJ2GBIJlEUL5Zi8hOH/j1t4g9TNSd7h/h</vt:lpwstr>
  </property>
  <property fmtid="{D5CDD505-2E9C-101B-9397-08002B2CF9AE}" pid="13" name="x1ye=18">
    <vt:lpwstr>Z/WDhVjK6rXpGhamz6VTnin8+8bSpSOYC2gKr48NeWxhRESMLJ5MQs6I8oS584uKo8WalV9njlgr/ZVF7BLgHhoBJ3dlf/avkhqfGqSEmVycgFU8yD2TPgbuJzBej7L541a+XhBTk4b3C4/NLfdW2smdJ5JUJUiiiQNSVQa11+yAn9jEpmKpxEc9mS/DKW0zcy/mglfXDrOLjBPbZHoTj2L+HVwtvaNKqWTwfiAVdmsqCkuc1EYxdNSBztiI/sP</vt:lpwstr>
  </property>
  <property fmtid="{D5CDD505-2E9C-101B-9397-08002B2CF9AE}" pid="14" name="x1ye=19">
    <vt:lpwstr>HPxJq7mNOdhPpn8jh8nrPvVGdqE/lYhMLPfNpHdmUmjKS9rqxy4EStW9onhssoFJ3dK4q2C/p8l6kxbhgbZbCtE/3yAi6bc9J22Wkn4j/Mqe9legkgSC/5pHqbjZR0q8jM1pSnidWABT7rsbt7AOBGTUqU6FcvckPo9V5ea4ZocExfi6aMAGjkrrvl7smDRnAen0KaKuj7KEY1yunOf+eoWKGm0mMb4kxeo/Awoiiv55xvGJUDLI4nk6sKP7f9W</vt:lpwstr>
  </property>
  <property fmtid="{D5CDD505-2E9C-101B-9397-08002B2CF9AE}" pid="15" name="x1ye=2">
    <vt:lpwstr>ngl6B4O2yzxVp90L5V9WbubnBFi3dnVtGmwLHeh40IzKoueHviuoPdDBNRJuyYCHzZd7KYAmdp4jMKvp6jfWO8n/PjWIBK+cNi5+STULHe/VVL3hWpgOuCqOpJBerV0SwEeYnHvMJWRNaPzIdDCGo8XiuXnoFmpwdcDKP1NzOpChHSq0d9Rz2ZW9Q0lMdHD0FVTt3Y4qkhDYkIku6xleO8DndABRjFZvtQpz4OkkTftLz9eph2Cn+Y+IcACvMDj</vt:lpwstr>
  </property>
  <property fmtid="{D5CDD505-2E9C-101B-9397-08002B2CF9AE}" pid="16" name="x1ye=20">
    <vt:lpwstr>ClmsPxs0lZUtm/qQpsDsbDo+bZK2EfjXiuT192XrC4WLf2RnddTQezPD1Tn6Ezona34HhyApvVGU/FiE8xhtaM/MDv45Q5UN1QXla22CfGp546cc8v/HMkLrWNNvQ1gK5QzZqst9JW2fFPTYoOWxKZ+EzyCvkIuXIQoWAhIsQa3iRCX/GyZkH3BKWzx/yYmzlciUTIOvU3D7+/j619W7cdqM3DFVCrc7GRVstAvfyxmi5utXgf4QUerIE8Lk9UZ</vt:lpwstr>
  </property>
  <property fmtid="{D5CDD505-2E9C-101B-9397-08002B2CF9AE}" pid="17" name="x1ye=21">
    <vt:lpwstr>9/IJlPp479yln/2aeNJOQkPgwp6wyIv4r4x7+Q25tBerZoneToPEsR5fB25JhshnoWApo2G2M1BzgJvzfJxU2U+mw1aJ/xJ9cfaAIxXNIsA8pYAwou5E7WJNCSQXO23ZiaNCjo4zeTMyoZSP+NcNC5MD8d8+2ct7jqF0XGwYCMLR6xGVzENMzDRtK53wMI9zNuj7k2jN9uYH4CNTlHVBLzEjF2fW0Lgq7RM0Ex9537+a255yf7xER+IUx1r+pSQ</vt:lpwstr>
  </property>
  <property fmtid="{D5CDD505-2E9C-101B-9397-08002B2CF9AE}" pid="18" name="x1ye=22">
    <vt:lpwstr>kNOVHZabh58XfhO8Tf+WdchgqZTqxtOLP8acXl0itjj3yqg5oamlUak39iYrcqli/w5wbRNBSmnRRuh+ZpT8lhMD/PNEpXu2mK1rSesIa8FkIea+2jAA35kOP2IHNnpMtqgodxBAkPq0jF6Ua7FFMcWN1uwDTs++dWYW/qWLL4cOV1f3TZ54hdDva1YUf4i9VT80529n5Mz8ZSMXy7U5nFlpO4vsXjq+0ExQoShjno5QJFWhZ+Zs9A7KZ73Q29U</vt:lpwstr>
  </property>
  <property fmtid="{D5CDD505-2E9C-101B-9397-08002B2CF9AE}" pid="19" name="x1ye=23">
    <vt:lpwstr>wj6LPh/VdA0XTBvlynpUIYdhprKJP51NnpkJZktL4zitfdMMv2IfBhT3Z+42gH1VV45pho/VWkyX4V689EP8WIf4bApGrDikP4qVhY80P+Ka2Q+0TDnEvd/hs8Lfxbf//5uPeRZv0S2E/McfDrxd3xBV/wVyLQ+7N1O7P6Ohj9KI/3hD0OemxSohzh1FEQ995K6McKz4nqqpU5PjOBJMyM/tK2nvxGVkPy0IFLVNaUb/mrBzD6hq4xSdWyzvMBr</vt:lpwstr>
  </property>
  <property fmtid="{D5CDD505-2E9C-101B-9397-08002B2CF9AE}" pid="20" name="x1ye=24">
    <vt:lpwstr>bmv2RRVmRfku+ctYzU5LIvauq2q5BiINDQgfsW5KlNsCso62+k9uKaFmrT5/yzDTXM4OdC2WEHf8//yOobsIToHmWwQhhtDOyxeXWEXJDizXFU/habHtQe/ryqi7dzEJLKL6z1j+UlIYYzj3lpP2f2pCC+OFpc6AciWAvuB3tGPozM8UkIC8DcrB83a29bZEtJBF8ojmHBCS/3+ukfNxUR1mkhtDo78Yrrrj5vlBI6Pkcs6YTn6K25/3uwck98o</vt:lpwstr>
  </property>
  <property fmtid="{D5CDD505-2E9C-101B-9397-08002B2CF9AE}" pid="21" name="x1ye=25">
    <vt:lpwstr>1vDx3QkS7/HetSW/4HfmVyHi8ngvH1Uf1yjg4I3Y7Ft/GodAvuqJwm+T7+Sso57Zmf29va1/OCuxeof0Uae1x6U55i64BuwXJrUIByvnrmmA4qOUHv2K07vZULsfhIsM96nOacYHUXbuMcRDehMpgrV/CT8nwGoND4x2TG/xXuNC5eC9ylCYni5G/+csf/xiPhcZuhYQKZ0uJI6+T4WYRJewYOZfyPrulKChMHawUyqAbnF1cHWpGvbD1zKdeaI</vt:lpwstr>
  </property>
  <property fmtid="{D5CDD505-2E9C-101B-9397-08002B2CF9AE}" pid="22" name="x1ye=26">
    <vt:lpwstr>4+SUxL35qwTcB7xLETqeBnvEk1k/ElcQzHVfwC9mPWJ0+YMI+MIs2KWiglnDd/b7TRODXf2I88OP8aeHAL6x98JmEXVEurNLet19VZUeuDFJeGpHl21MHRxGCC1kaABuQXUPX7CJguho4Q7FEnibTnEm2hZTNRiHq2FMGZkHFXx3+Mb8g/HoWQbiTCou4Dd/dXNvmDR1MEuxnQ87+hoNlP1WzGAOoBacRC3b0m5TxWum1sm7GtXyPksLEKn7zoX</vt:lpwstr>
  </property>
  <property fmtid="{D5CDD505-2E9C-101B-9397-08002B2CF9AE}" pid="23" name="x1ye=27">
    <vt:lpwstr>TYCDgtEPBaPjZk1/6OI8b7xGNYPZrIkWYCK9q/0Rmm77IXdb5iwHhduG6sB2w+NFCQzBblHesX97n0/wjanHfIoNVsD1aH5IazzvIB3mCuUslKS8w485uyag5FIh5eUc3B0KDo6h4JmWFF7EZMhgHpnG5YOONpivNls9weSrtmh+B+fzX+Bx7n8qP7Vg27LK/VObSflIzO+EIwxRrAn7sXDsVz2+3BW6uMOVY3uSB5/S/dWFOJAS7PqYgedBWaa</vt:lpwstr>
  </property>
  <property fmtid="{D5CDD505-2E9C-101B-9397-08002B2CF9AE}" pid="24" name="x1ye=28">
    <vt:lpwstr>slRRgfQ6D3WV6alzZZZbXJJtWsW+kCfPZCQoZ6s93CwSEI1Wqb3XNfhW0Sc/0TikYVjCxR4TbGuAn9P97DgG1rHqvRE9PRY0Ek9Hmh5EpfO9o17faQJy/1TDLbXfAtIcN1XgpGIisT8PMvFUnDWYZ9F/qQKpTOgLn3sAdv5TokhmkuE0EMgSluVnyWTs+dWc8Xw0tXHR57VtfsvHgV1PMrSohQCr8YEsK7akIWLSpDJG/uKezl8poKVTsOuvP92</vt:lpwstr>
  </property>
  <property fmtid="{D5CDD505-2E9C-101B-9397-08002B2CF9AE}" pid="25" name="x1ye=29">
    <vt:lpwstr>AH7w2KOY6eB4DEPdxIulAYK2QrViC/8g6BbxY0EwaMn+LKqr75WWe32TqtjpCVYpTX6BszwQOLt5f8r6DVsp09dtANyKg3h6aMnZY9ts+8as1zOJX7a+JFINKTkn9FnrXXRnHm/HL2tEQQt2v73spHSsALwyL1MuiUzHkr5x+ucEgUPDZpmabGZ35OUXXnn8/+0eXdyyHsnfG3Eo3Le+t3MwWKC4rpZaPca6jzom11PnnXqB4xIDsz9WadNIlKI</vt:lpwstr>
  </property>
  <property fmtid="{D5CDD505-2E9C-101B-9397-08002B2CF9AE}" pid="26" name="x1ye=3">
    <vt:lpwstr>1gApRfvGHIAU8R+nkH/ljuhtZqc9oS+y9IVwmpYcNeIcgePayb3pO7KAtIePiB+alDnw8HVBw375NwIi8HBQ6BBMOUylrBp7KH7TdQc9v2HCNL8HSbTBHpv6SvBuvdPK1IP6PKz/7XDKWHhRyYsAH3TDAZOViSoS+bzfic5clwu2VNnrFrwhvGDCYjlq543+HMvR9tflJSLMz4JR5g6bq73YQJb8rYyl5NchkaW6zrkHZpW6kT9tUfw+vDVUusR</vt:lpwstr>
  </property>
  <property fmtid="{D5CDD505-2E9C-101B-9397-08002B2CF9AE}" pid="27" name="x1ye=30">
    <vt:lpwstr>utDDmr9jSna/SfNUPFBi7vZjWWvtTsIlEHRR4QaX+BRCqKbniVm47Alw4x6XlbyrLLPX+tfVIFGxylm4u4T/2SHdq1fP/Wz17FybJCgqVgvokq6BYduMbBNleiIhYdC4Rr3S2uGd7TQejhOrnzB7H0zzTsFs+In1C7svVqGzBH7P6cvsCX6WBmLK4hyx8sKt10in9aVurCIgIPPMgEqjifOAq/lWQaahvziBz7nxw22P2XsUT86yXo96JT1AuCz</vt:lpwstr>
  </property>
  <property fmtid="{D5CDD505-2E9C-101B-9397-08002B2CF9AE}" pid="28" name="x1ye=31">
    <vt:lpwstr>dKfi1iyHriI8kjR/X6qT1kCFjraj3+5LK3Z3+TQkluJERkcl9WCBQT2qch3y3Y825fA7cKa8vrB4uuM5XCY0RL97dXdUPAQAgE/adukxWMojfqTdxzHqyEL+cKlXtTAyRMxDBWNEZfE+z1KxZBlcn/NRq2K7nWsPkl3Zp8ITHySapfuYafG6NsCaM1pQdL64SHKqxBIpqRaVa60GmzLqFa5b24fOX/o8xfGW0VYfJVrgcKi7gJZNkF/gK/4hQok</vt:lpwstr>
  </property>
  <property fmtid="{D5CDD505-2E9C-101B-9397-08002B2CF9AE}" pid="29" name="x1ye=32">
    <vt:lpwstr>F1uJ2HZvUXhWQ5g3Mtztf2IhtZJ1bPU4OWxsAo5SpgssSKmjuMxAu1yzw9vc4czrhJdC36BjXvUmJQaI9FNtSpHzZ1CvcPOWqEHpOEmjSurnaU4FPNoKB0q5fU8lB83qDjSnYQP1Ew1Q6EbwPkBolTTSNeGT2jnD7NyUENhjrc8r3ECF1Pnf/tOhPy5i9WEp4mBTmVtskbbeyZN1HL0DlwilxG/S8gjGt80OUyjP1y/TK15PRoBbERrD729KPxO</vt:lpwstr>
  </property>
  <property fmtid="{D5CDD505-2E9C-101B-9397-08002B2CF9AE}" pid="30" name="x1ye=33">
    <vt:lpwstr>5u6coXot4+jxGZIqSGG0m2/6yalj8mRNED6iO1oVl4ug9s9Xfhnxxad5/cWhu1SvOu/n80QwgxQCzFxn3ga9gQE8nQbfdbc6e0MbwJhL9cKrSd/uxmX+5Gp4dbbGEZDBDvoB/46Xt8HNXdF096xiQScwuzRItZBN8NGTXBHydIvd3JiMHvmvck0/7IhL6DgqgJI0mKI31O0Q2iO9XHFSjmKZNNzLM8L3lUxBZO35BzKNfSgE2yRiCCm1tksijAy</vt:lpwstr>
  </property>
  <property fmtid="{D5CDD505-2E9C-101B-9397-08002B2CF9AE}" pid="31" name="x1ye=34">
    <vt:lpwstr>95Q35J8ytEW+XD9UbGFEcav5Z7lFM5F3FoaIE2HzVT0sk9RDxJvxD9XhsDqnKyKVCLE7q6P3t1TNszJy+Js4dEamAKWgRX51X56oQmqbX3MA2AFYv08fUFFkwFc2/DMSmrZIuS7AZhz2eUMRCkzJ2ZQwxj5Ga2DLV/tTbMhXO0Tnn4oKL4LV9ZynKMla+B1wacFRJV3NvLLU1LzFFRnHCOtbbVa56xgl2Wnaf2EtaPmTB8jjk2WomTkQpP/GapT</vt:lpwstr>
  </property>
  <property fmtid="{D5CDD505-2E9C-101B-9397-08002B2CF9AE}" pid="32" name="x1ye=35">
    <vt:lpwstr>2knhn2wQLZ25HagUokRqDvx9WfzdgA1bwnHAyIQK/ASXyG0bxDdSqjfi2fXYtYPhnJgg1ur3NfX7KvmJIP88SnXa0i3VDc7Q/CjxL4SeIWsczehhOoXoh4s59SH+KyOBbN9yjzjiYeog7zBinfHhdOjg+HmhOrcH3BOr1ptlWBYTw5CLqTqfQxvqluL7kWGkA7T8NSNf9AKNkyvh816UWljF0QWtF9lscglbzuYjgfsRXXN+OUt8/jmtFH78g+6</vt:lpwstr>
  </property>
  <property fmtid="{D5CDD505-2E9C-101B-9397-08002B2CF9AE}" pid="33" name="x1ye=36">
    <vt:lpwstr>aXxf6ABfml6OOjycTc6qj1yVYwV8zyUpB/yzryUMkUHeWMWAzMQdOEj1mHoS8ezvjGG5QRkVyP+so+W7U1lGm25vf8zKIn0eyVejg9rAq3IKKOH5ATeH6tTxHev74w7d4SNBYGPWNqvLFyzdgl9iW4zX613KHIJSa1Rzh8//QnJy0mp9SLLnFyQdwyl7kqRxJjh638qkj8T6Db5RPm0i1CJmQhAeiydyYSdx0uJ962tKUwNdz0tdWegT0YsApwG</vt:lpwstr>
  </property>
  <property fmtid="{D5CDD505-2E9C-101B-9397-08002B2CF9AE}" pid="34" name="x1ye=37">
    <vt:lpwstr>Ab7ruRwjEnD0kuQloYP2aJ6yKslrKoAyem20QgLL6FS3pUWO0SJW7/dFyRzOOxMHHdnIoEBfuiGAYGFdwIqQmWlgUpeIhqwVMp5Vea74oArTCuJeEckg0QK9/YhIQ9V+BoTljq38ktwbE53KRvSS7phrmGXtNweO1gnnDSesiB/755wmQltbf+gZHuHJnYPZLkK3vTogqomZUPH/6caAHcSAM038A7cQxo+Astp9/dLijaTzYjZP3ckTTqZKNuh</vt:lpwstr>
  </property>
  <property fmtid="{D5CDD505-2E9C-101B-9397-08002B2CF9AE}" pid="35" name="x1ye=38">
    <vt:lpwstr>CcPM12EdD8ef6qBUMBjdCfIjUFxDpgTBw/bxlR82nJgznjPuh/HRW16s+2OuP5iqac6QkHWb+S1xOYsHVwwibWBE/Zc7kp2ckctKva+PVzmUUMQKgSyBzvDEJ1JhdIZp/EZWgYEgN2/3AfYlddzjk/7PS/KS52YZH4cLAANLs/AR8vnO+xWpADd2YZTR93Mql/rvt062y4fEPty/6UYmApd0TJbXwyPxqvQXJFd7Ei6q+tFY+5PnL1018TQVyU/</vt:lpwstr>
  </property>
  <property fmtid="{D5CDD505-2E9C-101B-9397-08002B2CF9AE}" pid="36" name="x1ye=39">
    <vt:lpwstr>vaXGFBSe47gw1QFHIb+6UoE+w3RNwbc3fYpQYoNsptqgQkjFyXOyB/RKLX+yNUBp/Rh/7SrY/DS+ech3E13SG8uOagD7f63D0J02sBfK6wFXC/lCHIvQqmDIubqOStbPKTr6r1+XxA0Mij+DTylLvLHcgp4aT0KROHHm21m9zKykY5DNPwozDwRa6CqVYcw8Q+C8dFr/mwTBwMThdI78OCa0Fj3z1B3cs1Sf1nYhs1SIuKhe0HsCP9TP554CGn4</vt:lpwstr>
  </property>
  <property fmtid="{D5CDD505-2E9C-101B-9397-08002B2CF9AE}" pid="37" name="x1ye=4">
    <vt:lpwstr>pv42xM9RDQfBJm0gWmk8RMj4YYmZuhnZ9Xb6hijzdyuIpwinOigRIn6kkqZvoVFvYgtexoqqj27sxvd1l2fVqC4pWF31m/Y07tbgH/TGjVLozt98rb3v8+i38KU9cDWz5axq47I+ENhssN1vli479yCyODdq8Y/d2IbohVel8x8FiR6BWeWNfIhzu+Sw5EuL/f42Fz/mSN0OdbTqwJNTEiZl+/rLCpVYLRTYnIw6unUX9RwxaPBm8LTwuY+hFda</vt:lpwstr>
  </property>
  <property fmtid="{D5CDD505-2E9C-101B-9397-08002B2CF9AE}" pid="38" name="x1ye=40">
    <vt:lpwstr>Ob1p18pftbagxcbAyOhEAb4N1MnJYW+hQi0fWoLvbq8/g0QBupYsbFXylUy0lTcNwdgLMxfQxBb1vXFmiLZFlfDwkwY2tEhiVA8z9P4LvPqPnhmZNZtM9IviMeA0h9UCFXP7nHyWersG5TEPBJOC1nI86Dr/xyMw8E7e4VtFa0q4cdIL0gXwQXC/Uclu31JPoGDYTSWjY5mHTVuJ9Df8nu6zzRJco025pPdui1+S9L3WBBAabABEIdB3GpAiAuu</vt:lpwstr>
  </property>
  <property fmtid="{D5CDD505-2E9C-101B-9397-08002B2CF9AE}" pid="39" name="x1ye=41">
    <vt:lpwstr>2qmQXBHSX9hBDfbLw8XoXkhjcO3xMtovhsHj0Trwg3Asp2bI7Q107a+SOW7XvZBoZKqf62eJgGw9Wf8XYFa+xGFI67x4N0TdUaVsihga3BaI9otiiszpX/7i60bBgNBeu5lreXIJjJShQ9Ja/2qNYUUSxvXjKvixedt81eA4RHwRdl7xu56uAzCV6UsCj08lqwjqwd0UJe9DImtb+UNkl/wTmT3aPNpricawcS7XyLX6MXHWExlDUxLIBFAnMPC</vt:lpwstr>
  </property>
  <property fmtid="{D5CDD505-2E9C-101B-9397-08002B2CF9AE}" pid="40" name="x1ye=42">
    <vt:lpwstr>3beNJbDNv4EvDWC95QD73SNFMdd/pR21+rEuNsFXJyPhhNDpNRkVbY/5mHQxJ7B2lvIeRWCHf6o7hS3Z7dZUWDuNtTIXworXeISbPgpZD6NidTSCzTxJ6LDhJphdlSSvmRg0cJAyHP3UDfOCjz/swopW6OtTfCp11a/1WjghZkaxryNHqdhKE10VMkUUu77ViWcSXhHkwZsJuIEavl1fa86q7O37Tgz34Jgj/+YjWh7Bw/R5XewF6L6vY9b1wRu</vt:lpwstr>
  </property>
  <property fmtid="{D5CDD505-2E9C-101B-9397-08002B2CF9AE}" pid="41" name="x1ye=43">
    <vt:lpwstr>3yeLVcUD66Cz4Hb9zx2C+WjqQudk90x7rKCOQvwTA0IWf2Z6q++WAcvYg0r+2E1J7up5EXZpMvpQs6PPl0PSB/J5sOVH6hPGp2CuIQV8GAC6IefhIpwpEXaOfp1jM09WKecYGSolfbhg9SpRbn+0PN3MRmasQtyi/aaPhohYq0oBZpIuG3ApTgkTx6AFUN3acDEyM8fkrpPT59zfqUJ6M8+QZf1bPkNdF9/B7GiZfiX+ezlAYCX1XRJ5kADlN/N</vt:lpwstr>
  </property>
  <property fmtid="{D5CDD505-2E9C-101B-9397-08002B2CF9AE}" pid="42" name="x1ye=44">
    <vt:lpwstr>+ZhXYev7E0pZStxnIldoVZ/OwcEVvsOTlGchtdqOgnuGKjSQn8hLohWEhE5IDzuMMasCmErD+HPm9gPk4Yrr+Vgohn978IzphnIqC+i/gubOS50ZM+ngPEaJapHEPzivWIsFeMOZljt5YcAxTKMorUUPuXxW79Tx/+bpLyG9secnvQglddt5hK0diS/ndN878jWrraPynW+fFSQn8YiIkOK082cQ+2pSIoeDPyWpv1IoZnNq/vaeoleuHX9kZsp</vt:lpwstr>
  </property>
  <property fmtid="{D5CDD505-2E9C-101B-9397-08002B2CF9AE}" pid="43" name="x1ye=45">
    <vt:lpwstr>BzALFEEcGX5Gb8LEle2iVorNzwhcchNrZZj8Y39rEsRt5bws3kd09nmNaGhHP59da/phkuajxO1Gd076NUwJhtqn9JoWp5NmbAkNue9PsLdTf0N0jkT3AmL0XejhwwJL3tpfWz0oVU/q08I/RIjhjCByOEf/6Kz/cDE+8Lj2GC5HPMsyOMn7g/3fLMAT83nSHRez2+Hwg0vjBX2Ym1diugIJ95DgKjHl0bWPK9V78foOY0oQV4lM8W/bcq46Uvq</vt:lpwstr>
  </property>
  <property fmtid="{D5CDD505-2E9C-101B-9397-08002B2CF9AE}" pid="44" name="x1ye=46">
    <vt:lpwstr>dxCXXHmgv6F2RunJqGdgRlMcLBX0hAJL3Ing3GR3jzqmDg7jol0bhCQgpVm8mvgGB0inr5b/OluAHc1HnJ5fEYFJyxenIe8Kd2dniAXOwBxuz/kpk7cXjEh05tBsHJD/Hnx+tvCCGcqvUzB36zwEbA1XGQ59DWp2dmg00VnO+XhKk1qqbeS2s6pjpEHUF/gmdukaUgZ9CH7smJhO3VoMUh1qm+aa80ZtI6lzl0Bg7cNBPzz2j60dXWcEyaZuDwF</vt:lpwstr>
  </property>
  <property fmtid="{D5CDD505-2E9C-101B-9397-08002B2CF9AE}" pid="45" name="x1ye=47">
    <vt:lpwstr>Vw6+LIIv4I7jBaQrJoodrpY7Kyb5Che6U6Grrr4ttpkQ/mR/zgIBdmv3JW13fIXrwoN33/jWsSwZ36xLikmQEUQLFpA2PxNod0BoqU8pumB2Iv0abXfQHmtPTkxM2S8SeOWOMUpk5J7yqw1APoLnEvvWIs6MBPHwnl6V6vrGG1yC28sklwsUA7p2RnK2TbEj3gqAaAyQs25qA6orS0fE1fWiPb54qsphmrUYUF+T2JHWPmNREjRTQLFm9OrHFrI</vt:lpwstr>
  </property>
  <property fmtid="{D5CDD505-2E9C-101B-9397-08002B2CF9AE}" pid="46" name="x1ye=48">
    <vt:lpwstr>Ea4NdpT9rJHjF/7h5LDK1qbsOOEE0rreOjPYzIBVI0mC9HEeEzAXdrD0oLiQv9DDwmn5A/6fPtl8AM+1at9SlM0BiO7xbKDhVXKFWRAv9SXhz+hdEd+FlCIRe8qkhyKVnmWg9yQlmkuKN2UlYSVAP8gluvqBzwnx20XeBl45piZ14GUn5+pTJB1NgQZhIYdzmCS//B8canCfftcgSRMNfsA9XuHBBNONXigT2JdItR7c8fmRseVRm69H4cTnxNO</vt:lpwstr>
  </property>
  <property fmtid="{D5CDD505-2E9C-101B-9397-08002B2CF9AE}" pid="47" name="x1ye=49">
    <vt:lpwstr>OfKod/K0bLJQC+CNYNTLFHqyGQP4bot3YRudjwBDswhA2ZAIx4wnf8G/7HDb8/APj6r7AmnZYJDJNyy7GZ7nj0ir5yYe9n+yMiv0fpu8OEuqY9gZoTgoLnay8yzzzT9XcogEE/VrXlw9stm9NTnOiOTn1qPOqhw1at26vuxKp1KifbOexs5lv1KTxkPkTV1JlrKUAMLey92ycHL2/hZhdZm5Ka5T5LRA+3XTBbEluSc6P996PkEAmJAc3FS9EiA</vt:lpwstr>
  </property>
  <property fmtid="{D5CDD505-2E9C-101B-9397-08002B2CF9AE}" pid="48" name="x1ye=5">
    <vt:lpwstr>Z6V6OTbAFzRmCnCetmBeIZzDPkNnTipWfwWGcTnPDE2+xxe+OAP8UKoO1ASVmeiao0EZlqHuDvdjSZXtMg+3vgJYXP6bB4ExmgcJLE3bWLlqtLgF8WIkR+oS5Xf9O+/w0TnWSXohwOlVTLkLD3/um/jtU5N/uFJXTey13gCB/AUGlieeM3xs1gZbMF83cqoAmbsIxEDkVsTbVC/WXygi3oHmvgHsQ4C+wJD+gCzX8UGTBVlnzQJepJqVB/dAO+f</vt:lpwstr>
  </property>
  <property fmtid="{D5CDD505-2E9C-101B-9397-08002B2CF9AE}" pid="49" name="x1ye=50">
    <vt:lpwstr>8afx+4mdFtb3rf5g2ay+/jG7ZfDs7zaCbz01gmfvXZ/181NqFs0t+50NFh0zl823z8XC3ndmiEE/CuPMd3OF5yd8UIXU338ZO38V8GSrWDZ3M4sM4EFhD504Zi4ZlggHn0+0W8A4Ykkghr9Tt4UrkijycU8zDHb3+xot9sNjqCAXHkgponDF6teqNjrr6nP4siiXuqqtoHJM71nZ8pD5UUAa8QwioGQSrB/yJaPGOsSPPRcUGfNTiu3uGmXmZNO</vt:lpwstr>
  </property>
  <property fmtid="{D5CDD505-2E9C-101B-9397-08002B2CF9AE}" pid="50" name="x1ye=51">
    <vt:lpwstr>4W712IrM4fBHJ2b16gV7r3yVXNh5dVGqqdBfmkORjeMoPbT3G5Sdned+gSsxtV9x6MtPb2V7YWSIRmIG8AeGviRejq9vVqFMp/xWVHPFnccj/hnrWbJX3SCFbSERV2orbN+a2aFhtChwL25b+MkmDzwzrGVOYLI3bsBYdJm8v+/9R2uqfIOxotv1rXV89ZAYcpnTXCFnlKWSuCPs4PCWnIEPTFeFkdOUsrXqFhAbUq5wZOnVGnecCflNn8Lzs3y</vt:lpwstr>
  </property>
  <property fmtid="{D5CDD505-2E9C-101B-9397-08002B2CF9AE}" pid="51" name="x1ye=52">
    <vt:lpwstr>28KCKzMeoEWOpkRbt5u2powjZxZupBtryVfamEylfXkwrOyrPsJfR6rLzyUg3g9GMA2BeXAFfz//5/20EtNf03RfaHQxBIWo5yFHB4ZlGgg3tFJrJxrZF2b3uedJcxaUAVr5SzAicHaX93cRnTrqJQikJDDKfrKg5C6wiYlFiiigmIftiZMGifS9Dzcj7VamdGC9XA8y2dtn9aUu0961lJyE54EscNIHdaJjDwpK+svj+L50Ei/09M2taRSIPIL</vt:lpwstr>
  </property>
  <property fmtid="{D5CDD505-2E9C-101B-9397-08002B2CF9AE}" pid="52" name="x1ye=53">
    <vt:lpwstr>557f9DTxgxGswQCEyxqGd/TUgtqRAPwEfCQ3nX3fyKOM2EtxdpHpAyuDCFxYXmAq603TCDP6GA/dCX/v3bVWVYlZIVUdZU9rTBgUKN/1Pfspzbbw/9EMWKH/ypHt0RNrQ6FOBAUybMITSYL3SVj03IMjGzXSBXWo1cQ6i6rE+nrXQb7Up7YdflBwJOJycGS1DanzhWXVk8F+wrHuXRwMHfosHNH0GaW47qoVyiEHWjvbAYu+L/fhBLmmww4+9p5</vt:lpwstr>
  </property>
  <property fmtid="{D5CDD505-2E9C-101B-9397-08002B2CF9AE}" pid="53" name="x1ye=54">
    <vt:lpwstr>iCSS9J5g705wzmAwYPv3aapsuHsMV/dRomUe68brwnx1TFbMWI2MgkzYgYRxdXUWoJtPD1vn4KoSNryiK7GMXYC32Gn7BBR2uD8jP23bBe4ZLPIk30dvdq6GvQfOcEVR2Hj8qMsDnc2cb8JcjZWT64j2Bu3SeOBI10wMTZqYpSBM2st7g+2+ajQjat1Zxc7snABoB3kLfgNgyGC1QkY+xegmUQX4cKrZyyIpU+ZeqfeUZUVcmWGwulm3Kpaza5N</vt:lpwstr>
  </property>
  <property fmtid="{D5CDD505-2E9C-101B-9397-08002B2CF9AE}" pid="54" name="x1ye=55">
    <vt:lpwstr>6uGnXDXxAT8X7ABUdXfRVn5cEL+ooi8F/HkQYDOKEdy+hKqqIerI5WBOh5eYuOOUTCeJPhPfvk8GQpdTletl7SoK0K9bSmpXJ6A4e+HcnsQ3g8tC8HfFUKkU4oNE68rjci/UfoGAoVjPGl4p+1VdV8Fz0Sm5vEGmZj7nh+FA8Uo4EI6tX8ARgzjr14yL4QeTsT7+BfD1MZ7eUz7f1uWK0c5ZpuRSwR3yCSavpfmr5WH7Dj5ZARhuBRpB38NwWS+</vt:lpwstr>
  </property>
  <property fmtid="{D5CDD505-2E9C-101B-9397-08002B2CF9AE}" pid="55" name="x1ye=56">
    <vt:lpwstr>1yaMXrFv725pw+hRDTavGiiFBzq6Dp2KGyZKHBz002Dpyy9v+xnYGlLEeMB/anm+EVq44B9zRkC/SNuHDErRLnqbukhFZ/hV2bTJp7aabtEFUFLyY+9GomD3L+qBR2jeCe8N0EgZpuF2MZW1T5uMd82LGIs4Mdd/OFYOwOMP3g0dclWE/FpO7LMcCXneIw5wNc55aNb/ECcd6ZOjwivT0XDpdEQJjyDx3Woysz7g2PdFHFoJG6s2Ndfffm6MtQf</vt:lpwstr>
  </property>
  <property fmtid="{D5CDD505-2E9C-101B-9397-08002B2CF9AE}" pid="56" name="x1ye=57">
    <vt:lpwstr>sczaLztE00zRCvX25GiK0zAmS8iFhRmCyNBaxGAyWUy2u9l02x1mSjRnp6sWhe0IaAidzRhhwjnCB347tyU/anmE05oZ3pHbZn13JTrT4kXC0n6RKAntyktw4EUlhuaq4V8LlZCMPfDq+gNQOQsHmbOyV7BwhMjT7IOJNlkpZLOUfEN3JN1GIKztcw3L25vuzqMKHYC5KxFSxb4Z4kXMLJ9ZT8jMbMYl1IJyD33ysI2xEM6IA/pdFChIgYFnKIS</vt:lpwstr>
  </property>
  <property fmtid="{D5CDD505-2E9C-101B-9397-08002B2CF9AE}" pid="57" name="x1ye=58">
    <vt:lpwstr>2ocbxL2RtGGHpflAJEZuZrASMLHXezSg26PaWR4YQH471ESbjRuPnekNsx6uPfKOXCabOas/pt8WkIUg1rmYfywZ/7VeCmC7N+x0Ey7U52+eAAz9hY8SMXuxggY+DO5N/1MYCwvJdI7Mfm0qz+k0xQmEFUcXJV1zVxKS31Ovziwus2bYQ+B8oxdPx521D47HkKkVOHq8oXoIC3NOWffd4AkTMFCZuYgpdE/KfOHOB93ytCtWvjEgzdyd0iSd7i3</vt:lpwstr>
  </property>
  <property fmtid="{D5CDD505-2E9C-101B-9397-08002B2CF9AE}" pid="58" name="x1ye=59">
    <vt:lpwstr>Kr7YuPiD9oQxYO240NCV4L8csCEZq62HVBy7R+YJcl3U7EoPgqj9B6yjpjjVAeHdfZPGUvLdtodcoVMITQw2XQI1N6FVc+haf50pkqlGtpBxu7Xt4LRH0Edu3j06u9vJT+dqgXhB29fFyUNx0cd40zjtBm0cChlkFVS3IuDS+wOgc34FESz3No6y86YjAPB4U5W6NfG/08gTjC980R4s3rKEpP2Hg8nhRUeRxiu7H/ApsgJDhjN+ciTILzyMX+f</vt:lpwstr>
  </property>
  <property fmtid="{D5CDD505-2E9C-101B-9397-08002B2CF9AE}" pid="59" name="x1ye=6">
    <vt:lpwstr>k+OeVwP+pO5KJZ/0VEnDYV60MgHvXTqR6unMgkLG9oYH4kkRgc4xPomGsoR1lX5uWWYIiodvfylgtoBaMRffFggGFIhx4uDEDKpp0Sz4tBSO1kVZUtCRueyNdLpgMGF7tNf9O4AXl6C548+l4yYMKTXmeaBl1Q0Z4Uc8GGuGZ1nfqRPY0FUlyxB4lk8tKzYhJD2nPZFCS/Wi8eyGTnsUscxsAEaB5bXUJbButjr9nCePldjdQUkL6Eso7om+gO/</vt:lpwstr>
  </property>
  <property fmtid="{D5CDD505-2E9C-101B-9397-08002B2CF9AE}" pid="60" name="x1ye=60">
    <vt:lpwstr>QVqb+Zt32fvm8cLTEVbn8lj8ErIAvIm9aYY4ljM9D9jxehZsssrX7SClA5MvEfKxn4zTiApeEdkJ86CDpBKdFFEzumkkyRYuaQH62uD7rW/TgbNkhR97tBgmfBB7Fo6dFIIg6y7PY2e+612H2/ZWo4/xoNlfhVCZZhbZSifzATaa8V+Ofv7GIOKVIttmXMMBy4aZfYjSiODUrRvUa+v+bpKhGCXlNB4v5NpG1Lz6Tcf1R30+0dwNA7cZ4DClXHu</vt:lpwstr>
  </property>
  <property fmtid="{D5CDD505-2E9C-101B-9397-08002B2CF9AE}" pid="61" name="x1ye=61">
    <vt:lpwstr>IxTGU47357lDjoaZTC0t0b8Sp4aKUrkZlBVbjV3NgAfAKsGlbRyYN48wObZhRaQyB6JeOPLYTwq8mGv3+wLr6OXbpSO0nsHJE5wNLIowvQ0yydKFIlZDnChcaEEq1/PaptEqRMAfpTynRjfmAv7tdDXW9tBdIt5zTSJd3AP/5931eQ9Hjcp2oPd8E8HL/au9lniVPl4YfK7CnZ2MJK3rBmNPofBKfhl+w+H+reUxh/7KZ1o/Kx+SFfIvwyvGdSK</vt:lpwstr>
  </property>
  <property fmtid="{D5CDD505-2E9C-101B-9397-08002B2CF9AE}" pid="62" name="x1ye=62">
    <vt:lpwstr>m2gEk9X8LpjYjGmf+q1R77hP/FzDoHf3zgcfEzpz5i/uiv//MdR/lpUtaKM0o73iUnRojCVxSbH/HoFR5MPziM/AQezMpwhpZhHNL4Q3PFMNSyJzrrQfoheJ7Sq1ZRqDqDnNUKpWb5TaQrR2b/cNz3bUbQg1NC0NfmtbXv/Dyn/+SpLxZysLSy9hdJVXOWTaR9Xb9xA54rxkJot1IAijn0duebQLMORucRbetHUI615uoqH9EmUr1UWfWzl+YXj</vt:lpwstr>
  </property>
  <property fmtid="{D5CDD505-2E9C-101B-9397-08002B2CF9AE}" pid="63" name="x1ye=63">
    <vt:lpwstr>GgOkobOpWIA3K/19Zhm5+f/z8o/ZLfwv2uZoFaDFCNFlw+w0xU14R9yhxDNXGOkd4iYRNbMug4NGF8PcFAGtJVU1TMVBRAKtlRJxWm7njFpxCeJKbb/N0Fq2I8MciORQF6EoaWCDiyTsEtpg2aELB60Wanmn83K7dYZLdxW6aLghA2SKuHvFTy6uB6+hlM2spnTVDz8cAIUbbCGytIs9fLpD60FjBOvh/tnHZgtrDgZmBmN2C2YARK41In4uBPD</vt:lpwstr>
  </property>
  <property fmtid="{D5CDD505-2E9C-101B-9397-08002B2CF9AE}" pid="64" name="x1ye=64">
    <vt:lpwstr>eTKwTTkPtv566iRfzBKbcZZsz2+G+2w7Bu4fUkt0RiLcZpwSFP7+IgZvE96/XkBOC5cgIRmgQDO5lYDPqKoUaqVginmf/67p0IvRLk+ssa2J5jM50h0FEpNcSWmnhpSE1LrG5c6n/RPmNLY/1sRQAUUPYBXSDqCaI/Rub288mpekE6wdh+ZHu9HcLRgtOUcu/wsbcyLg5Fd3uPpnV4Erzo7BljL/oreMhVS6wEoyZPuayeFvvSQyIqJi/n3HHCb</vt:lpwstr>
  </property>
  <property fmtid="{D5CDD505-2E9C-101B-9397-08002B2CF9AE}" pid="65" name="x1ye=65">
    <vt:lpwstr>CEV3LIctuRJTnUt2bSv0FKPc4xqzArEtjocRERW+bICj5kVL9RFKUJqwaYP3PDQgBbtpL5f5u0fqmAnR0Oy22mt0TUNDu9tZYFUx/y74PKY6wJL6Gh2v+eYckKCF7SE/y51cdvyu1JWV54H+utdLJ6SJ0z+vHu8fTvkhW5NfiqQHqmRhNrpvSknGtwf9wG+yQF7TARM/Jw4rwgMckllY3NC7w4KH74C9HnWo+56TWGB8CXvtYau78ZOJnnHQ+Ne</vt:lpwstr>
  </property>
  <property fmtid="{D5CDD505-2E9C-101B-9397-08002B2CF9AE}" pid="66" name="x1ye=66">
    <vt:lpwstr>T1qagDlM9w1v5jKLOuyOhJm6zLx5DIn3rq8jmTP0owls53s5EiN80mAdFOYO5HXEsm6mY8N580aPHKAI3710lbhnhhlpHow75jMDbQjADWuWtyLfh1VmeYljCqPu7qe9bym8l/r2KeI1iqlJDUZn1EVK48f0bRgRXXPyN9dZ0nCv8qNGtlW4EoCn4QAW4hLge9OBnu7nz946UkVLFnr9VNzQxAe61dBohuWoz+0LDQEnX/DBlsQnEZQE0Ad5iPn</vt:lpwstr>
  </property>
  <property fmtid="{D5CDD505-2E9C-101B-9397-08002B2CF9AE}" pid="67" name="x1ye=67">
    <vt:lpwstr>XkLfUCIDexXde/HqFR8oqRtpO2Zl3LszeraliK+JMPEujqjBpVoHxkFgJWSFvcQmREByGMvShHKXUsUOHWXn3ofRcotq0VJ4SFYNxu+CHhhh7IHL2c6qZHMM8YP/3nx9OleshbMcz2SjKaaxfydNYxFj91UcfVu5Cyn3ce4dtWnHSL+gPCxekYnHi78LWotBG0kbN1usoAVLrO1LLOAdOeU/8/YFYRv+ECah3D/FNUrr50Duz8prFx/ogktEPuE</vt:lpwstr>
  </property>
  <property fmtid="{D5CDD505-2E9C-101B-9397-08002B2CF9AE}" pid="68" name="x1ye=68">
    <vt:lpwstr>rmh97jbJf8jeeyZ83j3vZEvUBUUjyXiPHuiU585h1zB2ghjbxvvy1d/zNI8/G4agkIlC3y3kirmzPM7GnlIXTiEltjhE7+8tEOXYuZIArkJy7+LOtXiduR3hNg0h6QAlxAbi1coLybQyIOvuJMs0JF1ApXopsTc7EGsgDjFmGwYUfiRa4aEfLvV3OHH+Kt7b5+nhMd2X08yliI7IljJGEIqPj5JoAz5HBA9NS/U3VsbGa/PXllOj22B9g5dxAud</vt:lpwstr>
  </property>
  <property fmtid="{D5CDD505-2E9C-101B-9397-08002B2CF9AE}" pid="69" name="x1ye=69">
    <vt:lpwstr>CAF/W9UxhdfrHE2qYFbZymzsFZMRLi8tLp5m8zidBh9k+GFrPahqfeZBIKOMry4kP+U6udtGWJqnZGOk+5yPS9dAP3iN0G/gdI2m4s6m9XKDPmZK5p1d+wNfE9IRPrfQUse8enBIj7BihSIHLs07ug/u7a8WY4kHXVTrnMreHPW4gE+ne3u9howqUrtdsmCdJGWSv2yfzzihe2AFrAuR49JLUM+JWuUwRVeB22fMxDvdxFwvh/rDg/msg/bdAdc</vt:lpwstr>
  </property>
  <property fmtid="{D5CDD505-2E9C-101B-9397-08002B2CF9AE}" pid="70" name="x1ye=7">
    <vt:lpwstr>EYPB3XFxke1iEstl8TWJnpC12Wil65L9St7lDmfo73QQ5BqbZGIm+lvI/2QIJyfGi+18jsKNL2CoaZWzLnaRw8mZAcT2ajM4epcixTm0rHwrlvj+XROVYIISqn89Lj1DILdkHKAqzsWZNW50sHlua+DKtZ2QNYbhejvoO5SD9zm+GlpEul1YXKhapPh3UcRmxB3+Zf2MLnEk3+h9d9/8B5//8YRw1CnH+JUoQ7FA5n2NxGlJ2g3AwqsAZBdLGSK</vt:lpwstr>
  </property>
  <property fmtid="{D5CDD505-2E9C-101B-9397-08002B2CF9AE}" pid="71" name="x1ye=70">
    <vt:lpwstr>LOc3YOASaOntD/3XntCPU7MIHInoWYhAwW4n9UuZY7JWw23i7QzRyKqgWJgwoDYf8KHnGggQQKLTsZMrYeaRHQ/uWNDiMfnY8Eonn+cjxe6LPw0HYs5wjWPokyJ0wlKMwwv2ZMveIdvj1WmdHfEUg9K2s0HFpIrhR1rBKZEwszH1QnwZ9pVu23uNYja1O2pNZdvhnwqKbH/VWGr7n2VS57R3+tDkmgBdv4So4bXroA+g13iC1UiyUqAZF+H6C9B</vt:lpwstr>
  </property>
  <property fmtid="{D5CDD505-2E9C-101B-9397-08002B2CF9AE}" pid="72" name="x1ye=71">
    <vt:lpwstr>1+jkZUezI3EmXU/56TQEQWqwmm3E0p9nwU2W8aH+vOBSLtU7jyRykNEEdG4UmDMqdY8tky0caqipQfRhUPIQTkmaQJMcULqDnvtgWPv39d/EB6fFqCydOHHIoMFWyd0TbEqg5fUAUUFgSq0Xok75Fap8rUrcMLXskoaC3toNPMYPtEC9VETq/3bal1lPuheb7Qs1GnPITdKiS/itSyJJcRpqnmHycliLdZEBpFric3Hfz2JVbx9gCp/mRHUwWQw</vt:lpwstr>
  </property>
  <property fmtid="{D5CDD505-2E9C-101B-9397-08002B2CF9AE}" pid="73" name="x1ye=72">
    <vt:lpwstr>b8hJUP3QN6zJ+xth3y5rhcllgyDFS/3QjUIW+ZhNAbDl4OWtMRz7Hf40f5iVLAun2IEGKmb2xexWrGj7gVwd95nZmVK+IvUy73rSl63DPV/dxraFrfyK95WZpRzt8I9sa3UOXglDN29c+AwE8uDhMxQOjw+jWfi/kBIEK6gnf/O6cOZohdcS72OgK/kNMLu+hHjm6sEeSjXLAPmQ67LGTJmoF2IlxYo97kP1LdOqjGs+T+B1s+mc+NxOr4oKYnM</vt:lpwstr>
  </property>
  <property fmtid="{D5CDD505-2E9C-101B-9397-08002B2CF9AE}" pid="74" name="x1ye=73">
    <vt:lpwstr>qDLkrI/U3rr5WDPZo0J4n6SODOthZZw86tcRb2zBIwfsMrD5El3sxw0id/bZMnysmUD7YxIzSGSrCKIGNf8qYweDddeOThbVv+PN5lOUmT3FLtRvQL2GjQjRS9wpZ7/J4GE5otYz0aqQD5YHpJma4Ptz4ZwD7lqNbYe44iYbuBwyLxWRd4xoq+ir6xpTQucpLgFf2x/1dg2yvtHXnRt9YLRgXHv+xa+r0itDXREIf1hHGfwzpbZuyoU9ubGVEhH</vt:lpwstr>
  </property>
  <property fmtid="{D5CDD505-2E9C-101B-9397-08002B2CF9AE}" pid="75" name="x1ye=74">
    <vt:lpwstr>FDU72biZkcTyR6+CtHO8aID2tt9xxwGmeN7c8hxENkRNJPv2PIyWe/NfJxq3Apndigw5erUHZNBGD22ixjguXnxdNfT/fS8+wGyaOoOKBBoEttJE6nuEopHYcsBJURaLu7eVKTA/aAro+V+579OePNpkS14fQW5R6Ah1/p2GkIsHM2gJQtJY7nYF65zu3KskPD8Q7xYZ4Q9+JfDzxv3MZssJqZKnYEFivKgx5aulK0I+Ps1BPfeLQRHs6tJsmNE</vt:lpwstr>
  </property>
  <property fmtid="{D5CDD505-2E9C-101B-9397-08002B2CF9AE}" pid="76" name="x1ye=75">
    <vt:lpwstr>bHqY2qHbipjicgAay4+FCMTK5O/PzKelqNx4JEwFn72+qUImHhErYSQF+E7tkNEs+5XO6kzl00wMd75Yb8Fh6M6yEjDjavMAIp/+Yka8dYYYtBiBdId+DB8W5nS3Zkl/JoX8SMpwdf0+ih9YEOJkRBsJRAEA8hYcVBnt9zM+71rUIzek89EaR9hgB6wlHdDyiXnKcx+tkouJUxP8Ffy18wHKo+OG42KmJZ7Rkh8GEZ5YzSf9A7l+sk2ZOa4QKPl</vt:lpwstr>
  </property>
  <property fmtid="{D5CDD505-2E9C-101B-9397-08002B2CF9AE}" pid="77" name="x1ye=76">
    <vt:lpwstr>3G/IvtEi2J+5dutMxY1Fnqr3LTAnvTVZvEbJspcSBZ8pcunrrs56e6rT/foEYFOa9+UfrbArcDHQMl8nHGtZTYvPfF0+TY6POe0Kj+Pop0Sm3DsBceUE053dgcsfs9lcOXfodYG0ZFW1hX/boBLCHrkTKsU34Tw1REuvB/GPWACfZxl0oo/P0cYoesidmbtOVN77iO38w8W7Bx/0+QfqHhJj+fz2AsDCv6QvIAA3hftmgDui0ir5Y6kFszbfebc</vt:lpwstr>
  </property>
  <property fmtid="{D5CDD505-2E9C-101B-9397-08002B2CF9AE}" pid="78" name="x1ye=77">
    <vt:lpwstr>JU5ZF6hosWXfq/Ouz6AVw+HGAdR6S4g1/5VfMEJavyESdQ+bqueNhORj+urTZDZfeVJ1su9aJH3BU4lzCfL8/H7RtHQPLqg8ApJX4opUCscUvcNs/ktZIog5dJZZDLYCgFVR9mD+gbSBxeDGKpi6D/99BViFyvUk08M+hLyHfUYsOrfv3/35TLVhjfWv1Ps3YdKUp9YBCZUGSzE65vHihWzrRm4BQWfyEH6ErGRQsFM9COjdAxevuFthaVyG4nS</vt:lpwstr>
  </property>
  <property fmtid="{D5CDD505-2E9C-101B-9397-08002B2CF9AE}" pid="79" name="x1ye=78">
    <vt:lpwstr>NCPdcnubeuyC1/iSM13grmx/mLgzgeehq68LEWXweTZnCwhVeoiz1EqucDNY89XJC68D+EBiBvqzGJMpRA0DqBf+WOA6uGet6+A7dirbKKf2jrJ/dfKkAc4hQa05I/gwytmDCQQs0ihbsSU2FemV22VZG6zePKjSxnIZhbi2/YM2iOgL6nSI9F7xpuGdXZaj8OAaTOqWrtTgJ/xet1lsHaBppMhzwbzye7TKORcddFgIWIADh5ON9McbR/zFBui</vt:lpwstr>
  </property>
  <property fmtid="{D5CDD505-2E9C-101B-9397-08002B2CF9AE}" pid="80" name="x1ye=79">
    <vt:lpwstr>PFq5kxRwM1l1RC0zgGXa03WZKrtjynZbzw2mqHCmpo0CblfFrffegAisHkpcjR/bKJwlSf5yICrxV9cHNnfb1/Wkd9YLFCi/Gh0e/PqmX4hMSiqCFpitCx/a79MwaMbtBsyCujmP3FqCkBQ5IUyCcqaHXtXw2zJhuHzMSNQGOHm2eDDUq3hVfLL1Fush364MZwEJW9eYqkndGtI5fODv0n7IV3dt+gsxqVzXZdkSVpjYcQLivnk5x5eJ4b544Uh</vt:lpwstr>
  </property>
  <property fmtid="{D5CDD505-2E9C-101B-9397-08002B2CF9AE}" pid="81" name="x1ye=8">
    <vt:lpwstr>UprWL4UZi00HOYPfH8YQ3X2BK9WfVzTcM+LWBYAmluFlz2jxQRtCdLBlX9T+ZHByobjzhWOucAQH7Ih5Hgl+rkA4wRWNfmNQOjR1rzQf96p/4ESdXBfnkBUif79gDrUQrq1PhBlwFVcPLwMenkyWah+OJdYwdNz3lvTdbZSuOaKjIndHmL01ihWwWswS6ZvXxLef/ffHxCHxON8atzBbaCLbvvQgvcZBjNVUD7h6O/93T7CL03Ib76MHhM5K6P6</vt:lpwstr>
  </property>
  <property fmtid="{D5CDD505-2E9C-101B-9397-08002B2CF9AE}" pid="82" name="x1ye=80">
    <vt:lpwstr>BOmJG0wToyBD8JXqt5oKoYbsQMOqKWXZZe3Lp6UXgV+ks3066vWISbywdMofxU04Lov1Mc9e3BNJmukjSQS00HkzlCTfF/vSZJdCUn1LHU50oyPNt2Hsv9R+C2ls+LVx1NcmOu0auuOH/YxmRGD55lZL0K2A+0NwCbNW7VdmbYMzCd9d/CuQUQKqMie4YJFNGTN6Y8OwUVFJAfPCFWxqrFnRd9bCk4DKOFRcwb1iHUdY0ldk+1hAyutSDrQ3Bdq</vt:lpwstr>
  </property>
  <property fmtid="{D5CDD505-2E9C-101B-9397-08002B2CF9AE}" pid="83" name="x1ye=81">
    <vt:lpwstr>egTWryVJWVDvV7EVh3WDVLo2/XEB9aeD60NjnMjBsKUQemfZBGWIjZxiOB1qaPeFYDYFqwAdKIQQRsei8KmTktGkFyFlh37P0vIG/thKexA/f5UnDt2JScJj7wVdPdEHqNNwyiNvAFzuP3rdHVvESsmo7bGkk5Y1w7dKpQIym95B5432+Dd3nXNCDsuuYyPf9jub/EsbtcPkEyT38sflCLfTipfsfO7Q/rORz+misZpnuwmoHIwWlXi2MZwpzA5</vt:lpwstr>
  </property>
  <property fmtid="{D5CDD505-2E9C-101B-9397-08002B2CF9AE}" pid="84" name="x1ye=82">
    <vt:lpwstr>dTMPheBtUToU2JR76QhqYI7nDGtCjo4jLQj2cqmmvjNkV1RjM53XPl8bxpNdvokuU0hHmG3D1/6934wGZmQSC4i8j7E/Qm7KkrIuSgSPIL3QzxyFRVf1tMsopqdgtDJ7aVN6lEup8Pw+6ZZjLrK12CNAPOx5tWUTpxhcu+2LQKR3bgheMQT+/DNpQ6WRqs/dLjstQugHMOpcmQb8Olzdsm3vLlfrpmVqut8aiOMlIRnm0bLsjJsJZUXeKtbBNlr</vt:lpwstr>
  </property>
  <property fmtid="{D5CDD505-2E9C-101B-9397-08002B2CF9AE}" pid="85" name="x1ye=83">
    <vt:lpwstr>61ts4K135ZuB6fXp0PuHRtxZAx3Nh/Ee3O5TMUuw2vJy3aaaRYQo17NCecgCxlcS1+wmZSziEaslIYXFsnX0Txkgq+5aypV1XSgeTzNaaSd1/smlCEM5fi4R/b4HiaSdC5altheyez3D8mBk5SIL65ScFLKG/lbDGSy8YT9mB6zk59NurGMVMSh1wmNCn9QdLWZ8Ws1y8Tj6hWpn65CQ0EEYI1kXlyRngIbOnuryQABVIT9oLDCOxpMyDHld7f3</vt:lpwstr>
  </property>
  <property fmtid="{D5CDD505-2E9C-101B-9397-08002B2CF9AE}" pid="86" name="x1ye=84">
    <vt:lpwstr>iZBs6l+2pZSGqSZUrLyrCSrfroH/xz3EGSI9Vpu6hTWJZv71Rbfbj/gqiuuET+7xR9HOZhJgP+rvA6iLTjnc9XqJmR6LOpN+IkPWS5G/HDIj/FcLuL48/GxkZy9aulPm2I8zcf/gT0xM3HT8LLajehFUR3/9q/x8PcTHqdkeKCvWvNJSY0Z0TYPmm+VDjkBf3s8mVxxKZN3rN9mmJPM6FghBnZ8nEIpZ9uLaiYdfJ/pABVtbSg+eyDJ33AY/apD</vt:lpwstr>
  </property>
  <property fmtid="{D5CDD505-2E9C-101B-9397-08002B2CF9AE}" pid="87" name="x1ye=85">
    <vt:lpwstr>wTGeIE3u+ogQP09OWORA2aiojZeAWlFQdXIzy8p0KtlmJsxCebMRQNZeoWHVXLBOtqfgM+u/He0VpqoRW0XNUw0l6TmFIkSmHrY4Aws1ubxIDNJxDmXP10RBfZNYr7Nx6SyecgqTEfe2uSyOX7Lf9digZmfH9UBuSW9hMWjdSIy2X0AKgD1qt7EdTu+AxPu8jW8CE8D/57206vDrkhiKgvODUzqyQqFwcXNP3MEWIHM1WioNsd+2tUdqe9Ey3Pz</vt:lpwstr>
  </property>
  <property fmtid="{D5CDD505-2E9C-101B-9397-08002B2CF9AE}" pid="88" name="x1ye=86">
    <vt:lpwstr>JUbzsQXU5EFZ94gNfvO85Sb3RDdesoG1geq9FnXoAMl+5wAK8nGAJe/zz6/5XVIN+ozPHzt2TblM0ezlg5XBorkNMzwo7/gHUbx523PouCeNj0tzpL/v9DTcssOz2hBmLORWR6d6XHxbUx8hqVoWlM34RiJpHeO1tIX5WxZ3ZQngaHIZWPBDOWh3/QzhWX1+Jgn038bi/Qi+YmqClbAoLQ9WdFenTsgWms0zZ0mUUy9HiBmv503ORbZysz1aiJV</vt:lpwstr>
  </property>
  <property fmtid="{D5CDD505-2E9C-101B-9397-08002B2CF9AE}" pid="89" name="x1ye=87">
    <vt:lpwstr>KNh7dfZ+e7iG8YfSCAmSdWMJKJswAPjT37WUgzs/wBVz4zb4FUAAA==</vt:lpwstr>
  </property>
  <property fmtid="{D5CDD505-2E9C-101B-9397-08002B2CF9AE}" pid="90" name="x1ye=9">
    <vt:lpwstr>H0n0ohj2QOQ8dTxPuy8wSN5KqjNXd9bGhH5ptX2O6UaBhcUard3shwYflt7IuGl5am699J2AxB7hRYSFtj3DKUmBHGVSMoZvQ1DdWQ1QrHu8GjK30l6gdlUt8Rcyx46eT8/d6Tc9iLBnn9U1xyUOW9Y35nWLPJyVAR1mqTZWDfeAsoxdOcwUR9JjyJc+HBCoU/qKln4+46kQVpenH0qfZhbahBDf1khSQ1qqlAkbXvsAzCwb0VmASuILTVS0hm2</vt:lpwstr>
  </property>
</Properties>
</file>